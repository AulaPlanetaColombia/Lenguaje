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Ind w:w="-5" w:type="dxa"/>
        <w:tblLook w:val="04A0" w:firstRow="1" w:lastRow="0" w:firstColumn="1" w:lastColumn="0" w:noHBand="0" w:noVBand="1"/>
      </w:tblPr>
      <w:tblGrid>
        <w:gridCol w:w="1941"/>
        <w:gridCol w:w="6887"/>
      </w:tblGrid>
      <w:tr w:rsidR="008B6C34" w14:paraId="48773001" w14:textId="77777777" w:rsidTr="008B6C34">
        <w:trPr>
          <w:trHeight w:val="298"/>
        </w:trPr>
        <w:tc>
          <w:tcPr>
            <w:tcW w:w="19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9D4429D" w14:textId="77777777" w:rsidR="008B6C34" w:rsidRDefault="008B6C34">
            <w:pPr>
              <w:tabs>
                <w:tab w:val="right" w:pos="8498"/>
              </w:tabs>
              <w:rPr>
                <w:rFonts w:ascii="Arial" w:hAnsi="Arial" w:cs="Arial"/>
                <w:b/>
              </w:rPr>
            </w:pPr>
            <w:r>
              <w:rPr>
                <w:rFonts w:ascii="Arial" w:hAnsi="Arial" w:cs="Arial"/>
                <w:b/>
              </w:rPr>
              <w:t>Título del guion</w:t>
            </w:r>
          </w:p>
        </w:tc>
        <w:tc>
          <w:tcPr>
            <w:tcW w:w="68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0C5DCB" w14:textId="365E7B97" w:rsidR="008B6C34" w:rsidRDefault="00B7482A">
            <w:pPr>
              <w:tabs>
                <w:tab w:val="right" w:pos="8498"/>
              </w:tabs>
              <w:rPr>
                <w:rFonts w:ascii="Arial" w:hAnsi="Arial" w:cs="Arial"/>
                <w:b/>
                <w:highlight w:val="yellow"/>
              </w:rPr>
            </w:pPr>
            <w:r>
              <w:rPr>
                <w:rFonts w:ascii="Arial" w:hAnsi="Arial" w:cs="Arial"/>
                <w:b/>
              </w:rPr>
              <w:t>La novela gótica</w:t>
            </w:r>
          </w:p>
        </w:tc>
      </w:tr>
      <w:tr w:rsidR="008B6C34" w14:paraId="7EC1D8DA" w14:textId="77777777" w:rsidTr="008B6C34">
        <w:tc>
          <w:tcPr>
            <w:tcW w:w="19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F796890" w14:textId="77777777" w:rsidR="008B6C34" w:rsidRDefault="008B6C34">
            <w:pPr>
              <w:tabs>
                <w:tab w:val="right" w:pos="8498"/>
              </w:tabs>
              <w:rPr>
                <w:rFonts w:ascii="Arial" w:hAnsi="Arial" w:cs="Arial"/>
                <w:b/>
              </w:rPr>
            </w:pPr>
            <w:r>
              <w:rPr>
                <w:rFonts w:ascii="Arial" w:hAnsi="Arial" w:cs="Arial"/>
                <w:b/>
              </w:rPr>
              <w:t>Código del guion</w:t>
            </w:r>
          </w:p>
        </w:tc>
        <w:tc>
          <w:tcPr>
            <w:tcW w:w="68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AD19C2" w14:textId="77777777" w:rsidR="008B6C34" w:rsidRDefault="008B6C34">
            <w:pPr>
              <w:tabs>
                <w:tab w:val="right" w:pos="8498"/>
              </w:tabs>
              <w:rPr>
                <w:rFonts w:ascii="Arial" w:hAnsi="Arial" w:cs="Arial"/>
              </w:rPr>
            </w:pPr>
            <w:r>
              <w:rPr>
                <w:rFonts w:ascii="Arial" w:hAnsi="Arial" w:cs="Arial"/>
              </w:rPr>
              <w:t>LE_07_08_CO</w:t>
            </w:r>
          </w:p>
        </w:tc>
      </w:tr>
      <w:tr w:rsidR="008B6C34" w14:paraId="4DCE1C81" w14:textId="77777777" w:rsidTr="008B6C34">
        <w:trPr>
          <w:trHeight w:val="424"/>
        </w:trPr>
        <w:tc>
          <w:tcPr>
            <w:tcW w:w="19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DA917EE" w14:textId="77777777" w:rsidR="008B6C34" w:rsidRDefault="008B6C34">
            <w:pPr>
              <w:tabs>
                <w:tab w:val="right" w:pos="8498"/>
              </w:tabs>
              <w:rPr>
                <w:rFonts w:ascii="Arial" w:hAnsi="Arial" w:cs="Arial"/>
                <w:b/>
              </w:rPr>
            </w:pPr>
            <w:r>
              <w:rPr>
                <w:rFonts w:ascii="Arial" w:hAnsi="Arial" w:cs="Arial"/>
                <w:b/>
              </w:rPr>
              <w:t>Descripción</w:t>
            </w:r>
          </w:p>
        </w:tc>
        <w:tc>
          <w:tcPr>
            <w:tcW w:w="68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0805AB" w14:textId="36966074" w:rsidR="008B6C34" w:rsidRDefault="002F2F6F" w:rsidP="00DE4BD8">
            <w:pPr>
              <w:tabs>
                <w:tab w:val="right" w:pos="8498"/>
              </w:tabs>
              <w:rPr>
                <w:rFonts w:ascii="Arial" w:hAnsi="Arial" w:cs="Arial"/>
              </w:rPr>
            </w:pPr>
            <w:r>
              <w:rPr>
                <w:rFonts w:ascii="Arial" w:hAnsi="Arial" w:cs="Arial"/>
              </w:rPr>
              <w:t>Disfrutarás d</w:t>
            </w:r>
            <w:r w:rsidR="00DE4BD8">
              <w:rPr>
                <w:rFonts w:ascii="Arial" w:hAnsi="Arial" w:cs="Arial"/>
              </w:rPr>
              <w:t>e la lectura de relatos góticos y</w:t>
            </w:r>
            <w:r>
              <w:rPr>
                <w:rFonts w:ascii="Arial" w:hAnsi="Arial" w:cs="Arial"/>
              </w:rPr>
              <w:t xml:space="preserve"> aprenderás a utilizar de forma efectiva diccionarios impresos y digitales. </w:t>
            </w:r>
            <w:r w:rsidR="00DE4BD8">
              <w:rPr>
                <w:rFonts w:ascii="Arial" w:hAnsi="Arial" w:cs="Arial"/>
              </w:rPr>
              <w:t xml:space="preserve">Además, participarás en la dinámica del juego de roles, analizarás caricaturas y perfeccionarás tus habilidades para producir discursos. </w:t>
            </w:r>
          </w:p>
        </w:tc>
      </w:tr>
    </w:tbl>
    <w:p w14:paraId="77286138" w14:textId="77777777" w:rsidR="008B6C34" w:rsidRDefault="008B6C34" w:rsidP="008B6C34"/>
    <w:p w14:paraId="632691CF" w14:textId="2E38921C" w:rsidR="008B6C34" w:rsidRDefault="008B6C34" w:rsidP="008B6C34">
      <w:pPr>
        <w:rPr>
          <w:rFonts w:ascii="Arial" w:hAnsi="Arial" w:cs="Arial"/>
          <w:b/>
        </w:rPr>
      </w:pPr>
      <w:r>
        <w:rPr>
          <w:rFonts w:ascii="Arial" w:hAnsi="Arial" w:cs="Arial"/>
          <w:b/>
        </w:rPr>
        <w:t>[</w:t>
      </w:r>
      <w:r>
        <w:rPr>
          <w:rFonts w:ascii="Arial" w:eastAsia="Batang" w:hAnsi="Arial" w:cs="Arial"/>
          <w:b/>
          <w:highlight w:val="yellow"/>
        </w:rPr>
        <w:t>SECCIÓN</w:t>
      </w:r>
      <w:r>
        <w:rPr>
          <w:rFonts w:ascii="Arial" w:hAnsi="Arial" w:cs="Arial"/>
          <w:b/>
          <w:highlight w:val="yellow"/>
        </w:rPr>
        <w:t xml:space="preserve"> 1</w:t>
      </w:r>
      <w:r w:rsidR="00E26001">
        <w:rPr>
          <w:rFonts w:ascii="Arial" w:hAnsi="Arial" w:cs="Arial"/>
          <w:b/>
        </w:rPr>
        <w:t>] 1 Lectura: la novela gótica</w:t>
      </w:r>
    </w:p>
    <w:p w14:paraId="1908510D" w14:textId="77777777" w:rsidR="00035116" w:rsidRDefault="00035116" w:rsidP="008B6C34">
      <w:pPr>
        <w:rPr>
          <w:rFonts w:ascii="Arial" w:hAnsi="Arial" w:cs="Arial"/>
          <w:b/>
        </w:rPr>
      </w:pPr>
    </w:p>
    <w:p w14:paraId="59B4A4C3" w14:textId="77777777" w:rsidR="008B6C34" w:rsidRDefault="008B6C34" w:rsidP="008B6C34">
      <w:pPr>
        <w:shd w:val="clear" w:color="auto" w:fill="FFFFFF"/>
        <w:rPr>
          <w:rFonts w:ascii="Arial" w:hAnsi="Arial" w:cs="Arial"/>
        </w:rPr>
      </w:pPr>
      <w:r>
        <w:rPr>
          <w:rFonts w:ascii="Arial" w:hAnsi="Arial" w:cs="Arial"/>
        </w:rPr>
        <w:t>¿Qué características tiene un relato gótico?, ¿cómo te imaginas que son los per</w:t>
      </w:r>
      <w:r w:rsidR="009F7403">
        <w:rPr>
          <w:rFonts w:ascii="Arial" w:hAnsi="Arial" w:cs="Arial"/>
        </w:rPr>
        <w:t>sonajes de esta clase de narraciones</w:t>
      </w:r>
      <w:r>
        <w:rPr>
          <w:rFonts w:ascii="Arial" w:hAnsi="Arial" w:cs="Arial"/>
        </w:rPr>
        <w:t>?, ¿qué podrías decir acerca de los lugares en los que se desarrolla la acción?</w:t>
      </w:r>
    </w:p>
    <w:p w14:paraId="6F1A29D3" w14:textId="77777777" w:rsidR="00035116" w:rsidRDefault="00035116" w:rsidP="008B6C34">
      <w:pPr>
        <w:shd w:val="clear" w:color="auto" w:fill="FFFFFF"/>
        <w:rPr>
          <w:rFonts w:ascii="Arial" w:hAnsi="Arial" w:cs="Arial"/>
        </w:rPr>
      </w:pPr>
    </w:p>
    <w:tbl>
      <w:tblPr>
        <w:tblStyle w:val="Tablaconcuadrcula"/>
        <w:tblW w:w="8714" w:type="dxa"/>
        <w:tblInd w:w="0" w:type="dxa"/>
        <w:tblLook w:val="04A0" w:firstRow="1" w:lastRow="0" w:firstColumn="1" w:lastColumn="0" w:noHBand="0" w:noVBand="1"/>
      </w:tblPr>
      <w:tblGrid>
        <w:gridCol w:w="2448"/>
        <w:gridCol w:w="6266"/>
      </w:tblGrid>
      <w:tr w:rsidR="008B6C34" w14:paraId="643462A4" w14:textId="77777777" w:rsidTr="008B6C34">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0221C2A2" w14:textId="77777777" w:rsidR="008B6C34" w:rsidRDefault="008B6C34">
            <w:pPr>
              <w:jc w:val="center"/>
              <w:rPr>
                <w:rFonts w:ascii="Arial" w:eastAsia="Batang" w:hAnsi="Arial" w:cs="Arial"/>
                <w:b/>
              </w:rPr>
            </w:pPr>
            <w:r>
              <w:rPr>
                <w:rFonts w:ascii="Arial" w:eastAsia="Batang" w:hAnsi="Arial" w:cs="Arial"/>
                <w:b/>
              </w:rPr>
              <w:t>Imagen (fotografía, gráfica o ilustración)</w:t>
            </w:r>
          </w:p>
        </w:tc>
      </w:tr>
      <w:tr w:rsidR="008B6C34" w14:paraId="1069A9B0" w14:textId="77777777" w:rsidTr="008B6C34">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8B92AB6" w14:textId="77777777" w:rsidR="008B6C34" w:rsidRDefault="008B6C34">
            <w:pPr>
              <w:rPr>
                <w:rFonts w:ascii="Arial" w:eastAsia="Batang" w:hAnsi="Arial" w:cs="Arial"/>
                <w:b/>
              </w:rPr>
            </w:pPr>
            <w:r>
              <w:rPr>
                <w:rFonts w:ascii="Arial" w:eastAsia="Batang" w:hAnsi="Arial" w:cs="Arial"/>
                <w:b/>
              </w:rPr>
              <w:t>Código</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2A85FA3" w14:textId="77777777" w:rsidR="008B6C34" w:rsidRDefault="008B6C34">
            <w:pPr>
              <w:rPr>
                <w:rFonts w:ascii="Arial" w:eastAsia="Batang" w:hAnsi="Arial" w:cs="Arial"/>
                <w:b/>
              </w:rPr>
            </w:pPr>
            <w:r>
              <w:rPr>
                <w:rFonts w:ascii="Arial" w:eastAsia="Batang" w:hAnsi="Arial" w:cs="Arial"/>
              </w:rPr>
              <w:t>LE_07_08_IMG01</w:t>
            </w:r>
          </w:p>
        </w:tc>
      </w:tr>
      <w:tr w:rsidR="008B6C34" w14:paraId="724E3E93" w14:textId="77777777" w:rsidTr="008B6C34">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09F84A1" w14:textId="77777777" w:rsidR="008B6C34" w:rsidRDefault="008B6C34">
            <w:pPr>
              <w:rPr>
                <w:rFonts w:ascii="Arial" w:eastAsia="Batang" w:hAnsi="Arial" w:cs="Arial"/>
              </w:rPr>
            </w:pPr>
            <w:r>
              <w:rPr>
                <w:rFonts w:ascii="Arial" w:eastAsia="Batang" w:hAnsi="Arial" w:cs="Arial"/>
                <w:b/>
              </w:rPr>
              <w:t>Descripción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2AFEE1A" w14:textId="77777777" w:rsidR="008B6C34" w:rsidRDefault="008B6C34">
            <w:pPr>
              <w:shd w:val="clear" w:color="auto" w:fill="FFFFFF"/>
              <w:outlineLvl w:val="3"/>
              <w:rPr>
                <w:rFonts w:ascii="Arial" w:eastAsia="Batang" w:hAnsi="Arial" w:cs="Arial"/>
              </w:rPr>
            </w:pPr>
          </w:p>
        </w:tc>
      </w:tr>
      <w:tr w:rsidR="008B6C34" w14:paraId="1B7CE6EA" w14:textId="77777777" w:rsidTr="008B6C34">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EC37328" w14:textId="77777777" w:rsidR="008B6C34" w:rsidRDefault="008B6C34">
            <w:pPr>
              <w:rPr>
                <w:rFonts w:ascii="Arial" w:eastAsia="Batang" w:hAnsi="Arial" w:cs="Arial"/>
              </w:rPr>
            </w:pPr>
            <w:r>
              <w:rPr>
                <w:rFonts w:ascii="Arial" w:eastAsia="Batang" w:hAnsi="Arial" w:cs="Arial"/>
                <w:b/>
              </w:rPr>
              <w:t>Código Shutterstock (o URL o la ruta en AulaPlaneta)</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B2592C8" w14:textId="77777777" w:rsidR="008B6C34" w:rsidRDefault="00017A9C">
            <w:pPr>
              <w:rPr>
                <w:rFonts w:ascii="Arial" w:eastAsia="Batang" w:hAnsi="Arial" w:cs="Arial"/>
              </w:rPr>
            </w:pPr>
            <w:r>
              <w:rPr>
                <w:rStyle w:val="spec-name"/>
                <w:rFonts w:ascii="Arial" w:hAnsi="Arial" w:cs="Arial"/>
                <w:color w:val="B2B2B2"/>
                <w:sz w:val="18"/>
                <w:szCs w:val="18"/>
                <w:bdr w:val="none" w:sz="0" w:space="0" w:color="auto" w:frame="1"/>
                <w:shd w:val="clear" w:color="auto" w:fill="222222"/>
              </w:rPr>
              <w:t>Número de la imagen</w:t>
            </w:r>
            <w:r>
              <w:rPr>
                <w:rStyle w:val="apple-converted-space"/>
                <w:rFonts w:ascii="Arial" w:hAnsi="Arial" w:cs="Arial"/>
                <w:color w:val="B2B2B2"/>
                <w:sz w:val="18"/>
                <w:szCs w:val="18"/>
                <w:shd w:val="clear" w:color="auto" w:fill="222222"/>
              </w:rPr>
              <w:t> </w:t>
            </w:r>
            <w:hyperlink r:id="rId7" w:history="1">
              <w:r>
                <w:rPr>
                  <w:rStyle w:val="Hipervnculo"/>
                  <w:rFonts w:ascii="Arial" w:hAnsi="Arial" w:cs="Arial"/>
                  <w:color w:val="C2E1ED"/>
                  <w:sz w:val="18"/>
                  <w:szCs w:val="18"/>
                  <w:shd w:val="clear" w:color="auto" w:fill="222222"/>
                </w:rPr>
                <w:t>304725476</w:t>
              </w:r>
            </w:hyperlink>
          </w:p>
        </w:tc>
      </w:tr>
      <w:tr w:rsidR="008B6C34" w14:paraId="438A220C" w14:textId="77777777" w:rsidTr="008B6C34">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1B353FC" w14:textId="77777777" w:rsidR="008B6C34" w:rsidRDefault="008B6C34">
            <w:pPr>
              <w:rPr>
                <w:rFonts w:ascii="Arial" w:eastAsia="Batang" w:hAnsi="Arial" w:cs="Arial"/>
              </w:rPr>
            </w:pPr>
            <w:r>
              <w:rPr>
                <w:rFonts w:ascii="Arial" w:eastAsia="Batang" w:hAnsi="Arial" w:cs="Arial"/>
                <w:b/>
              </w:rPr>
              <w:t>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77A9AE21" w14:textId="77777777" w:rsidR="008B6C34" w:rsidRDefault="009F7403" w:rsidP="008B6C34">
            <w:pPr>
              <w:rPr>
                <w:rFonts w:ascii="Arial" w:eastAsia="Batang" w:hAnsi="Arial" w:cs="Arial"/>
              </w:rPr>
            </w:pPr>
            <w:r>
              <w:rPr>
                <w:rFonts w:ascii="Arial" w:eastAsia="Batang" w:hAnsi="Arial" w:cs="Arial"/>
              </w:rPr>
              <w:t>La novela</w:t>
            </w:r>
            <w:r w:rsidR="008B6C34">
              <w:rPr>
                <w:rFonts w:ascii="Arial" w:eastAsia="Batang" w:hAnsi="Arial" w:cs="Arial"/>
              </w:rPr>
              <w:t xml:space="preserve"> gótica mezcla lo sobrenatural, lo misterioso y el horror. Uno de los personajes más emblemáticos de esta clase de literatura es </w:t>
            </w:r>
            <w:r w:rsidR="008B6C34" w:rsidRPr="008B6C34">
              <w:rPr>
                <w:rFonts w:ascii="Arial" w:eastAsia="Batang" w:hAnsi="Arial" w:cs="Arial"/>
                <w:i/>
              </w:rPr>
              <w:t>Drácula</w:t>
            </w:r>
            <w:r w:rsidR="006F3B69">
              <w:rPr>
                <w:rFonts w:ascii="Arial" w:eastAsia="Batang" w:hAnsi="Arial" w:cs="Arial"/>
              </w:rPr>
              <w:t>, protagonista</w:t>
            </w:r>
            <w:r w:rsidR="008B6C34">
              <w:rPr>
                <w:rFonts w:ascii="Arial" w:eastAsia="Batang" w:hAnsi="Arial" w:cs="Arial"/>
              </w:rPr>
              <w:t xml:space="preserve"> de la novela de Bram Stoker.  </w:t>
            </w:r>
          </w:p>
        </w:tc>
      </w:tr>
    </w:tbl>
    <w:p w14:paraId="2548FC27" w14:textId="77777777" w:rsidR="008B6C34" w:rsidRDefault="008B6C34" w:rsidP="008B6C34">
      <w:pPr>
        <w:shd w:val="clear" w:color="auto" w:fill="FFFFFF"/>
        <w:rPr>
          <w:rFonts w:ascii="Arial" w:hAnsi="Arial" w:cs="Arial"/>
          <w:color w:val="333333"/>
        </w:rPr>
      </w:pPr>
    </w:p>
    <w:tbl>
      <w:tblPr>
        <w:tblStyle w:val="Tablaconcuadrcula"/>
        <w:tblW w:w="8715" w:type="dxa"/>
        <w:tblInd w:w="0" w:type="dxa"/>
        <w:tblLook w:val="04A0" w:firstRow="1" w:lastRow="0" w:firstColumn="1" w:lastColumn="0" w:noHBand="0" w:noVBand="1"/>
      </w:tblPr>
      <w:tblGrid>
        <w:gridCol w:w="2470"/>
        <w:gridCol w:w="6245"/>
      </w:tblGrid>
      <w:tr w:rsidR="008B6C34" w14:paraId="637E05D2" w14:textId="77777777" w:rsidTr="008B6C34">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BFE3D2E" w14:textId="77777777" w:rsidR="008B6C34" w:rsidRDefault="008B6C34">
            <w:pPr>
              <w:jc w:val="center"/>
              <w:rPr>
                <w:rFonts w:ascii="Arial" w:eastAsia="Batang" w:hAnsi="Arial" w:cs="Arial"/>
                <w:b/>
                <w:color w:val="FFFFFF" w:themeColor="background1"/>
              </w:rPr>
            </w:pPr>
            <w:r>
              <w:rPr>
                <w:rFonts w:ascii="Arial" w:eastAsia="Batang" w:hAnsi="Arial" w:cs="Arial"/>
                <w:b/>
                <w:color w:val="FFFFFF" w:themeColor="background1"/>
              </w:rPr>
              <w:t>Destacado</w:t>
            </w:r>
          </w:p>
        </w:tc>
      </w:tr>
      <w:tr w:rsidR="008B6C34" w14:paraId="3C74E550" w14:textId="77777777" w:rsidTr="008B6C34">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B229B8" w14:textId="77777777" w:rsidR="008B6C34" w:rsidRDefault="008B6C34">
            <w:pPr>
              <w:rPr>
                <w:rFonts w:ascii="Arial" w:eastAsia="Batang" w:hAnsi="Arial" w:cs="Arial"/>
                <w:b/>
              </w:rPr>
            </w:pPr>
            <w:r>
              <w:rPr>
                <w:rFonts w:ascii="Arial" w:eastAsia="Batang" w:hAnsi="Arial" w:cs="Arial"/>
                <w:b/>
              </w:rPr>
              <w:t>Título</w:t>
            </w:r>
          </w:p>
        </w:tc>
        <w:tc>
          <w:tcPr>
            <w:tcW w:w="6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F76F47" w14:textId="77777777" w:rsidR="008B6C34" w:rsidRDefault="008B6C34">
            <w:pPr>
              <w:rPr>
                <w:rFonts w:ascii="Arial" w:eastAsia="Batang" w:hAnsi="Arial" w:cs="Arial"/>
                <w:b/>
              </w:rPr>
            </w:pPr>
            <w:r>
              <w:rPr>
                <w:rFonts w:ascii="Arial" w:eastAsia="Batang" w:hAnsi="Arial" w:cs="Arial"/>
                <w:b/>
              </w:rPr>
              <w:t>La novela gótica</w:t>
            </w:r>
          </w:p>
        </w:tc>
      </w:tr>
      <w:tr w:rsidR="008B6C34" w14:paraId="5186C0C4" w14:textId="77777777" w:rsidTr="008B6C34">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E04E7" w14:textId="77777777" w:rsidR="008B6C34" w:rsidRDefault="008B6C34">
            <w:pPr>
              <w:rPr>
                <w:rFonts w:ascii="Arial" w:eastAsia="Batang" w:hAnsi="Arial" w:cs="Arial"/>
              </w:rPr>
            </w:pPr>
            <w:r>
              <w:rPr>
                <w:rFonts w:ascii="Arial" w:eastAsia="Batang" w:hAnsi="Arial" w:cs="Arial"/>
                <w:b/>
              </w:rPr>
              <w:t>Contenido</w:t>
            </w:r>
          </w:p>
        </w:tc>
        <w:tc>
          <w:tcPr>
            <w:tcW w:w="6245" w:type="dxa"/>
            <w:tcBorders>
              <w:top w:val="single" w:sz="4" w:space="0" w:color="auto"/>
              <w:left w:val="single" w:sz="4" w:space="0" w:color="000000" w:themeColor="text1"/>
              <w:bottom w:val="single" w:sz="4" w:space="0" w:color="auto"/>
              <w:right w:val="single" w:sz="4" w:space="0" w:color="auto"/>
            </w:tcBorders>
            <w:hideMark/>
          </w:tcPr>
          <w:p w14:paraId="425EFFC3" w14:textId="77777777" w:rsidR="008B6C34" w:rsidRDefault="009F7403" w:rsidP="008B6C34">
            <w:pPr>
              <w:rPr>
                <w:rFonts w:ascii="Arial" w:eastAsia="Batang" w:hAnsi="Arial" w:cs="Arial"/>
              </w:rPr>
            </w:pPr>
            <w:r>
              <w:rPr>
                <w:rFonts w:ascii="Arial" w:eastAsia="Batang" w:hAnsi="Arial" w:cs="Arial"/>
              </w:rPr>
              <w:t>El relato gótico t</w:t>
            </w:r>
            <w:r w:rsidR="008B6C34">
              <w:rPr>
                <w:rFonts w:ascii="Arial" w:eastAsia="Batang" w:hAnsi="Arial" w:cs="Arial"/>
              </w:rPr>
              <w:t xml:space="preserve">iene sus orígenes en el siglo XVIII, en Inglaterra, con la publicación de la novela </w:t>
            </w:r>
            <w:r w:rsidR="008B6C34" w:rsidRPr="008B6C34">
              <w:rPr>
                <w:rFonts w:ascii="Arial" w:eastAsia="Batang" w:hAnsi="Arial" w:cs="Arial"/>
                <w:i/>
              </w:rPr>
              <w:t>El castillo de Otranto</w:t>
            </w:r>
            <w:r w:rsidR="008B6C34">
              <w:rPr>
                <w:rFonts w:ascii="Arial" w:eastAsia="Batang" w:hAnsi="Arial" w:cs="Arial"/>
              </w:rPr>
              <w:t xml:space="preserve"> de Horace Walpole. Los lugares en los que se recrea la acción corresponden a pasajes sombríos, castillos lúgubres y bosques tenebrosos. Sus protagonistas son personajes misteriosos, extraños y solitarios. </w:t>
            </w:r>
          </w:p>
        </w:tc>
      </w:tr>
    </w:tbl>
    <w:p w14:paraId="399E12BE" w14:textId="77777777" w:rsidR="008B6C34" w:rsidRDefault="008B6C34" w:rsidP="008B6C34">
      <w:pPr>
        <w:rPr>
          <w:rFonts w:ascii="Arial" w:hAnsi="Arial" w:cs="Arial"/>
          <w:color w:val="333333"/>
        </w:rPr>
      </w:pPr>
    </w:p>
    <w:tbl>
      <w:tblPr>
        <w:tblStyle w:val="Tablaconcuadrcula"/>
        <w:tblW w:w="0" w:type="auto"/>
        <w:tblInd w:w="0" w:type="dxa"/>
        <w:tblLook w:val="04A0" w:firstRow="1" w:lastRow="0" w:firstColumn="1" w:lastColumn="0" w:noHBand="0" w:noVBand="1"/>
      </w:tblPr>
      <w:tblGrid>
        <w:gridCol w:w="8828"/>
      </w:tblGrid>
      <w:tr w:rsidR="008B6C34" w14:paraId="2D3A2166" w14:textId="77777777" w:rsidTr="008B6C34">
        <w:tc>
          <w:tcPr>
            <w:tcW w:w="88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41E050" w14:textId="77777777" w:rsidR="008B6C34" w:rsidRDefault="008B6C34">
            <w:pPr>
              <w:rPr>
                <w:rFonts w:ascii="Arial" w:hAnsi="Arial" w:cs="Arial"/>
                <w:b/>
              </w:rPr>
            </w:pPr>
            <w:r>
              <w:rPr>
                <w:rFonts w:ascii="Arial" w:hAnsi="Arial" w:cs="Arial"/>
                <w:b/>
              </w:rPr>
              <w:t>Lectura: la novela gótica</w:t>
            </w:r>
          </w:p>
          <w:p w14:paraId="7A471601" w14:textId="77777777" w:rsidR="009F7403" w:rsidRDefault="009F7403">
            <w:pPr>
              <w:rPr>
                <w:rFonts w:ascii="Arial" w:hAnsi="Arial" w:cs="Arial"/>
                <w:b/>
              </w:rPr>
            </w:pPr>
          </w:p>
          <w:p w14:paraId="1424265E" w14:textId="77777777" w:rsidR="009F7403" w:rsidRDefault="009F7403">
            <w:pPr>
              <w:rPr>
                <w:rFonts w:ascii="Arial" w:hAnsi="Arial" w:cs="Arial"/>
                <w:b/>
              </w:rPr>
            </w:pPr>
            <w:r>
              <w:rPr>
                <w:rFonts w:ascii="Arial" w:hAnsi="Arial" w:cs="Arial"/>
                <w:b/>
              </w:rPr>
              <w:t>Drácula</w:t>
            </w:r>
          </w:p>
          <w:p w14:paraId="49E0ABB4" w14:textId="77777777" w:rsidR="008B6C34" w:rsidRDefault="008B6C34">
            <w:pPr>
              <w:rPr>
                <w:rFonts w:ascii="Arial" w:hAnsi="Arial" w:cs="Arial"/>
                <w:b/>
              </w:rPr>
            </w:pPr>
          </w:p>
          <w:p w14:paraId="4B280423" w14:textId="77777777" w:rsidR="009F7403" w:rsidRDefault="009F7403">
            <w:pPr>
              <w:rPr>
                <w:rFonts w:ascii="Arial" w:hAnsi="Arial" w:cs="Arial"/>
                <w:lang w:val="es-CO"/>
              </w:rPr>
            </w:pPr>
            <w:r w:rsidRPr="009F7403">
              <w:rPr>
                <w:rFonts w:ascii="Arial" w:hAnsi="Arial" w:cs="Arial"/>
                <w:lang w:val="es-CO"/>
              </w:rPr>
              <w:t xml:space="preserve">Cuando me dejó, yo me dirigí a mi cuarto. Después de cierto tiempo, al no escuchar ningún ruido, salí y subí al graderío de piedras desde donde podía ver hacia el sur. Había cierto sentido de la libertad en esta vasta extensión, aunque me fuese inaccesible, comparada con la estrecha oscuridad del patio interior. Al </w:t>
            </w:r>
            <w:r w:rsidRPr="009F7403">
              <w:rPr>
                <w:rFonts w:ascii="Arial" w:hAnsi="Arial" w:cs="Arial"/>
                <w:lang w:val="es-CO"/>
              </w:rPr>
              <w:lastRenderedPageBreak/>
              <w:t xml:space="preserve">mirar hacia afuera, sentí sin ninguna duda que estaba prisionero, y me pareció que necesitaba un respiro de aire fresco, aunque fuese en la noche. Estoy comenzando a sentir que esta existencia nocturna me está afectando. Me está destruyendo mis nervios. Me asusto de mi propia sombra, y estoy lleno de toda clase de terribles imaginaciones. ¡Dios sabe muy bien que hay motivos para mi terrible miedo en este maldito lugar! Miré el bello paisaje, bañado en la tenue luz amarilla de la luna, hasta que casi era como la luz del día. En la suave penumbra las colinas distantes se derretían, y las sombras se perdían en los valles y hondonadas de un negro aterciopelado. </w:t>
            </w:r>
          </w:p>
          <w:p w14:paraId="59339432" w14:textId="77777777" w:rsidR="009F7403" w:rsidRDefault="009F7403">
            <w:pPr>
              <w:rPr>
                <w:rFonts w:ascii="Arial" w:hAnsi="Arial" w:cs="Arial"/>
                <w:lang w:val="es-CO"/>
              </w:rPr>
            </w:pPr>
          </w:p>
          <w:p w14:paraId="2AC92811" w14:textId="77777777" w:rsidR="009F7403" w:rsidRDefault="009F7403">
            <w:pPr>
              <w:rPr>
                <w:rFonts w:ascii="Arial" w:hAnsi="Arial" w:cs="Arial"/>
                <w:lang w:val="es-CO"/>
              </w:rPr>
            </w:pPr>
            <w:r w:rsidRPr="009F7403">
              <w:rPr>
                <w:rFonts w:ascii="Arial" w:hAnsi="Arial" w:cs="Arial"/>
                <w:lang w:val="es-CO"/>
              </w:rPr>
              <w:t xml:space="preserve">La mera belleza pareció alegrarme; había paz y consuelo en cada respiración que inhalaba. Al reclinarme sobre la ventana mi ojo fue captado por algo que se movía un piso más abajo y algo hacia mi izquierda, donde imagino, por el orden de las habitaciones, que estarían las ventanas del cuarto del propio conde. La ventana en la cual yo me encontraba era alta y profunda, cavada en piedra, y aunque el tiempo y el clima la habían gastado, todavía estaba completa. Pero evidentemente hacía mucho que el marco había desaparecido. </w:t>
            </w:r>
          </w:p>
          <w:p w14:paraId="0212EF38" w14:textId="77777777" w:rsidR="009F7403" w:rsidRDefault="009F7403">
            <w:pPr>
              <w:rPr>
                <w:rFonts w:ascii="Arial" w:hAnsi="Arial" w:cs="Arial"/>
                <w:lang w:val="es-CO"/>
              </w:rPr>
            </w:pPr>
          </w:p>
          <w:p w14:paraId="2B6FDF0F" w14:textId="77777777" w:rsidR="009F7403" w:rsidRDefault="009F7403">
            <w:pPr>
              <w:rPr>
                <w:rFonts w:ascii="Arial" w:hAnsi="Arial" w:cs="Arial"/>
                <w:lang w:val="es-CO"/>
              </w:rPr>
            </w:pPr>
            <w:r w:rsidRPr="009F7403">
              <w:rPr>
                <w:rFonts w:ascii="Arial" w:hAnsi="Arial" w:cs="Arial"/>
                <w:lang w:val="es-CO"/>
              </w:rPr>
              <w:t xml:space="preserve">Me coloqué detrás del cuadro de piedras y miré atentamente. Lo que vi fue la cabeza del conde saliendo de la ventana. No le vi la cara, pero supe que era él por el cuello y el movimiento de su espalda y sus brazos. De cualquier modo, no podía confundir aquellas manos, las cuales había estudiado en tantas oportunidades. En un principio me mostré interesado y hasta cierto punto entretenido, pues es maravilloso cómo una pequeña cosa puede interesar y entretener a un hombre que se encuentra prisionero. </w:t>
            </w:r>
          </w:p>
          <w:p w14:paraId="7DCD0044" w14:textId="77777777" w:rsidR="009F7403" w:rsidRDefault="009F7403">
            <w:pPr>
              <w:rPr>
                <w:rFonts w:ascii="Arial" w:hAnsi="Arial" w:cs="Arial"/>
                <w:lang w:val="es-CO"/>
              </w:rPr>
            </w:pPr>
          </w:p>
          <w:p w14:paraId="3C901BED" w14:textId="77777777" w:rsidR="008B6C34" w:rsidRDefault="009F7403">
            <w:pPr>
              <w:rPr>
                <w:rFonts w:ascii="Arial" w:hAnsi="Arial" w:cs="Arial"/>
                <w:lang w:val="es-CO"/>
              </w:rPr>
            </w:pPr>
            <w:r w:rsidRPr="009F7403">
              <w:rPr>
                <w:rFonts w:ascii="Arial" w:hAnsi="Arial" w:cs="Arial"/>
                <w:lang w:val="es-CO"/>
              </w:rPr>
              <w:t>Pero mis propias sensaciones se tornaron en repulsión y terror cuando vi que todo el hombre emergía lentamente de la ventana y comenzaba a arrastrarse por la pared del castillo, sobre el profundo abismo, con la cabeza hacia abajo y con su manto extendido sobre él a manera de grandes alas. Al principio no daba crédito a mis ojos. Pensé que se trataba de un truco de la luz de la luna, algún malévolo efecto de sombras. Pero continué mirando y no podía ser ningún engaño. Vi cómo los dedos de las manos y de los pies se sujetaban de las esquinas de las piedras, desgastadas claramente de la argamasa por el paso de los años, y así usando cada proyección y desigualdad, se movían hacia abajo a una considerable velocidad, de la misma manera en que una lagartija camina por las pa</w:t>
            </w:r>
            <w:r>
              <w:rPr>
                <w:rFonts w:ascii="Arial" w:hAnsi="Arial" w:cs="Arial"/>
                <w:lang w:val="es-CO"/>
              </w:rPr>
              <w:t>redes. ¿Qué clase de hombre es e</w:t>
            </w:r>
            <w:r w:rsidRPr="009F7403">
              <w:rPr>
                <w:rFonts w:ascii="Arial" w:hAnsi="Arial" w:cs="Arial"/>
                <w:lang w:val="es-CO"/>
              </w:rPr>
              <w:t>ste, o qué clase de ente con apariencia de hombre? Siento que el terror de este horrible lugar me esta dominando; tengo miedo, mucho miedo, de que no haya escape posible para mí. Estoy rodeado de tales terrores que no me atrevo a pensar en ellos...</w:t>
            </w:r>
          </w:p>
          <w:p w14:paraId="7F8C2A3C" w14:textId="77777777" w:rsidR="009F7403" w:rsidRPr="009F7403" w:rsidRDefault="009F7403">
            <w:pPr>
              <w:rPr>
                <w:rFonts w:ascii="Arial" w:hAnsi="Arial" w:cs="Arial"/>
              </w:rPr>
            </w:pPr>
          </w:p>
          <w:p w14:paraId="3F3D4984" w14:textId="77777777" w:rsidR="008B6C34" w:rsidRPr="009F7403" w:rsidRDefault="008B6C34">
            <w:pPr>
              <w:rPr>
                <w:rFonts w:ascii="Arial" w:hAnsi="Arial" w:cs="Arial"/>
              </w:rPr>
            </w:pPr>
            <w:r w:rsidRPr="009F7403">
              <w:rPr>
                <w:rFonts w:ascii="Arial" w:hAnsi="Arial" w:cs="Arial"/>
              </w:rPr>
              <w:t>Bram Stoker</w:t>
            </w:r>
            <w:r w:rsidR="009F7403" w:rsidRPr="009F7403">
              <w:rPr>
                <w:rFonts w:ascii="Arial" w:hAnsi="Arial" w:cs="Arial"/>
              </w:rPr>
              <w:t xml:space="preserve">, </w:t>
            </w:r>
            <w:r w:rsidR="009F7403" w:rsidRPr="009F7403">
              <w:rPr>
                <w:rFonts w:ascii="Arial" w:hAnsi="Arial" w:cs="Arial"/>
                <w:i/>
              </w:rPr>
              <w:t>Drácula</w:t>
            </w:r>
            <w:r w:rsidR="009F7403" w:rsidRPr="009F7403">
              <w:rPr>
                <w:rFonts w:ascii="Arial" w:hAnsi="Arial" w:cs="Arial"/>
              </w:rPr>
              <w:t>.</w:t>
            </w:r>
          </w:p>
        </w:tc>
      </w:tr>
    </w:tbl>
    <w:p w14:paraId="2A2014BB" w14:textId="77777777" w:rsidR="008B6C34" w:rsidRDefault="008B6C34" w:rsidP="008B6C34">
      <w:pPr>
        <w:rPr>
          <w:rFonts w:ascii="Arial" w:hAnsi="Arial" w:cs="Arial"/>
          <w:b/>
        </w:rPr>
      </w:pPr>
    </w:p>
    <w:p w14:paraId="2BC81922" w14:textId="77777777" w:rsidR="008B6C34" w:rsidRDefault="008B6C34" w:rsidP="008B6C34">
      <w:pPr>
        <w:rPr>
          <w:rFonts w:ascii="Arial" w:hAnsi="Arial" w:cs="Arial"/>
          <w:b/>
        </w:rPr>
      </w:pPr>
      <w:r>
        <w:rPr>
          <w:rFonts w:ascii="Arial" w:hAnsi="Arial" w:cs="Arial"/>
          <w:b/>
        </w:rPr>
        <w:t>¿Qué sabes sobre el tema?</w:t>
      </w:r>
    </w:p>
    <w:p w14:paraId="367906F7" w14:textId="77777777" w:rsidR="008B6C34" w:rsidRDefault="008B6C34" w:rsidP="008B6C34">
      <w:pPr>
        <w:rPr>
          <w:rFonts w:ascii="Arial" w:hAnsi="Arial" w:cs="Arial"/>
        </w:rPr>
      </w:pPr>
      <w:r>
        <w:rPr>
          <w:rFonts w:ascii="Arial" w:hAnsi="Arial" w:cs="Arial"/>
        </w:rPr>
        <w:t>Resuelve las activida</w:t>
      </w:r>
      <w:r w:rsidR="006F3B69">
        <w:rPr>
          <w:rFonts w:ascii="Arial" w:hAnsi="Arial" w:cs="Arial"/>
        </w:rPr>
        <w:t>des que te aproximarán</w:t>
      </w:r>
      <w:r w:rsidR="009F7403">
        <w:rPr>
          <w:rFonts w:ascii="Arial" w:hAnsi="Arial" w:cs="Arial"/>
        </w:rPr>
        <w:t xml:space="preserve"> a los temas que tratarás en esta unidad.</w:t>
      </w:r>
    </w:p>
    <w:p w14:paraId="5C0D14DC" w14:textId="77777777" w:rsidR="008B6C34" w:rsidRDefault="009F7403" w:rsidP="008B6C34">
      <w:pPr>
        <w:rPr>
          <w:rFonts w:ascii="Arial" w:hAnsi="Arial" w:cs="Arial"/>
        </w:rPr>
      </w:pPr>
      <w:r>
        <w:rPr>
          <w:rFonts w:ascii="Arial" w:hAnsi="Arial" w:cs="Arial"/>
        </w:rPr>
        <w:lastRenderedPageBreak/>
        <w:t xml:space="preserve">• ¿Qué hecho sobrenatural se narra en el fragmento de </w:t>
      </w:r>
      <w:r w:rsidRPr="009F7403">
        <w:rPr>
          <w:rFonts w:ascii="Arial" w:hAnsi="Arial" w:cs="Arial"/>
          <w:i/>
        </w:rPr>
        <w:t>Drácula</w:t>
      </w:r>
      <w:r w:rsidR="008B6C34">
        <w:rPr>
          <w:rFonts w:ascii="Arial" w:hAnsi="Arial" w:cs="Arial"/>
        </w:rPr>
        <w:t>?</w:t>
      </w:r>
      <w:r>
        <w:rPr>
          <w:rFonts w:ascii="Arial" w:hAnsi="Arial" w:cs="Arial"/>
        </w:rPr>
        <w:t>, ¿qué sentimientos y emociones genera en el narrador?</w:t>
      </w:r>
    </w:p>
    <w:p w14:paraId="7CE621AC" w14:textId="77777777" w:rsidR="008B6C34" w:rsidRDefault="008B6C34" w:rsidP="008B6C34">
      <w:pPr>
        <w:rPr>
          <w:rFonts w:ascii="Arial" w:hAnsi="Arial" w:cs="Arial"/>
        </w:rPr>
      </w:pPr>
      <w:r>
        <w:rPr>
          <w:rFonts w:ascii="Arial" w:hAnsi="Arial" w:cs="Arial"/>
        </w:rPr>
        <w:t xml:space="preserve">• </w:t>
      </w:r>
      <w:r w:rsidR="009F7403">
        <w:rPr>
          <w:rFonts w:ascii="Arial" w:hAnsi="Arial" w:cs="Arial"/>
        </w:rPr>
        <w:t>¿Qué novelas o películas sobre vampiros conoces?, ¿cómo se caracteriza a los personajes principales en ellas?</w:t>
      </w:r>
    </w:p>
    <w:p w14:paraId="23A6B6F3" w14:textId="77777777" w:rsidR="008B6C34" w:rsidRDefault="009F7403" w:rsidP="008B6C34">
      <w:pPr>
        <w:rPr>
          <w:rFonts w:ascii="Arial" w:hAnsi="Arial" w:cs="Arial"/>
        </w:rPr>
      </w:pPr>
      <w:r>
        <w:rPr>
          <w:rFonts w:ascii="Arial" w:hAnsi="Arial" w:cs="Arial"/>
        </w:rPr>
        <w:t>• Organiza las siguientes palabras en el orden en el que aparecen en un diccionario. Luego, clasifícalas en sustantivos y adjetivos, y explica cómo se indica en los dic</w:t>
      </w:r>
      <w:r w:rsidR="00017A9C">
        <w:rPr>
          <w:rFonts w:ascii="Arial" w:hAnsi="Arial" w:cs="Arial"/>
        </w:rPr>
        <w:t>cionarios la categoría gramatical a la que pertenecen.</w:t>
      </w:r>
    </w:p>
    <w:p w14:paraId="4DC55EAB" w14:textId="77777777" w:rsidR="009F7403" w:rsidRPr="009F7403" w:rsidRDefault="009F7403" w:rsidP="009F7403">
      <w:pPr>
        <w:pStyle w:val="Prrafodelista"/>
        <w:numPr>
          <w:ilvl w:val="0"/>
          <w:numId w:val="1"/>
        </w:numPr>
        <w:rPr>
          <w:rFonts w:ascii="Arial" w:eastAsia="Times New Roman" w:hAnsi="Arial" w:cs="Arial"/>
          <w:sz w:val="24"/>
          <w:szCs w:val="24"/>
          <w:lang w:eastAsia="es-CO"/>
        </w:rPr>
      </w:pPr>
      <w:r w:rsidRPr="009F7403">
        <w:rPr>
          <w:rFonts w:ascii="Arial" w:eastAsia="Times New Roman" w:hAnsi="Arial" w:cs="Arial"/>
          <w:i/>
          <w:sz w:val="24"/>
          <w:szCs w:val="24"/>
          <w:lang w:eastAsia="es-CO"/>
        </w:rPr>
        <w:t>Graderío, tenue, abismo, argamasa, horrible, vasta, proyección</w:t>
      </w:r>
      <w:r w:rsidRPr="009F7403">
        <w:rPr>
          <w:rFonts w:ascii="Arial" w:eastAsia="Times New Roman" w:hAnsi="Arial" w:cs="Arial"/>
          <w:sz w:val="24"/>
          <w:szCs w:val="24"/>
          <w:lang w:eastAsia="es-CO"/>
        </w:rPr>
        <w:t>.</w:t>
      </w:r>
    </w:p>
    <w:p w14:paraId="27CDB085" w14:textId="77777777" w:rsidR="008B6C34" w:rsidRDefault="008B6C34" w:rsidP="008B6C34">
      <w:pPr>
        <w:rPr>
          <w:rFonts w:ascii="Arial" w:hAnsi="Arial" w:cs="Arial"/>
        </w:rPr>
      </w:pPr>
      <w:r>
        <w:rPr>
          <w:rFonts w:ascii="Arial" w:hAnsi="Arial" w:cs="Arial"/>
        </w:rPr>
        <w:t xml:space="preserve">• </w:t>
      </w:r>
      <w:r w:rsidR="00017A9C">
        <w:rPr>
          <w:rFonts w:ascii="Arial" w:hAnsi="Arial" w:cs="Arial"/>
        </w:rPr>
        <w:t>¿En qué consiste la técnica del juego de roles?, ¿cuál es su objetivo?</w:t>
      </w:r>
    </w:p>
    <w:p w14:paraId="18F9B576" w14:textId="77777777" w:rsidR="008B6C34" w:rsidRDefault="008B6C34" w:rsidP="008B6C34">
      <w:pPr>
        <w:rPr>
          <w:rFonts w:ascii="Arial" w:hAnsi="Arial" w:cs="Arial"/>
        </w:rPr>
      </w:pPr>
      <w:r>
        <w:rPr>
          <w:rFonts w:ascii="Arial" w:hAnsi="Arial" w:cs="Arial"/>
        </w:rPr>
        <w:t xml:space="preserve">• </w:t>
      </w:r>
      <w:r w:rsidR="00017A9C">
        <w:rPr>
          <w:rFonts w:ascii="Arial" w:hAnsi="Arial" w:cs="Arial"/>
        </w:rPr>
        <w:t xml:space="preserve">Si tuvieras que hacer una caricatura de Drácula, ¿qué rasgos destacarías y exagerarías?, ¿cuál sería tu propósito al elaborar el dibujo? </w:t>
      </w:r>
    </w:p>
    <w:p w14:paraId="3EB32CDC" w14:textId="77777777" w:rsidR="00017A9C" w:rsidRDefault="00017A9C" w:rsidP="008B6C34">
      <w:pPr>
        <w:rPr>
          <w:rFonts w:ascii="Arial" w:hAnsi="Arial" w:cs="Arial"/>
        </w:rPr>
      </w:pPr>
      <w:r>
        <w:rPr>
          <w:rFonts w:ascii="Arial" w:hAnsi="Arial" w:cs="Arial"/>
        </w:rPr>
        <w:t>• Imagina que un amigo tuyo debe pronunciar el discurso con el cual se inaugurarán los juegos deportivos de tu colegio. ¿Qué recomendaciones le harías para que su presentación fuera exitosa?</w:t>
      </w:r>
    </w:p>
    <w:p w14:paraId="59C37624" w14:textId="77777777" w:rsidR="00035116" w:rsidRPr="00017A9C" w:rsidRDefault="00035116" w:rsidP="008B6C34">
      <w:pPr>
        <w:rPr>
          <w:rFonts w:ascii="Arial" w:hAnsi="Arial" w:cs="Arial"/>
        </w:rPr>
      </w:pPr>
    </w:p>
    <w:tbl>
      <w:tblPr>
        <w:tblStyle w:val="Tablaconcuadrcula"/>
        <w:tblW w:w="0" w:type="auto"/>
        <w:tblInd w:w="0" w:type="dxa"/>
        <w:tblLook w:val="04A0" w:firstRow="1" w:lastRow="0" w:firstColumn="1" w:lastColumn="0" w:noHBand="0" w:noVBand="1"/>
      </w:tblPr>
      <w:tblGrid>
        <w:gridCol w:w="2518"/>
        <w:gridCol w:w="6515"/>
      </w:tblGrid>
      <w:tr w:rsidR="008B6C34" w:rsidRPr="00017A9C" w14:paraId="1D29CD16" w14:textId="77777777" w:rsidTr="008B6C34">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ACCC837" w14:textId="77777777" w:rsidR="008B6C34" w:rsidRPr="00017A9C" w:rsidRDefault="008B6C34">
            <w:pPr>
              <w:jc w:val="center"/>
              <w:rPr>
                <w:rFonts w:ascii="Arial" w:eastAsia="Batang" w:hAnsi="Arial" w:cs="Arial"/>
                <w:b/>
                <w:color w:val="FFFFFF" w:themeColor="background1"/>
              </w:rPr>
            </w:pPr>
            <w:r w:rsidRPr="00017A9C">
              <w:rPr>
                <w:rFonts w:ascii="Arial" w:eastAsia="Batang" w:hAnsi="Arial" w:cs="Arial"/>
                <w:b/>
                <w:color w:val="FFFFFF" w:themeColor="background1"/>
              </w:rPr>
              <w:t>Practica: (recurso de ejercitación)</w:t>
            </w:r>
          </w:p>
        </w:tc>
      </w:tr>
      <w:tr w:rsidR="008B6C34" w:rsidRPr="00017A9C" w14:paraId="3FB37E97" w14:textId="77777777" w:rsidTr="008B6C3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AD7611" w14:textId="77777777" w:rsidR="008B6C34" w:rsidRPr="00017A9C" w:rsidRDefault="008B6C34">
            <w:pPr>
              <w:rPr>
                <w:rFonts w:ascii="Arial" w:eastAsia="Batang" w:hAnsi="Arial" w:cs="Arial"/>
                <w:b/>
                <w:color w:val="000000"/>
              </w:rPr>
            </w:pPr>
            <w:r w:rsidRPr="00017A9C">
              <w:rPr>
                <w:rFonts w:ascii="Arial" w:eastAsia="Batang" w:hAnsi="Arial" w:cs="Arial"/>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976968" w14:textId="77777777" w:rsidR="008B6C34" w:rsidRPr="00017A9C" w:rsidRDefault="008B6C34">
            <w:pPr>
              <w:rPr>
                <w:rFonts w:ascii="Arial" w:eastAsia="Batang" w:hAnsi="Arial" w:cs="Arial"/>
                <w:b/>
                <w:color w:val="000000"/>
              </w:rPr>
            </w:pPr>
            <w:r w:rsidRPr="00017A9C">
              <w:rPr>
                <w:rFonts w:ascii="Arial" w:eastAsia="Batang" w:hAnsi="Arial" w:cs="Arial"/>
                <w:color w:val="000000"/>
              </w:rPr>
              <w:t>LE_0</w:t>
            </w:r>
            <w:r w:rsidR="00017A9C" w:rsidRPr="00017A9C">
              <w:rPr>
                <w:rFonts w:ascii="Arial" w:eastAsia="Batang" w:hAnsi="Arial" w:cs="Arial"/>
                <w:color w:val="000000"/>
              </w:rPr>
              <w:t>7_08</w:t>
            </w:r>
            <w:r w:rsidRPr="00017A9C">
              <w:rPr>
                <w:rFonts w:ascii="Arial" w:eastAsia="Batang" w:hAnsi="Arial" w:cs="Arial"/>
                <w:color w:val="000000"/>
              </w:rPr>
              <w:t>_REC10</w:t>
            </w:r>
          </w:p>
        </w:tc>
      </w:tr>
      <w:tr w:rsidR="008B6C34" w:rsidRPr="00017A9C" w14:paraId="0A343F19" w14:textId="77777777" w:rsidTr="008B6C3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0C4F74" w14:textId="77777777" w:rsidR="008B6C34" w:rsidRPr="00017A9C" w:rsidRDefault="008B6C34">
            <w:pPr>
              <w:rPr>
                <w:rFonts w:ascii="Arial" w:eastAsia="Batang" w:hAnsi="Arial" w:cs="Arial"/>
                <w:color w:val="000000"/>
              </w:rPr>
            </w:pPr>
            <w:r w:rsidRPr="00017A9C">
              <w:rPr>
                <w:rFonts w:ascii="Arial" w:eastAsia="Batang" w:hAnsi="Arial" w:cs="Arial"/>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5104DC" w14:textId="77777777" w:rsidR="008B6C34" w:rsidRPr="00017A9C" w:rsidRDefault="00017A9C">
            <w:pPr>
              <w:rPr>
                <w:rFonts w:ascii="Arial" w:hAnsi="Arial" w:cs="Arial"/>
                <w:color w:val="222222"/>
              </w:rPr>
            </w:pPr>
            <w:r w:rsidRPr="00017A9C">
              <w:rPr>
                <w:rFonts w:ascii="Arial" w:hAnsi="Arial" w:cs="Arial"/>
                <w:color w:val="222222"/>
              </w:rPr>
              <w:t>Literatura: examina fragmentos de novelas góticas</w:t>
            </w:r>
          </w:p>
        </w:tc>
      </w:tr>
      <w:tr w:rsidR="008B6C34" w:rsidRPr="00017A9C" w14:paraId="5DE40E5C" w14:textId="77777777" w:rsidTr="008B6C3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654706" w14:textId="77777777" w:rsidR="008B6C34" w:rsidRPr="00017A9C" w:rsidRDefault="008B6C34">
            <w:pPr>
              <w:rPr>
                <w:rFonts w:ascii="Arial" w:eastAsia="Batang" w:hAnsi="Arial" w:cs="Arial"/>
                <w:color w:val="000000"/>
              </w:rPr>
            </w:pPr>
            <w:r w:rsidRPr="00017A9C">
              <w:rPr>
                <w:rFonts w:ascii="Arial" w:eastAsia="Batang" w:hAnsi="Arial" w:cs="Arial"/>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6279B5" w14:textId="77777777" w:rsidR="008B6C34" w:rsidRPr="00017A9C" w:rsidRDefault="00017A9C">
            <w:pPr>
              <w:rPr>
                <w:rFonts w:ascii="Arial" w:hAnsi="Arial" w:cs="Arial"/>
                <w:color w:val="222222"/>
              </w:rPr>
            </w:pPr>
            <w:r w:rsidRPr="00017A9C">
              <w:rPr>
                <w:rFonts w:ascii="Arial" w:hAnsi="Arial" w:cs="Arial"/>
                <w:color w:val="222222"/>
              </w:rPr>
              <w:t>Actividad diagnóstica sobre la novela gótica</w:t>
            </w:r>
          </w:p>
        </w:tc>
      </w:tr>
    </w:tbl>
    <w:p w14:paraId="1107D822" w14:textId="77777777" w:rsidR="008B6C34" w:rsidRPr="00017A9C" w:rsidRDefault="008B6C34" w:rsidP="008B6C34">
      <w:pPr>
        <w:rPr>
          <w:rFonts w:ascii="Arial" w:hAnsi="Arial" w:cs="Arial"/>
          <w:b/>
        </w:rPr>
      </w:pPr>
    </w:p>
    <w:tbl>
      <w:tblPr>
        <w:tblStyle w:val="Tablaconcuadrcula"/>
        <w:tblW w:w="0" w:type="auto"/>
        <w:tblInd w:w="0" w:type="dxa"/>
        <w:tblLook w:val="04A0" w:firstRow="1" w:lastRow="0" w:firstColumn="1" w:lastColumn="0" w:noHBand="0" w:noVBand="1"/>
      </w:tblPr>
      <w:tblGrid>
        <w:gridCol w:w="2518"/>
        <w:gridCol w:w="6515"/>
      </w:tblGrid>
      <w:tr w:rsidR="008B6C34" w:rsidRPr="00017A9C" w14:paraId="69FAE46E" w14:textId="77777777" w:rsidTr="008B6C34">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4FB5BBA" w14:textId="77777777" w:rsidR="008B6C34" w:rsidRPr="00017A9C" w:rsidRDefault="008B6C34">
            <w:pPr>
              <w:jc w:val="center"/>
              <w:rPr>
                <w:rFonts w:ascii="Arial" w:eastAsia="Batang" w:hAnsi="Arial" w:cs="Arial"/>
                <w:b/>
                <w:color w:val="FFFFFF" w:themeColor="background1"/>
              </w:rPr>
            </w:pPr>
            <w:r w:rsidRPr="00017A9C">
              <w:rPr>
                <w:rFonts w:ascii="Arial" w:eastAsia="Batang" w:hAnsi="Arial" w:cs="Arial"/>
                <w:b/>
                <w:color w:val="FFFFFF" w:themeColor="background1"/>
              </w:rPr>
              <w:t>Practica: (recurso de ejercitación)</w:t>
            </w:r>
          </w:p>
        </w:tc>
      </w:tr>
      <w:tr w:rsidR="008B6C34" w:rsidRPr="00017A9C" w14:paraId="2EF3C361" w14:textId="77777777" w:rsidTr="008B6C3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1A4586" w14:textId="77777777" w:rsidR="008B6C34" w:rsidRPr="00017A9C" w:rsidRDefault="008B6C34">
            <w:pPr>
              <w:rPr>
                <w:rFonts w:ascii="Arial" w:eastAsia="Batang" w:hAnsi="Arial" w:cs="Arial"/>
                <w:b/>
                <w:color w:val="000000"/>
              </w:rPr>
            </w:pPr>
            <w:r w:rsidRPr="00017A9C">
              <w:rPr>
                <w:rFonts w:ascii="Arial" w:eastAsia="Batang" w:hAnsi="Arial" w:cs="Arial"/>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E9FF4B" w14:textId="77777777" w:rsidR="008B6C34" w:rsidRPr="00017A9C" w:rsidRDefault="00017A9C">
            <w:pPr>
              <w:rPr>
                <w:rFonts w:ascii="Arial" w:eastAsia="Batang" w:hAnsi="Arial" w:cs="Arial"/>
                <w:b/>
                <w:color w:val="000000"/>
              </w:rPr>
            </w:pPr>
            <w:r w:rsidRPr="00017A9C">
              <w:rPr>
                <w:rFonts w:ascii="Arial" w:eastAsia="Batang" w:hAnsi="Arial" w:cs="Arial"/>
                <w:color w:val="000000"/>
              </w:rPr>
              <w:t>LE_07_08</w:t>
            </w:r>
            <w:r w:rsidR="008B6C34" w:rsidRPr="00017A9C">
              <w:rPr>
                <w:rFonts w:ascii="Arial" w:eastAsia="Batang" w:hAnsi="Arial" w:cs="Arial"/>
                <w:color w:val="000000"/>
              </w:rPr>
              <w:t>_REC20</w:t>
            </w:r>
          </w:p>
        </w:tc>
      </w:tr>
      <w:tr w:rsidR="008B6C34" w:rsidRPr="00017A9C" w14:paraId="2B69E72D" w14:textId="77777777" w:rsidTr="008B6C3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9B1FA0" w14:textId="77777777" w:rsidR="008B6C34" w:rsidRPr="00017A9C" w:rsidRDefault="008B6C34">
            <w:pPr>
              <w:rPr>
                <w:rFonts w:ascii="Arial" w:eastAsia="Batang" w:hAnsi="Arial" w:cs="Arial"/>
                <w:color w:val="000000"/>
              </w:rPr>
            </w:pPr>
            <w:r w:rsidRPr="00017A9C">
              <w:rPr>
                <w:rFonts w:ascii="Arial" w:eastAsia="Batang" w:hAnsi="Arial" w:cs="Arial"/>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193097" w14:textId="77777777" w:rsidR="008B6C34" w:rsidRPr="00017A9C" w:rsidRDefault="00017A9C">
            <w:pPr>
              <w:rPr>
                <w:rFonts w:ascii="Arial" w:hAnsi="Arial" w:cs="Arial"/>
                <w:color w:val="000000"/>
              </w:rPr>
            </w:pPr>
            <w:r w:rsidRPr="00017A9C">
              <w:rPr>
                <w:rFonts w:ascii="Arial" w:hAnsi="Arial" w:cs="Arial"/>
                <w:color w:val="000000"/>
              </w:rPr>
              <w:t>Semántica: indica el orden de las palabras en el diccionario</w:t>
            </w:r>
          </w:p>
        </w:tc>
      </w:tr>
      <w:tr w:rsidR="008B6C34" w:rsidRPr="00017A9C" w14:paraId="1C4D278D" w14:textId="77777777" w:rsidTr="008B6C3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D6666B" w14:textId="77777777" w:rsidR="008B6C34" w:rsidRPr="00017A9C" w:rsidRDefault="008B6C34">
            <w:pPr>
              <w:rPr>
                <w:rFonts w:ascii="Arial" w:eastAsia="Batang" w:hAnsi="Arial" w:cs="Arial"/>
                <w:color w:val="000000"/>
              </w:rPr>
            </w:pPr>
            <w:r w:rsidRPr="00017A9C">
              <w:rPr>
                <w:rFonts w:ascii="Arial" w:eastAsia="Batang" w:hAnsi="Arial" w:cs="Arial"/>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23CBC5" w14:textId="77777777" w:rsidR="008B6C34" w:rsidRPr="00017A9C" w:rsidRDefault="00017A9C">
            <w:pPr>
              <w:rPr>
                <w:rFonts w:ascii="Arial" w:hAnsi="Arial" w:cs="Arial"/>
                <w:color w:val="000000"/>
              </w:rPr>
            </w:pPr>
            <w:r w:rsidRPr="00017A9C">
              <w:rPr>
                <w:rFonts w:ascii="Arial" w:hAnsi="Arial" w:cs="Arial"/>
                <w:color w:val="000000"/>
              </w:rPr>
              <w:t>Actividad diagnóstica para practicar la búsqueda alfabética en un diccionario</w:t>
            </w:r>
          </w:p>
        </w:tc>
      </w:tr>
    </w:tbl>
    <w:p w14:paraId="56F2FDC0" w14:textId="77777777" w:rsidR="008B6C34" w:rsidRPr="00017A9C" w:rsidRDefault="008B6C34" w:rsidP="008B6C34">
      <w:pPr>
        <w:rPr>
          <w:rFonts w:ascii="Arial" w:hAnsi="Arial" w:cs="Arial"/>
          <w:b/>
        </w:rPr>
      </w:pPr>
    </w:p>
    <w:tbl>
      <w:tblPr>
        <w:tblStyle w:val="Tablaconcuadrcula"/>
        <w:tblW w:w="0" w:type="auto"/>
        <w:tblInd w:w="0" w:type="dxa"/>
        <w:tblLook w:val="04A0" w:firstRow="1" w:lastRow="0" w:firstColumn="1" w:lastColumn="0" w:noHBand="0" w:noVBand="1"/>
      </w:tblPr>
      <w:tblGrid>
        <w:gridCol w:w="2518"/>
        <w:gridCol w:w="6515"/>
      </w:tblGrid>
      <w:tr w:rsidR="008B6C34" w:rsidRPr="00017A9C" w14:paraId="13CCB643" w14:textId="77777777" w:rsidTr="008B6C34">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2FD8B10" w14:textId="77777777" w:rsidR="008B6C34" w:rsidRPr="00017A9C" w:rsidRDefault="008B6C34">
            <w:pPr>
              <w:jc w:val="center"/>
              <w:rPr>
                <w:rFonts w:ascii="Arial" w:eastAsia="Batang" w:hAnsi="Arial" w:cs="Arial"/>
                <w:b/>
                <w:color w:val="FFFFFF" w:themeColor="background1"/>
              </w:rPr>
            </w:pPr>
            <w:r w:rsidRPr="00017A9C">
              <w:rPr>
                <w:rFonts w:ascii="Arial" w:eastAsia="Batang" w:hAnsi="Arial" w:cs="Arial"/>
                <w:b/>
                <w:color w:val="FFFFFF" w:themeColor="background1"/>
              </w:rPr>
              <w:t>Practica: (recurso de ejercitación)</w:t>
            </w:r>
          </w:p>
        </w:tc>
      </w:tr>
      <w:tr w:rsidR="008B6C34" w:rsidRPr="00017A9C" w14:paraId="34615627" w14:textId="77777777" w:rsidTr="008B6C3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78ECD3" w14:textId="77777777" w:rsidR="008B6C34" w:rsidRPr="00017A9C" w:rsidRDefault="008B6C34">
            <w:pPr>
              <w:rPr>
                <w:rFonts w:ascii="Arial" w:eastAsia="Batang" w:hAnsi="Arial" w:cs="Arial"/>
                <w:b/>
                <w:color w:val="000000"/>
              </w:rPr>
            </w:pPr>
            <w:r w:rsidRPr="00017A9C">
              <w:rPr>
                <w:rFonts w:ascii="Arial" w:eastAsia="Batang" w:hAnsi="Arial" w:cs="Arial"/>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22353D" w14:textId="77777777" w:rsidR="008B6C34" w:rsidRPr="00017A9C" w:rsidRDefault="00017A9C">
            <w:pPr>
              <w:rPr>
                <w:rFonts w:ascii="Arial" w:eastAsia="Batang" w:hAnsi="Arial" w:cs="Arial"/>
                <w:b/>
                <w:color w:val="000000"/>
              </w:rPr>
            </w:pPr>
            <w:r w:rsidRPr="00017A9C">
              <w:rPr>
                <w:rFonts w:ascii="Arial" w:eastAsia="Batang" w:hAnsi="Arial" w:cs="Arial"/>
                <w:color w:val="000000"/>
              </w:rPr>
              <w:t>LE_07_08</w:t>
            </w:r>
            <w:r w:rsidR="008B6C34" w:rsidRPr="00017A9C">
              <w:rPr>
                <w:rFonts w:ascii="Arial" w:eastAsia="Batang" w:hAnsi="Arial" w:cs="Arial"/>
                <w:color w:val="000000"/>
              </w:rPr>
              <w:t>_REC30</w:t>
            </w:r>
          </w:p>
        </w:tc>
      </w:tr>
      <w:tr w:rsidR="008B6C34" w:rsidRPr="00017A9C" w14:paraId="3D684541" w14:textId="77777777" w:rsidTr="008B6C3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32ECB7" w14:textId="77777777" w:rsidR="008B6C34" w:rsidRPr="00017A9C" w:rsidRDefault="008B6C34">
            <w:pPr>
              <w:rPr>
                <w:rFonts w:ascii="Arial" w:eastAsia="Batang" w:hAnsi="Arial" w:cs="Arial"/>
                <w:color w:val="000000"/>
              </w:rPr>
            </w:pPr>
            <w:r w:rsidRPr="00017A9C">
              <w:rPr>
                <w:rFonts w:ascii="Arial" w:eastAsia="Batang" w:hAnsi="Arial" w:cs="Arial"/>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AFD416" w14:textId="77777777" w:rsidR="008B6C34" w:rsidRPr="00017A9C" w:rsidRDefault="00017A9C">
            <w:pPr>
              <w:rPr>
                <w:rFonts w:ascii="Arial" w:hAnsi="Arial" w:cs="Arial"/>
                <w:color w:val="000000"/>
              </w:rPr>
            </w:pPr>
            <w:r w:rsidRPr="00017A9C">
              <w:rPr>
                <w:rFonts w:ascii="Arial" w:hAnsi="Arial" w:cs="Arial"/>
                <w:color w:val="000000"/>
              </w:rPr>
              <w:t>Semántica: asocia palabras con su definición</w:t>
            </w:r>
          </w:p>
        </w:tc>
      </w:tr>
      <w:tr w:rsidR="008B6C34" w:rsidRPr="00017A9C" w14:paraId="178E1EFA" w14:textId="77777777" w:rsidTr="008B6C3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35B2B7" w14:textId="77777777" w:rsidR="008B6C34" w:rsidRPr="00017A9C" w:rsidRDefault="008B6C34">
            <w:pPr>
              <w:rPr>
                <w:rFonts w:ascii="Arial" w:eastAsia="Batang" w:hAnsi="Arial" w:cs="Arial"/>
                <w:color w:val="000000"/>
              </w:rPr>
            </w:pPr>
            <w:r w:rsidRPr="00017A9C">
              <w:rPr>
                <w:rFonts w:ascii="Arial" w:eastAsia="Batang" w:hAnsi="Arial" w:cs="Arial"/>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160A17" w14:textId="77777777" w:rsidR="008B6C34" w:rsidRPr="00017A9C" w:rsidRDefault="00017A9C">
            <w:pPr>
              <w:rPr>
                <w:rFonts w:ascii="Arial" w:hAnsi="Arial" w:cs="Arial"/>
                <w:color w:val="000000"/>
              </w:rPr>
            </w:pPr>
            <w:r w:rsidRPr="00017A9C">
              <w:rPr>
                <w:rFonts w:ascii="Arial" w:hAnsi="Arial" w:cs="Arial"/>
                <w:color w:val="000000"/>
              </w:rPr>
              <w:t>Actividad para familiarizarse con el uso del diccionario</w:t>
            </w:r>
          </w:p>
        </w:tc>
      </w:tr>
    </w:tbl>
    <w:p w14:paraId="424711CB" w14:textId="77777777" w:rsidR="008B6C34" w:rsidRPr="00017A9C" w:rsidRDefault="008B6C34" w:rsidP="008B6C34">
      <w:pPr>
        <w:rPr>
          <w:rFonts w:ascii="Arial" w:hAnsi="Arial" w:cs="Arial"/>
          <w:b/>
        </w:rPr>
      </w:pPr>
    </w:p>
    <w:tbl>
      <w:tblPr>
        <w:tblStyle w:val="Tablaconcuadrcula"/>
        <w:tblW w:w="0" w:type="auto"/>
        <w:tblInd w:w="0" w:type="dxa"/>
        <w:tblLook w:val="04A0" w:firstRow="1" w:lastRow="0" w:firstColumn="1" w:lastColumn="0" w:noHBand="0" w:noVBand="1"/>
      </w:tblPr>
      <w:tblGrid>
        <w:gridCol w:w="2518"/>
        <w:gridCol w:w="6515"/>
      </w:tblGrid>
      <w:tr w:rsidR="008B6C34" w:rsidRPr="00017A9C" w14:paraId="18DCBA5D" w14:textId="77777777" w:rsidTr="008B6C34">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B8282B2" w14:textId="77777777" w:rsidR="008B6C34" w:rsidRPr="00017A9C" w:rsidRDefault="008B6C34">
            <w:pPr>
              <w:jc w:val="center"/>
              <w:rPr>
                <w:rFonts w:ascii="Arial" w:eastAsia="Batang" w:hAnsi="Arial" w:cs="Arial"/>
                <w:b/>
                <w:color w:val="FFFFFF" w:themeColor="background1"/>
              </w:rPr>
            </w:pPr>
            <w:r w:rsidRPr="00017A9C">
              <w:rPr>
                <w:rFonts w:ascii="Arial" w:eastAsia="Batang" w:hAnsi="Arial" w:cs="Arial"/>
                <w:b/>
                <w:color w:val="FFFFFF" w:themeColor="background1"/>
              </w:rPr>
              <w:t>Practica: (recurso de ejercitación)</w:t>
            </w:r>
          </w:p>
        </w:tc>
      </w:tr>
      <w:tr w:rsidR="008B6C34" w:rsidRPr="00017A9C" w14:paraId="70C3157D" w14:textId="77777777" w:rsidTr="008B6C3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E63123" w14:textId="77777777" w:rsidR="008B6C34" w:rsidRPr="00017A9C" w:rsidRDefault="008B6C34">
            <w:pPr>
              <w:rPr>
                <w:rFonts w:ascii="Arial" w:eastAsia="Batang" w:hAnsi="Arial" w:cs="Arial"/>
                <w:b/>
                <w:color w:val="000000"/>
              </w:rPr>
            </w:pPr>
            <w:r w:rsidRPr="00017A9C">
              <w:rPr>
                <w:rFonts w:ascii="Arial" w:eastAsia="Batang" w:hAnsi="Arial" w:cs="Arial"/>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F80420" w14:textId="77777777" w:rsidR="008B6C34" w:rsidRPr="00017A9C" w:rsidRDefault="00017A9C">
            <w:pPr>
              <w:rPr>
                <w:rFonts w:ascii="Arial" w:eastAsia="Batang" w:hAnsi="Arial" w:cs="Arial"/>
                <w:b/>
                <w:color w:val="000000"/>
              </w:rPr>
            </w:pPr>
            <w:r w:rsidRPr="00017A9C">
              <w:rPr>
                <w:rFonts w:ascii="Arial" w:eastAsia="Batang" w:hAnsi="Arial" w:cs="Arial"/>
                <w:color w:val="000000"/>
              </w:rPr>
              <w:t>LE_07_08</w:t>
            </w:r>
            <w:r w:rsidR="008B6C34" w:rsidRPr="00017A9C">
              <w:rPr>
                <w:rFonts w:ascii="Arial" w:eastAsia="Batang" w:hAnsi="Arial" w:cs="Arial"/>
                <w:color w:val="000000"/>
              </w:rPr>
              <w:t>_REC40</w:t>
            </w:r>
          </w:p>
        </w:tc>
      </w:tr>
      <w:tr w:rsidR="008B6C34" w:rsidRPr="00017A9C" w14:paraId="582CF80C" w14:textId="77777777" w:rsidTr="008B6C3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1C62C3" w14:textId="77777777" w:rsidR="008B6C34" w:rsidRPr="00017A9C" w:rsidRDefault="008B6C34">
            <w:pPr>
              <w:rPr>
                <w:rFonts w:ascii="Arial" w:eastAsia="Batang" w:hAnsi="Arial" w:cs="Arial"/>
                <w:color w:val="000000"/>
              </w:rPr>
            </w:pPr>
            <w:r w:rsidRPr="00017A9C">
              <w:rPr>
                <w:rFonts w:ascii="Arial" w:eastAsia="Batang" w:hAnsi="Arial" w:cs="Arial"/>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057A2D" w14:textId="77777777" w:rsidR="008B6C34" w:rsidRPr="00017A9C" w:rsidRDefault="00017A9C">
            <w:pPr>
              <w:rPr>
                <w:rFonts w:ascii="Arial" w:hAnsi="Arial" w:cs="Arial"/>
                <w:color w:val="000000"/>
              </w:rPr>
            </w:pPr>
            <w:r w:rsidRPr="00017A9C">
              <w:rPr>
                <w:rFonts w:ascii="Arial" w:hAnsi="Arial" w:cs="Arial"/>
                <w:color w:val="000000"/>
              </w:rPr>
              <w:t>Expresión oral: responde las preguntas sobre el juego de roles</w:t>
            </w:r>
          </w:p>
        </w:tc>
      </w:tr>
      <w:tr w:rsidR="008B6C34" w:rsidRPr="00017A9C" w14:paraId="4DB9440D" w14:textId="77777777" w:rsidTr="008B6C3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34CD2F" w14:textId="77777777" w:rsidR="008B6C34" w:rsidRPr="00017A9C" w:rsidRDefault="008B6C34">
            <w:pPr>
              <w:rPr>
                <w:rFonts w:ascii="Arial" w:eastAsia="Batang" w:hAnsi="Arial" w:cs="Arial"/>
                <w:color w:val="000000"/>
              </w:rPr>
            </w:pPr>
            <w:r w:rsidRPr="00017A9C">
              <w:rPr>
                <w:rFonts w:ascii="Arial" w:eastAsia="Batang" w:hAnsi="Arial" w:cs="Arial"/>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B06256" w14:textId="77777777" w:rsidR="008B6C34" w:rsidRPr="00017A9C" w:rsidRDefault="00017A9C">
            <w:pPr>
              <w:rPr>
                <w:rFonts w:ascii="Arial" w:hAnsi="Arial" w:cs="Arial"/>
                <w:color w:val="000000"/>
              </w:rPr>
            </w:pPr>
            <w:r w:rsidRPr="00017A9C">
              <w:rPr>
                <w:rFonts w:ascii="Arial" w:hAnsi="Arial" w:cs="Arial"/>
                <w:color w:val="000000"/>
              </w:rPr>
              <w:t>Actividad para diagnosticar los conocimientos sobre tal herramienta didáctica</w:t>
            </w:r>
          </w:p>
        </w:tc>
      </w:tr>
    </w:tbl>
    <w:p w14:paraId="57747326" w14:textId="77777777" w:rsidR="008B6C34" w:rsidRPr="00017A9C" w:rsidRDefault="008B6C34" w:rsidP="008B6C34">
      <w:pPr>
        <w:rPr>
          <w:rFonts w:ascii="Arial" w:hAnsi="Arial" w:cs="Arial"/>
          <w:b/>
        </w:rPr>
      </w:pPr>
    </w:p>
    <w:tbl>
      <w:tblPr>
        <w:tblStyle w:val="Tablaconcuadrcula"/>
        <w:tblW w:w="0" w:type="auto"/>
        <w:tblInd w:w="0" w:type="dxa"/>
        <w:tblLook w:val="04A0" w:firstRow="1" w:lastRow="0" w:firstColumn="1" w:lastColumn="0" w:noHBand="0" w:noVBand="1"/>
      </w:tblPr>
      <w:tblGrid>
        <w:gridCol w:w="2518"/>
        <w:gridCol w:w="6515"/>
      </w:tblGrid>
      <w:tr w:rsidR="008B6C34" w:rsidRPr="00017A9C" w14:paraId="236BC382" w14:textId="77777777" w:rsidTr="008B6C34">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9725D23" w14:textId="77777777" w:rsidR="008B6C34" w:rsidRPr="00017A9C" w:rsidRDefault="008B6C34">
            <w:pPr>
              <w:jc w:val="center"/>
              <w:rPr>
                <w:rFonts w:ascii="Arial" w:eastAsia="Batang" w:hAnsi="Arial" w:cs="Arial"/>
                <w:b/>
                <w:color w:val="FFFFFF" w:themeColor="background1"/>
              </w:rPr>
            </w:pPr>
            <w:r w:rsidRPr="00017A9C">
              <w:rPr>
                <w:rFonts w:ascii="Arial" w:eastAsia="Batang" w:hAnsi="Arial" w:cs="Arial"/>
                <w:b/>
                <w:color w:val="FFFFFF" w:themeColor="background1"/>
              </w:rPr>
              <w:t>Practica: (recurso de ejercitación)</w:t>
            </w:r>
          </w:p>
        </w:tc>
      </w:tr>
      <w:tr w:rsidR="008B6C34" w:rsidRPr="00017A9C" w14:paraId="34FFF211" w14:textId="77777777" w:rsidTr="008B6C3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382A1D" w14:textId="77777777" w:rsidR="008B6C34" w:rsidRPr="00017A9C" w:rsidRDefault="008B6C34">
            <w:pPr>
              <w:rPr>
                <w:rFonts w:ascii="Arial" w:eastAsia="Batang" w:hAnsi="Arial" w:cs="Arial"/>
                <w:b/>
                <w:color w:val="000000"/>
              </w:rPr>
            </w:pPr>
            <w:r w:rsidRPr="00017A9C">
              <w:rPr>
                <w:rFonts w:ascii="Arial" w:eastAsia="Batang" w:hAnsi="Arial" w:cs="Arial"/>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B49D36" w14:textId="77777777" w:rsidR="008B6C34" w:rsidRPr="00017A9C" w:rsidRDefault="00017A9C">
            <w:pPr>
              <w:rPr>
                <w:rFonts w:ascii="Arial" w:eastAsia="Batang" w:hAnsi="Arial" w:cs="Arial"/>
                <w:b/>
                <w:color w:val="000000"/>
              </w:rPr>
            </w:pPr>
            <w:r w:rsidRPr="00017A9C">
              <w:rPr>
                <w:rFonts w:ascii="Arial" w:eastAsia="Batang" w:hAnsi="Arial" w:cs="Arial"/>
                <w:color w:val="000000"/>
              </w:rPr>
              <w:t>LE_07_08</w:t>
            </w:r>
            <w:r w:rsidR="008B6C34" w:rsidRPr="00017A9C">
              <w:rPr>
                <w:rFonts w:ascii="Arial" w:eastAsia="Batang" w:hAnsi="Arial" w:cs="Arial"/>
                <w:color w:val="000000"/>
              </w:rPr>
              <w:t>_REC50</w:t>
            </w:r>
          </w:p>
        </w:tc>
      </w:tr>
      <w:tr w:rsidR="008B6C34" w:rsidRPr="00017A9C" w14:paraId="53E4712D" w14:textId="77777777" w:rsidTr="008B6C3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F63AA9" w14:textId="77777777" w:rsidR="008B6C34" w:rsidRPr="00017A9C" w:rsidRDefault="008B6C34">
            <w:pPr>
              <w:rPr>
                <w:rFonts w:ascii="Arial" w:eastAsia="Batang" w:hAnsi="Arial" w:cs="Arial"/>
                <w:color w:val="000000"/>
              </w:rPr>
            </w:pPr>
            <w:r w:rsidRPr="00017A9C">
              <w:rPr>
                <w:rFonts w:ascii="Arial" w:eastAsia="Batang" w:hAnsi="Arial" w:cs="Arial"/>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353FFB" w14:textId="77777777" w:rsidR="008B6C34" w:rsidRPr="00017A9C" w:rsidRDefault="00017A9C">
            <w:pPr>
              <w:rPr>
                <w:rFonts w:ascii="Arial" w:hAnsi="Arial" w:cs="Arial"/>
                <w:color w:val="000000"/>
              </w:rPr>
            </w:pPr>
            <w:r w:rsidRPr="00017A9C">
              <w:rPr>
                <w:rFonts w:ascii="Arial" w:hAnsi="Arial" w:cs="Arial"/>
                <w:color w:val="000000"/>
              </w:rPr>
              <w:t>Sistemas simbólicos: responde las preguntas sobre la caricatura</w:t>
            </w:r>
          </w:p>
        </w:tc>
      </w:tr>
      <w:tr w:rsidR="008B6C34" w:rsidRPr="00017A9C" w14:paraId="56067C85" w14:textId="77777777" w:rsidTr="008B6C3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D6A1E3" w14:textId="77777777" w:rsidR="008B6C34" w:rsidRPr="00017A9C" w:rsidRDefault="008B6C34">
            <w:pPr>
              <w:rPr>
                <w:rFonts w:ascii="Arial" w:eastAsia="Batang" w:hAnsi="Arial" w:cs="Arial"/>
                <w:color w:val="000000"/>
              </w:rPr>
            </w:pPr>
            <w:r w:rsidRPr="00017A9C">
              <w:rPr>
                <w:rFonts w:ascii="Arial" w:eastAsia="Batang" w:hAnsi="Arial" w:cs="Arial"/>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0D79CD" w14:textId="77777777" w:rsidR="008B6C34" w:rsidRPr="00017A9C" w:rsidRDefault="00017A9C">
            <w:pPr>
              <w:rPr>
                <w:rFonts w:ascii="Arial" w:hAnsi="Arial" w:cs="Arial"/>
                <w:color w:val="000000"/>
              </w:rPr>
            </w:pPr>
            <w:r w:rsidRPr="00017A9C">
              <w:rPr>
                <w:rFonts w:ascii="Arial" w:hAnsi="Arial" w:cs="Arial"/>
                <w:color w:val="000000"/>
              </w:rPr>
              <w:t>Actividad diagnóstica sobre este tipo de dibujo satírico</w:t>
            </w:r>
          </w:p>
        </w:tc>
      </w:tr>
    </w:tbl>
    <w:p w14:paraId="51E3EC5B" w14:textId="77777777" w:rsidR="008B6C34" w:rsidRPr="00017A9C" w:rsidRDefault="008B6C34" w:rsidP="008B6C34">
      <w:pPr>
        <w:rPr>
          <w:rFonts w:ascii="Arial" w:hAnsi="Arial" w:cs="Arial"/>
          <w:b/>
        </w:rPr>
      </w:pPr>
    </w:p>
    <w:tbl>
      <w:tblPr>
        <w:tblStyle w:val="Tablaconcuadrcula"/>
        <w:tblW w:w="0" w:type="auto"/>
        <w:tblInd w:w="0" w:type="dxa"/>
        <w:tblLook w:val="04A0" w:firstRow="1" w:lastRow="0" w:firstColumn="1" w:lastColumn="0" w:noHBand="0" w:noVBand="1"/>
      </w:tblPr>
      <w:tblGrid>
        <w:gridCol w:w="2518"/>
        <w:gridCol w:w="6515"/>
      </w:tblGrid>
      <w:tr w:rsidR="008B6C34" w:rsidRPr="00017A9C" w14:paraId="0A0742F8" w14:textId="77777777" w:rsidTr="008B6C34">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FEF4A6F" w14:textId="77777777" w:rsidR="008B6C34" w:rsidRPr="00017A9C" w:rsidRDefault="008B6C34">
            <w:pPr>
              <w:jc w:val="center"/>
              <w:rPr>
                <w:rFonts w:ascii="Arial" w:eastAsia="Batang" w:hAnsi="Arial" w:cs="Arial"/>
                <w:b/>
                <w:color w:val="FFFFFF" w:themeColor="background1"/>
              </w:rPr>
            </w:pPr>
            <w:r w:rsidRPr="00017A9C">
              <w:rPr>
                <w:rFonts w:ascii="Arial" w:eastAsia="Batang" w:hAnsi="Arial" w:cs="Arial"/>
                <w:b/>
                <w:color w:val="FFFFFF" w:themeColor="background1"/>
              </w:rPr>
              <w:lastRenderedPageBreak/>
              <w:t>Practica: (recurso de ejercitación)</w:t>
            </w:r>
          </w:p>
        </w:tc>
      </w:tr>
      <w:tr w:rsidR="008B6C34" w:rsidRPr="00017A9C" w14:paraId="314B28D1" w14:textId="77777777" w:rsidTr="008B6C3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A0D1E0" w14:textId="77777777" w:rsidR="008B6C34" w:rsidRPr="00017A9C" w:rsidRDefault="008B6C34">
            <w:pPr>
              <w:rPr>
                <w:rFonts w:ascii="Arial" w:eastAsia="Batang" w:hAnsi="Arial" w:cs="Arial"/>
                <w:b/>
                <w:color w:val="000000"/>
              </w:rPr>
            </w:pPr>
            <w:r w:rsidRPr="00017A9C">
              <w:rPr>
                <w:rFonts w:ascii="Arial" w:eastAsia="Batang" w:hAnsi="Arial" w:cs="Arial"/>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A0578A" w14:textId="77777777" w:rsidR="008B6C34" w:rsidRPr="00017A9C" w:rsidRDefault="00017A9C">
            <w:pPr>
              <w:rPr>
                <w:rFonts w:ascii="Arial" w:eastAsia="Batang" w:hAnsi="Arial" w:cs="Arial"/>
                <w:b/>
                <w:color w:val="000000"/>
              </w:rPr>
            </w:pPr>
            <w:r w:rsidRPr="00017A9C">
              <w:rPr>
                <w:rFonts w:ascii="Arial" w:eastAsia="Batang" w:hAnsi="Arial" w:cs="Arial"/>
                <w:color w:val="000000"/>
              </w:rPr>
              <w:t>LE_07_08</w:t>
            </w:r>
            <w:r w:rsidR="008B6C34" w:rsidRPr="00017A9C">
              <w:rPr>
                <w:rFonts w:ascii="Arial" w:eastAsia="Batang" w:hAnsi="Arial" w:cs="Arial"/>
                <w:color w:val="000000"/>
              </w:rPr>
              <w:t>_REC60</w:t>
            </w:r>
          </w:p>
        </w:tc>
      </w:tr>
      <w:tr w:rsidR="008B6C34" w:rsidRPr="00017A9C" w14:paraId="0072E249" w14:textId="77777777" w:rsidTr="008B6C3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69B20B" w14:textId="77777777" w:rsidR="008B6C34" w:rsidRPr="00017A9C" w:rsidRDefault="008B6C34">
            <w:pPr>
              <w:rPr>
                <w:rFonts w:ascii="Arial" w:eastAsia="Batang" w:hAnsi="Arial" w:cs="Arial"/>
                <w:color w:val="000000"/>
              </w:rPr>
            </w:pPr>
            <w:r w:rsidRPr="00017A9C">
              <w:rPr>
                <w:rFonts w:ascii="Arial" w:eastAsia="Batang" w:hAnsi="Arial" w:cs="Arial"/>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E01ADA" w14:textId="77777777" w:rsidR="008B6C34" w:rsidRPr="00017A9C" w:rsidRDefault="00017A9C">
            <w:pPr>
              <w:rPr>
                <w:rFonts w:ascii="Arial" w:hAnsi="Arial" w:cs="Arial"/>
                <w:color w:val="000000"/>
              </w:rPr>
            </w:pPr>
            <w:r w:rsidRPr="00017A9C">
              <w:rPr>
                <w:rFonts w:ascii="Arial" w:hAnsi="Arial" w:cs="Arial"/>
                <w:color w:val="000000"/>
              </w:rPr>
              <w:t>Ética y comunicación: asocia cada discurso con su respectiva función</w:t>
            </w:r>
          </w:p>
        </w:tc>
      </w:tr>
      <w:tr w:rsidR="008B6C34" w:rsidRPr="00017A9C" w14:paraId="20435A13" w14:textId="77777777" w:rsidTr="008B6C3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5FA9C4" w14:textId="77777777" w:rsidR="008B6C34" w:rsidRPr="00017A9C" w:rsidRDefault="008B6C34">
            <w:pPr>
              <w:rPr>
                <w:rFonts w:ascii="Arial" w:eastAsia="Batang" w:hAnsi="Arial" w:cs="Arial"/>
                <w:color w:val="000000"/>
              </w:rPr>
            </w:pPr>
            <w:r w:rsidRPr="00017A9C">
              <w:rPr>
                <w:rFonts w:ascii="Arial" w:eastAsia="Batang" w:hAnsi="Arial" w:cs="Arial"/>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00943A" w14:textId="77777777" w:rsidR="008B6C34" w:rsidRPr="00017A9C" w:rsidRDefault="00017A9C">
            <w:pPr>
              <w:rPr>
                <w:rFonts w:ascii="Arial" w:hAnsi="Arial" w:cs="Arial"/>
                <w:color w:val="000000"/>
              </w:rPr>
            </w:pPr>
            <w:r w:rsidRPr="00017A9C">
              <w:rPr>
                <w:rFonts w:ascii="Arial" w:hAnsi="Arial" w:cs="Arial"/>
                <w:color w:val="000000"/>
              </w:rPr>
              <w:t>Actividad diagnóstica sobre el análisis de discursos</w:t>
            </w:r>
          </w:p>
        </w:tc>
      </w:tr>
    </w:tbl>
    <w:p w14:paraId="52E35F0C" w14:textId="77777777" w:rsidR="008B6C34" w:rsidRPr="00017A9C" w:rsidRDefault="008B6C34" w:rsidP="008B6C34">
      <w:pPr>
        <w:rPr>
          <w:rFonts w:ascii="Arial" w:hAnsi="Arial" w:cs="Arial"/>
          <w:b/>
        </w:rPr>
      </w:pPr>
    </w:p>
    <w:p w14:paraId="77C22885" w14:textId="77777777" w:rsidR="00786093" w:rsidRDefault="00786093" w:rsidP="00786093">
      <w:pPr>
        <w:jc w:val="both"/>
        <w:rPr>
          <w:rFonts w:ascii="Arial" w:hAnsi="Arial" w:cs="Arial"/>
          <w:b/>
          <w:lang w:val="es-ES"/>
        </w:rPr>
      </w:pPr>
      <w:r w:rsidRPr="00786093">
        <w:rPr>
          <w:rFonts w:ascii="Arial" w:hAnsi="Arial" w:cs="Arial"/>
          <w:b/>
          <w:lang w:val="es-ES"/>
        </w:rPr>
        <w:t>[</w:t>
      </w:r>
      <w:r w:rsidRPr="00786093">
        <w:rPr>
          <w:rFonts w:ascii="Arial" w:eastAsia="Batang" w:hAnsi="Arial" w:cs="Arial"/>
          <w:b/>
          <w:highlight w:val="yellow"/>
          <w:lang w:val="es-ES"/>
        </w:rPr>
        <w:t>SECCIÓN</w:t>
      </w:r>
      <w:r w:rsidRPr="00786093">
        <w:rPr>
          <w:rFonts w:ascii="Arial" w:hAnsi="Arial" w:cs="Arial"/>
          <w:b/>
          <w:highlight w:val="yellow"/>
          <w:lang w:val="es-ES"/>
        </w:rPr>
        <w:t xml:space="preserve"> 2</w:t>
      </w:r>
      <w:r w:rsidRPr="00786093">
        <w:rPr>
          <w:rFonts w:ascii="Arial" w:hAnsi="Arial" w:cs="Arial"/>
          <w:b/>
          <w:lang w:val="es-ES"/>
        </w:rPr>
        <w:t>] 2 Literatura: la novela gótica</w:t>
      </w:r>
    </w:p>
    <w:p w14:paraId="3A9831E6" w14:textId="77777777" w:rsidR="00035116" w:rsidRPr="00786093" w:rsidRDefault="00035116" w:rsidP="00786093">
      <w:pPr>
        <w:jc w:val="both"/>
        <w:rPr>
          <w:rFonts w:ascii="Arial" w:hAnsi="Arial" w:cs="Arial"/>
          <w:b/>
          <w:lang w:val="es-ES"/>
        </w:rPr>
      </w:pPr>
    </w:p>
    <w:p w14:paraId="6E997C5C" w14:textId="77777777" w:rsidR="00786093" w:rsidRDefault="00786093" w:rsidP="00786093">
      <w:pPr>
        <w:rPr>
          <w:rFonts w:ascii="Arial" w:hAnsi="Arial" w:cs="Arial"/>
          <w:lang w:val="es-ES"/>
        </w:rPr>
      </w:pPr>
      <w:r>
        <w:rPr>
          <w:rFonts w:ascii="Arial" w:hAnsi="Arial" w:cs="Arial"/>
          <w:lang w:val="es-ES"/>
        </w:rPr>
        <w:t xml:space="preserve">Cita el título de una novela o película cuya historia te haya despertado sentimientos o sensaciones como el </w:t>
      </w:r>
      <w:r w:rsidRPr="00786093">
        <w:rPr>
          <w:rFonts w:ascii="Arial" w:hAnsi="Arial" w:cs="Arial"/>
          <w:lang w:val="es-ES"/>
        </w:rPr>
        <w:t>temor</w:t>
      </w:r>
      <w:r>
        <w:rPr>
          <w:rFonts w:ascii="Arial" w:hAnsi="Arial" w:cs="Arial"/>
          <w:lang w:val="es-ES"/>
        </w:rPr>
        <w:t xml:space="preserve">, el horror o la repulsión. Comenta con un compañero aquellos capítulos o escenas que más te aterraron. </w:t>
      </w:r>
    </w:p>
    <w:p w14:paraId="7BBF10D4" w14:textId="77777777" w:rsidR="00035116" w:rsidRPr="00786093" w:rsidRDefault="00035116" w:rsidP="00786093">
      <w:pPr>
        <w:rPr>
          <w:rFonts w:ascii="Arial" w:hAnsi="Arial" w:cs="Arial"/>
          <w:lang w:val="es-ES"/>
        </w:rPr>
      </w:pPr>
    </w:p>
    <w:tbl>
      <w:tblPr>
        <w:tblStyle w:val="Tablaconcuadrcula"/>
        <w:tblW w:w="0" w:type="auto"/>
        <w:tblInd w:w="0" w:type="dxa"/>
        <w:tblLook w:val="04A0" w:firstRow="1" w:lastRow="0" w:firstColumn="1" w:lastColumn="0" w:noHBand="0" w:noVBand="1"/>
      </w:tblPr>
      <w:tblGrid>
        <w:gridCol w:w="2518"/>
        <w:gridCol w:w="6460"/>
      </w:tblGrid>
      <w:tr w:rsidR="00786093" w:rsidRPr="00786093" w14:paraId="1884EFB8" w14:textId="77777777" w:rsidTr="00D96CBD">
        <w:tc>
          <w:tcPr>
            <w:tcW w:w="8978" w:type="dxa"/>
            <w:gridSpan w:val="2"/>
            <w:shd w:val="clear" w:color="auto" w:fill="000000" w:themeFill="text1"/>
          </w:tcPr>
          <w:p w14:paraId="1144D3FB" w14:textId="77777777" w:rsidR="00786093" w:rsidRPr="00786093" w:rsidRDefault="00786093" w:rsidP="00786093">
            <w:pPr>
              <w:rPr>
                <w:rFonts w:ascii="Arial" w:eastAsia="Batang" w:hAnsi="Arial" w:cs="Arial"/>
                <w:b/>
                <w:lang w:val="es-ES"/>
              </w:rPr>
            </w:pPr>
            <w:r w:rsidRPr="00786093">
              <w:rPr>
                <w:rFonts w:ascii="Arial" w:eastAsia="Batang" w:hAnsi="Arial" w:cs="Arial"/>
                <w:b/>
                <w:lang w:val="es-ES"/>
              </w:rPr>
              <w:t>Destacado</w:t>
            </w:r>
          </w:p>
        </w:tc>
      </w:tr>
      <w:tr w:rsidR="00786093" w:rsidRPr="00786093" w14:paraId="60F3E468" w14:textId="77777777" w:rsidTr="00D96CBD">
        <w:tc>
          <w:tcPr>
            <w:tcW w:w="2518" w:type="dxa"/>
          </w:tcPr>
          <w:p w14:paraId="3EED2DC6" w14:textId="77777777" w:rsidR="00786093" w:rsidRPr="00786093" w:rsidRDefault="00786093" w:rsidP="00786093">
            <w:pPr>
              <w:rPr>
                <w:rFonts w:ascii="Arial" w:eastAsia="Batang" w:hAnsi="Arial" w:cs="Arial"/>
                <w:b/>
                <w:lang w:val="es-ES"/>
              </w:rPr>
            </w:pPr>
            <w:r w:rsidRPr="00786093">
              <w:rPr>
                <w:rFonts w:ascii="Arial" w:eastAsia="Batang" w:hAnsi="Arial" w:cs="Arial"/>
                <w:b/>
                <w:lang w:val="es-ES"/>
              </w:rPr>
              <w:t>Título</w:t>
            </w:r>
          </w:p>
        </w:tc>
        <w:tc>
          <w:tcPr>
            <w:tcW w:w="6460" w:type="dxa"/>
          </w:tcPr>
          <w:p w14:paraId="2C01ED28" w14:textId="77777777" w:rsidR="00786093" w:rsidRPr="00786093" w:rsidRDefault="00786093" w:rsidP="00786093">
            <w:pPr>
              <w:rPr>
                <w:rFonts w:ascii="Arial" w:eastAsia="Batang" w:hAnsi="Arial" w:cs="Arial"/>
                <w:b/>
                <w:lang w:val="es-ES"/>
              </w:rPr>
            </w:pPr>
            <w:r w:rsidRPr="00786093">
              <w:rPr>
                <w:rFonts w:ascii="Arial" w:eastAsia="Batang" w:hAnsi="Arial" w:cs="Arial"/>
                <w:b/>
                <w:lang w:val="es-ES"/>
              </w:rPr>
              <w:t>La novela gótica</w:t>
            </w:r>
          </w:p>
        </w:tc>
      </w:tr>
      <w:tr w:rsidR="00786093" w:rsidRPr="00786093" w14:paraId="7A3DF760" w14:textId="77777777" w:rsidTr="00D96CBD">
        <w:trPr>
          <w:trHeight w:val="227"/>
        </w:trPr>
        <w:tc>
          <w:tcPr>
            <w:tcW w:w="2518" w:type="dxa"/>
          </w:tcPr>
          <w:p w14:paraId="078E5190" w14:textId="77777777" w:rsidR="00786093" w:rsidRPr="00786093" w:rsidRDefault="00786093" w:rsidP="00786093">
            <w:pPr>
              <w:rPr>
                <w:rFonts w:ascii="Arial" w:eastAsia="Batang" w:hAnsi="Arial" w:cs="Arial"/>
                <w:lang w:val="es-ES"/>
              </w:rPr>
            </w:pPr>
            <w:r w:rsidRPr="00786093">
              <w:rPr>
                <w:rFonts w:ascii="Arial" w:eastAsia="Batang" w:hAnsi="Arial" w:cs="Arial"/>
                <w:b/>
                <w:lang w:val="es-ES"/>
              </w:rPr>
              <w:t>Contenido</w:t>
            </w:r>
          </w:p>
        </w:tc>
        <w:tc>
          <w:tcPr>
            <w:tcW w:w="6460" w:type="dxa"/>
          </w:tcPr>
          <w:p w14:paraId="79DBA460" w14:textId="77777777" w:rsidR="00786093" w:rsidRPr="00786093" w:rsidRDefault="00786093" w:rsidP="00786093">
            <w:pPr>
              <w:rPr>
                <w:rFonts w:ascii="Arial" w:hAnsi="Arial" w:cs="Arial"/>
                <w:lang w:val="es-ES"/>
              </w:rPr>
            </w:pPr>
            <w:r w:rsidRPr="00786093">
              <w:rPr>
                <w:rFonts w:ascii="Arial" w:hAnsi="Arial" w:cs="Arial"/>
                <w:lang w:val="es-ES"/>
              </w:rPr>
              <w:t>La novela gótica es un género literario que está relacionado con el Romanticismo</w:t>
            </w:r>
            <w:r>
              <w:rPr>
                <w:rFonts w:ascii="Arial" w:hAnsi="Arial" w:cs="Arial"/>
                <w:lang w:val="es-ES"/>
              </w:rPr>
              <w:t>, movimiento cultural y artístico del siglo XVIII,</w:t>
            </w:r>
            <w:r w:rsidRPr="00786093">
              <w:rPr>
                <w:rFonts w:ascii="Arial" w:hAnsi="Arial" w:cs="Arial"/>
                <w:lang w:val="es-ES"/>
              </w:rPr>
              <w:t xml:space="preserve"> y tiene un estrecho vínculo con e</w:t>
            </w:r>
            <w:r w:rsidR="00B63AFA">
              <w:rPr>
                <w:rFonts w:ascii="Arial" w:hAnsi="Arial" w:cs="Arial"/>
                <w:lang w:val="es-ES"/>
              </w:rPr>
              <w:t xml:space="preserve">l género de terror, pues, </w:t>
            </w:r>
            <w:r w:rsidRPr="00786093">
              <w:rPr>
                <w:rFonts w:ascii="Arial" w:hAnsi="Arial" w:cs="Arial"/>
                <w:lang w:val="es-ES"/>
              </w:rPr>
              <w:t xml:space="preserve">el espacio en el que </w:t>
            </w:r>
            <w:r w:rsidR="00B63AFA">
              <w:rPr>
                <w:rFonts w:ascii="Arial" w:hAnsi="Arial" w:cs="Arial"/>
                <w:lang w:val="es-ES"/>
              </w:rPr>
              <w:t>suceden los hechos y</w:t>
            </w:r>
            <w:r w:rsidRPr="00786093">
              <w:rPr>
                <w:rFonts w:ascii="Arial" w:hAnsi="Arial" w:cs="Arial"/>
                <w:lang w:val="es-ES"/>
              </w:rPr>
              <w:t xml:space="preserve"> los acontecimientos </w:t>
            </w:r>
            <w:r>
              <w:rPr>
                <w:rFonts w:ascii="Arial" w:hAnsi="Arial" w:cs="Arial"/>
                <w:lang w:val="es-ES"/>
              </w:rPr>
              <w:t xml:space="preserve">narrados </w:t>
            </w:r>
            <w:r w:rsidRPr="00786093">
              <w:rPr>
                <w:rFonts w:ascii="Arial" w:hAnsi="Arial" w:cs="Arial"/>
                <w:lang w:val="es-ES"/>
              </w:rPr>
              <w:t>tienden a estar cargados de imágenes lúgubre</w:t>
            </w:r>
            <w:r>
              <w:rPr>
                <w:rFonts w:ascii="Arial" w:hAnsi="Arial" w:cs="Arial"/>
                <w:lang w:val="es-ES"/>
              </w:rPr>
              <w:t>s</w:t>
            </w:r>
            <w:r w:rsidR="006F3B69">
              <w:rPr>
                <w:rFonts w:ascii="Arial" w:hAnsi="Arial" w:cs="Arial"/>
                <w:lang w:val="es-ES"/>
              </w:rPr>
              <w:t xml:space="preserve"> y sombrías, las cuales</w:t>
            </w:r>
            <w:r w:rsidR="00B63AFA">
              <w:rPr>
                <w:rFonts w:ascii="Arial" w:hAnsi="Arial" w:cs="Arial"/>
                <w:lang w:val="es-ES"/>
              </w:rPr>
              <w:t xml:space="preserve"> generan en el lector sensaciones como el horror y la extrañeza. </w:t>
            </w:r>
            <w:r w:rsidRPr="00786093">
              <w:rPr>
                <w:rFonts w:ascii="Arial" w:hAnsi="Arial" w:cs="Arial"/>
                <w:lang w:val="es-ES"/>
              </w:rPr>
              <w:t xml:space="preserve"> </w:t>
            </w:r>
          </w:p>
        </w:tc>
      </w:tr>
    </w:tbl>
    <w:p w14:paraId="36480B7F" w14:textId="77777777" w:rsidR="00786093" w:rsidRPr="00786093" w:rsidRDefault="00786093" w:rsidP="00786093">
      <w:pPr>
        <w:rPr>
          <w:rFonts w:ascii="Arial" w:hAnsi="Arial" w:cs="Arial"/>
          <w:lang w:val="es-ES"/>
        </w:rPr>
      </w:pPr>
    </w:p>
    <w:tbl>
      <w:tblPr>
        <w:tblStyle w:val="Tablaconcuadrcula"/>
        <w:tblW w:w="0" w:type="auto"/>
        <w:tblInd w:w="0" w:type="dxa"/>
        <w:tblLook w:val="04A0" w:firstRow="1" w:lastRow="0" w:firstColumn="1" w:lastColumn="0" w:noHBand="0" w:noVBand="1"/>
      </w:tblPr>
      <w:tblGrid>
        <w:gridCol w:w="2446"/>
        <w:gridCol w:w="6608"/>
      </w:tblGrid>
      <w:tr w:rsidR="00786093" w:rsidRPr="00786093" w14:paraId="33613990" w14:textId="77777777" w:rsidTr="00D96CBD">
        <w:tc>
          <w:tcPr>
            <w:tcW w:w="9067" w:type="dxa"/>
            <w:gridSpan w:val="2"/>
            <w:shd w:val="clear" w:color="auto" w:fill="0D0D0D" w:themeFill="text1" w:themeFillTint="F2"/>
          </w:tcPr>
          <w:p w14:paraId="04EDD717" w14:textId="77777777" w:rsidR="00786093" w:rsidRPr="00786093" w:rsidRDefault="00786093" w:rsidP="00786093">
            <w:pPr>
              <w:rPr>
                <w:rFonts w:ascii="Arial" w:eastAsia="Batang" w:hAnsi="Arial" w:cs="Arial"/>
                <w:b/>
                <w:color w:val="FFFFFF" w:themeColor="background1"/>
                <w:lang w:val="es-ES"/>
              </w:rPr>
            </w:pPr>
            <w:r w:rsidRPr="00786093">
              <w:rPr>
                <w:rFonts w:ascii="Arial" w:eastAsia="Batang" w:hAnsi="Arial" w:cs="Arial"/>
                <w:b/>
                <w:color w:val="FFFFFF" w:themeColor="background1"/>
                <w:lang w:val="es-ES"/>
              </w:rPr>
              <w:t>Imagen (fotografía, gráfica o ilustración)</w:t>
            </w:r>
          </w:p>
        </w:tc>
      </w:tr>
      <w:tr w:rsidR="00786093" w:rsidRPr="00786093" w14:paraId="7D5E8417" w14:textId="77777777" w:rsidTr="00D96CBD">
        <w:tc>
          <w:tcPr>
            <w:tcW w:w="2448" w:type="dxa"/>
          </w:tcPr>
          <w:p w14:paraId="33EA2999" w14:textId="77777777" w:rsidR="00786093" w:rsidRPr="00786093" w:rsidRDefault="00786093" w:rsidP="00786093">
            <w:pPr>
              <w:rPr>
                <w:rFonts w:ascii="Arial" w:eastAsia="Batang" w:hAnsi="Arial" w:cs="Arial"/>
                <w:b/>
                <w:color w:val="000000"/>
                <w:lang w:val="es-ES"/>
              </w:rPr>
            </w:pPr>
            <w:r w:rsidRPr="00786093">
              <w:rPr>
                <w:rFonts w:ascii="Arial" w:eastAsia="Batang" w:hAnsi="Arial" w:cs="Arial"/>
                <w:b/>
                <w:color w:val="000000"/>
                <w:lang w:val="es-ES"/>
              </w:rPr>
              <w:t>Código</w:t>
            </w:r>
          </w:p>
        </w:tc>
        <w:tc>
          <w:tcPr>
            <w:tcW w:w="6619" w:type="dxa"/>
          </w:tcPr>
          <w:p w14:paraId="394A95B8" w14:textId="1223F9BF" w:rsidR="00786093" w:rsidRPr="00786093" w:rsidRDefault="009A054E" w:rsidP="00786093">
            <w:pPr>
              <w:rPr>
                <w:rFonts w:ascii="Arial" w:eastAsia="Batang" w:hAnsi="Arial" w:cs="Arial"/>
                <w:b/>
                <w:color w:val="000000"/>
                <w:lang w:val="es-ES"/>
              </w:rPr>
            </w:pPr>
            <w:r>
              <w:rPr>
                <w:rFonts w:ascii="Arial" w:eastAsia="Batang" w:hAnsi="Arial" w:cs="Arial"/>
                <w:color w:val="000000"/>
                <w:lang w:val="es-ES"/>
              </w:rPr>
              <w:t>LE_07_08_IMG02</w:t>
            </w:r>
          </w:p>
        </w:tc>
      </w:tr>
      <w:tr w:rsidR="00786093" w:rsidRPr="00786093" w14:paraId="7CD15DCD" w14:textId="77777777" w:rsidTr="00D96CBD">
        <w:tc>
          <w:tcPr>
            <w:tcW w:w="2448" w:type="dxa"/>
          </w:tcPr>
          <w:p w14:paraId="2DFE54CD" w14:textId="77777777" w:rsidR="00786093" w:rsidRPr="00786093" w:rsidRDefault="00786093" w:rsidP="00786093">
            <w:pPr>
              <w:rPr>
                <w:rFonts w:ascii="Arial" w:eastAsia="Batang" w:hAnsi="Arial" w:cs="Arial"/>
                <w:color w:val="000000"/>
                <w:lang w:val="es-ES"/>
              </w:rPr>
            </w:pPr>
            <w:r w:rsidRPr="00786093">
              <w:rPr>
                <w:rFonts w:ascii="Arial" w:eastAsia="Batang" w:hAnsi="Arial" w:cs="Arial"/>
                <w:b/>
                <w:color w:val="000000"/>
                <w:lang w:val="es-ES"/>
              </w:rPr>
              <w:t>Descripción</w:t>
            </w:r>
          </w:p>
        </w:tc>
        <w:tc>
          <w:tcPr>
            <w:tcW w:w="6619" w:type="dxa"/>
          </w:tcPr>
          <w:p w14:paraId="11080C6D" w14:textId="77777777" w:rsidR="00786093" w:rsidRPr="00786093" w:rsidRDefault="00786093" w:rsidP="00786093">
            <w:pPr>
              <w:shd w:val="clear" w:color="auto" w:fill="FFFFFF"/>
              <w:spacing w:after="120"/>
              <w:outlineLvl w:val="3"/>
              <w:rPr>
                <w:rFonts w:ascii="Arial" w:eastAsia="Batang" w:hAnsi="Arial" w:cs="Arial"/>
                <w:lang w:val="es-ES"/>
              </w:rPr>
            </w:pPr>
            <w:r w:rsidRPr="00786093">
              <w:rPr>
                <w:rFonts w:ascii="Arial" w:eastAsia="Batang" w:hAnsi="Arial" w:cs="Arial"/>
                <w:lang w:val="es-ES"/>
              </w:rPr>
              <w:t>Silueta de castillo tenebroso luna llena</w:t>
            </w:r>
          </w:p>
        </w:tc>
      </w:tr>
      <w:tr w:rsidR="00786093" w:rsidRPr="00786093" w14:paraId="09085F7E" w14:textId="77777777" w:rsidTr="00D96CBD">
        <w:tc>
          <w:tcPr>
            <w:tcW w:w="2448" w:type="dxa"/>
          </w:tcPr>
          <w:p w14:paraId="0708881F" w14:textId="77777777" w:rsidR="00786093" w:rsidRPr="00786093" w:rsidRDefault="00786093" w:rsidP="00786093">
            <w:pPr>
              <w:rPr>
                <w:rFonts w:ascii="Arial" w:eastAsia="Batang" w:hAnsi="Arial" w:cs="Arial"/>
                <w:color w:val="000000"/>
                <w:lang w:val="es-ES"/>
              </w:rPr>
            </w:pPr>
            <w:r w:rsidRPr="00786093">
              <w:rPr>
                <w:rFonts w:ascii="Arial" w:eastAsia="Batang" w:hAnsi="Arial" w:cs="Arial"/>
                <w:b/>
                <w:color w:val="000000"/>
                <w:lang w:val="es-ES"/>
              </w:rPr>
              <w:t xml:space="preserve">Código </w:t>
            </w:r>
            <w:proofErr w:type="spellStart"/>
            <w:r w:rsidRPr="00786093">
              <w:rPr>
                <w:rFonts w:ascii="Arial" w:eastAsia="Batang" w:hAnsi="Arial" w:cs="Arial"/>
                <w:b/>
                <w:color w:val="000000"/>
                <w:lang w:val="es-ES"/>
              </w:rPr>
              <w:t>Shutterstock</w:t>
            </w:r>
            <w:proofErr w:type="spellEnd"/>
            <w:r w:rsidRPr="00786093">
              <w:rPr>
                <w:rFonts w:ascii="Arial" w:eastAsia="Batang" w:hAnsi="Arial" w:cs="Arial"/>
                <w:b/>
                <w:color w:val="000000"/>
                <w:lang w:val="es-ES"/>
              </w:rPr>
              <w:t xml:space="preserve"> </w:t>
            </w:r>
          </w:p>
        </w:tc>
        <w:tc>
          <w:tcPr>
            <w:tcW w:w="6619" w:type="dxa"/>
          </w:tcPr>
          <w:p w14:paraId="6D5AD078" w14:textId="77777777" w:rsidR="00786093" w:rsidRPr="00786093" w:rsidRDefault="00B7482A" w:rsidP="00786093">
            <w:pPr>
              <w:pStyle w:val="Contenidodelatabla"/>
              <w:rPr>
                <w:rFonts w:ascii="Arial" w:eastAsia="TimesNewRomanPSMT" w:hAnsi="Arial" w:cs="Arial"/>
                <w:lang w:val="es-ES"/>
              </w:rPr>
            </w:pPr>
            <w:hyperlink r:id="rId8" w:history="1">
              <w:r w:rsidR="00786093" w:rsidRPr="00786093">
                <w:rPr>
                  <w:rStyle w:val="Hipervnculo"/>
                  <w:rFonts w:ascii="Arial" w:eastAsia="TimesNewRomanPSMT" w:hAnsi="Arial" w:cs="Arial"/>
                  <w:color w:val="auto"/>
                  <w:u w:val="none"/>
                  <w:lang w:val="es-ES"/>
                </w:rPr>
                <w:t>215686414</w:t>
              </w:r>
            </w:hyperlink>
          </w:p>
          <w:p w14:paraId="4FFC892C" w14:textId="77777777" w:rsidR="00786093" w:rsidRPr="00786093" w:rsidRDefault="00786093" w:rsidP="00786093">
            <w:pPr>
              <w:pStyle w:val="Contenidodelatabla"/>
              <w:rPr>
                <w:rFonts w:ascii="Arial" w:eastAsia="TimesNewRomanPSMT" w:hAnsi="Arial" w:cs="Arial"/>
                <w:lang w:val="es-ES"/>
              </w:rPr>
            </w:pPr>
          </w:p>
          <w:p w14:paraId="2627474F" w14:textId="77777777" w:rsidR="00786093" w:rsidRPr="00786093" w:rsidRDefault="00786093" w:rsidP="00786093">
            <w:pPr>
              <w:rPr>
                <w:rFonts w:ascii="Arial" w:eastAsia="Batang" w:hAnsi="Arial" w:cs="Arial"/>
                <w:color w:val="000000" w:themeColor="text1"/>
                <w:lang w:val="es-ES"/>
              </w:rPr>
            </w:pPr>
          </w:p>
          <w:p w14:paraId="4BE771DF" w14:textId="77777777" w:rsidR="00786093" w:rsidRPr="00786093" w:rsidRDefault="00786093" w:rsidP="00786093">
            <w:pPr>
              <w:rPr>
                <w:rFonts w:ascii="Arial" w:eastAsia="Batang" w:hAnsi="Arial" w:cs="Arial"/>
                <w:color w:val="000000"/>
                <w:lang w:val="es-ES"/>
              </w:rPr>
            </w:pPr>
          </w:p>
        </w:tc>
      </w:tr>
      <w:tr w:rsidR="00786093" w:rsidRPr="00786093" w14:paraId="0A3829C4" w14:textId="77777777" w:rsidTr="00D96CBD">
        <w:tc>
          <w:tcPr>
            <w:tcW w:w="2448" w:type="dxa"/>
          </w:tcPr>
          <w:p w14:paraId="21441255" w14:textId="77777777" w:rsidR="00786093" w:rsidRPr="00786093" w:rsidRDefault="00786093" w:rsidP="00786093">
            <w:pPr>
              <w:rPr>
                <w:rFonts w:ascii="Arial" w:eastAsia="Batang" w:hAnsi="Arial" w:cs="Arial"/>
                <w:color w:val="000000"/>
                <w:lang w:val="es-ES"/>
              </w:rPr>
            </w:pPr>
            <w:r w:rsidRPr="00786093">
              <w:rPr>
                <w:rFonts w:ascii="Arial" w:eastAsia="Batang" w:hAnsi="Arial" w:cs="Arial"/>
                <w:b/>
                <w:color w:val="000000"/>
                <w:lang w:val="es-ES"/>
              </w:rPr>
              <w:t>Pie de imagen</w:t>
            </w:r>
          </w:p>
        </w:tc>
        <w:tc>
          <w:tcPr>
            <w:tcW w:w="6619" w:type="dxa"/>
          </w:tcPr>
          <w:p w14:paraId="4B800B23" w14:textId="77777777" w:rsidR="00786093" w:rsidRPr="00786093" w:rsidRDefault="00B63AFA" w:rsidP="00786093">
            <w:pPr>
              <w:shd w:val="clear" w:color="auto" w:fill="FFFFFF"/>
              <w:spacing w:after="120"/>
              <w:outlineLvl w:val="3"/>
              <w:rPr>
                <w:rFonts w:ascii="Arial" w:eastAsia="Batang" w:hAnsi="Arial" w:cs="Arial"/>
                <w:lang w:val="es-ES"/>
              </w:rPr>
            </w:pPr>
            <w:r>
              <w:rPr>
                <w:rFonts w:ascii="Arial" w:eastAsia="Batang" w:hAnsi="Arial" w:cs="Arial"/>
                <w:lang w:val="es-ES"/>
              </w:rPr>
              <w:t xml:space="preserve">La palabra </w:t>
            </w:r>
            <w:r w:rsidRPr="00B63AFA">
              <w:rPr>
                <w:rFonts w:ascii="Arial" w:eastAsia="Batang" w:hAnsi="Arial" w:cs="Arial"/>
                <w:i/>
                <w:lang w:val="es-ES"/>
              </w:rPr>
              <w:t>gótico</w:t>
            </w:r>
            <w:r w:rsidR="00786093" w:rsidRPr="00786093">
              <w:rPr>
                <w:rFonts w:ascii="Arial" w:eastAsia="Batang" w:hAnsi="Arial" w:cs="Arial"/>
                <w:lang w:val="es-ES"/>
              </w:rPr>
              <w:t xml:space="preserve"> proviene de</w:t>
            </w:r>
            <w:r>
              <w:rPr>
                <w:rFonts w:ascii="Arial" w:eastAsia="Batang" w:hAnsi="Arial" w:cs="Arial"/>
                <w:lang w:val="es-ES"/>
              </w:rPr>
              <w:t xml:space="preserve">l latín </w:t>
            </w:r>
            <w:r w:rsidRPr="00B63AFA">
              <w:rPr>
                <w:rFonts w:ascii="Arial" w:eastAsia="Batang" w:hAnsi="Arial" w:cs="Arial"/>
                <w:i/>
                <w:lang w:val="es-ES"/>
              </w:rPr>
              <w:t>godo</w:t>
            </w:r>
            <w:r w:rsidR="00786093" w:rsidRPr="00786093">
              <w:rPr>
                <w:rFonts w:ascii="Arial" w:eastAsia="Batang" w:hAnsi="Arial" w:cs="Arial"/>
                <w:lang w:val="es-ES"/>
              </w:rPr>
              <w:t xml:space="preserve">, término usado por los renacentistas para describir la arquitectura medieval como salvaje y retrógrada. </w:t>
            </w:r>
          </w:p>
        </w:tc>
      </w:tr>
    </w:tbl>
    <w:p w14:paraId="27A6F4D5" w14:textId="77777777" w:rsidR="00786093" w:rsidRPr="00786093" w:rsidRDefault="00786093" w:rsidP="00786093">
      <w:pPr>
        <w:rPr>
          <w:rFonts w:ascii="Arial" w:hAnsi="Arial" w:cs="Arial"/>
          <w:lang w:val="es-ES"/>
        </w:rPr>
      </w:pPr>
    </w:p>
    <w:tbl>
      <w:tblPr>
        <w:tblStyle w:val="Tablaconcuadrcula"/>
        <w:tblW w:w="0" w:type="auto"/>
        <w:tblInd w:w="0" w:type="dxa"/>
        <w:tblLook w:val="04A0" w:firstRow="1" w:lastRow="0" w:firstColumn="1" w:lastColumn="0" w:noHBand="0" w:noVBand="1"/>
      </w:tblPr>
      <w:tblGrid>
        <w:gridCol w:w="2518"/>
        <w:gridCol w:w="6515"/>
      </w:tblGrid>
      <w:tr w:rsidR="00786093" w:rsidRPr="00786093" w14:paraId="0F26C2A6" w14:textId="77777777" w:rsidTr="00D96CBD">
        <w:tc>
          <w:tcPr>
            <w:tcW w:w="9033" w:type="dxa"/>
            <w:gridSpan w:val="2"/>
            <w:shd w:val="clear" w:color="auto" w:fill="000000" w:themeFill="text1"/>
          </w:tcPr>
          <w:p w14:paraId="4B0B64CC" w14:textId="77777777" w:rsidR="00786093" w:rsidRPr="00786093" w:rsidRDefault="00786093" w:rsidP="00786093">
            <w:pPr>
              <w:rPr>
                <w:rFonts w:ascii="Arial" w:eastAsia="Batang" w:hAnsi="Arial" w:cs="Arial"/>
                <w:b/>
                <w:color w:val="FFFFFF" w:themeColor="background1"/>
                <w:lang w:val="es-ES"/>
              </w:rPr>
            </w:pPr>
            <w:r w:rsidRPr="00786093">
              <w:rPr>
                <w:rFonts w:ascii="Arial" w:eastAsia="Batang" w:hAnsi="Arial" w:cs="Arial"/>
                <w:b/>
                <w:color w:val="FFFFFF" w:themeColor="background1"/>
                <w:lang w:val="es-ES"/>
              </w:rPr>
              <w:t>Profundiza: (recurso de exposición)</w:t>
            </w:r>
          </w:p>
        </w:tc>
      </w:tr>
      <w:tr w:rsidR="00786093" w:rsidRPr="00786093" w14:paraId="77E91AA5" w14:textId="77777777" w:rsidTr="00D96CBD">
        <w:tc>
          <w:tcPr>
            <w:tcW w:w="2518" w:type="dxa"/>
          </w:tcPr>
          <w:p w14:paraId="5D061A4B" w14:textId="77777777" w:rsidR="00786093" w:rsidRPr="00786093" w:rsidRDefault="00786093" w:rsidP="00786093">
            <w:pPr>
              <w:rPr>
                <w:rFonts w:ascii="Arial" w:eastAsia="Batang" w:hAnsi="Arial" w:cs="Arial"/>
                <w:b/>
                <w:color w:val="000000"/>
                <w:lang w:val="es-ES"/>
              </w:rPr>
            </w:pPr>
            <w:r w:rsidRPr="00786093">
              <w:rPr>
                <w:rFonts w:ascii="Arial" w:eastAsia="Batang" w:hAnsi="Arial" w:cs="Arial"/>
                <w:b/>
                <w:color w:val="000000"/>
                <w:lang w:val="es-ES"/>
              </w:rPr>
              <w:t>Código</w:t>
            </w:r>
          </w:p>
        </w:tc>
        <w:tc>
          <w:tcPr>
            <w:tcW w:w="6515" w:type="dxa"/>
          </w:tcPr>
          <w:p w14:paraId="4E2B8DBB" w14:textId="77777777" w:rsidR="00786093" w:rsidRPr="00786093" w:rsidRDefault="00786093" w:rsidP="00786093">
            <w:pPr>
              <w:rPr>
                <w:rFonts w:ascii="Arial" w:eastAsia="Batang" w:hAnsi="Arial" w:cs="Arial"/>
                <w:b/>
                <w:color w:val="000000"/>
                <w:lang w:val="es-ES"/>
              </w:rPr>
            </w:pPr>
            <w:r w:rsidRPr="00786093">
              <w:rPr>
                <w:rFonts w:ascii="Arial" w:eastAsia="Batang" w:hAnsi="Arial" w:cs="Arial"/>
                <w:color w:val="000000"/>
                <w:lang w:val="es-ES"/>
              </w:rPr>
              <w:t>LE_07_08_REC70</w:t>
            </w:r>
          </w:p>
        </w:tc>
      </w:tr>
      <w:tr w:rsidR="00786093" w:rsidRPr="00786093" w14:paraId="4EBE1C68" w14:textId="77777777" w:rsidTr="00D96CBD">
        <w:tc>
          <w:tcPr>
            <w:tcW w:w="2518" w:type="dxa"/>
          </w:tcPr>
          <w:p w14:paraId="44B0125E" w14:textId="77777777" w:rsidR="00786093" w:rsidRPr="00786093" w:rsidRDefault="00786093" w:rsidP="00786093">
            <w:pPr>
              <w:rPr>
                <w:rFonts w:ascii="Arial" w:eastAsia="Batang" w:hAnsi="Arial" w:cs="Arial"/>
                <w:color w:val="000000"/>
                <w:lang w:val="es-ES"/>
              </w:rPr>
            </w:pPr>
            <w:r w:rsidRPr="00786093">
              <w:rPr>
                <w:rFonts w:ascii="Arial" w:eastAsia="Batang" w:hAnsi="Arial" w:cs="Arial"/>
                <w:b/>
                <w:color w:val="000000"/>
                <w:lang w:val="es-ES"/>
              </w:rPr>
              <w:t>Título</w:t>
            </w:r>
          </w:p>
        </w:tc>
        <w:tc>
          <w:tcPr>
            <w:tcW w:w="6515" w:type="dxa"/>
          </w:tcPr>
          <w:p w14:paraId="31BD85AD" w14:textId="77777777" w:rsidR="00786093" w:rsidRPr="00786093" w:rsidRDefault="00786093" w:rsidP="00786093">
            <w:pPr>
              <w:rPr>
                <w:rFonts w:ascii="Arial" w:eastAsia="Batang" w:hAnsi="Arial" w:cs="Arial"/>
                <w:color w:val="000000"/>
                <w:lang w:val="es-ES"/>
              </w:rPr>
            </w:pPr>
            <w:r w:rsidRPr="00786093">
              <w:rPr>
                <w:rFonts w:ascii="Arial" w:eastAsia="Batang" w:hAnsi="Arial" w:cs="Arial"/>
                <w:color w:val="000000"/>
                <w:lang w:val="es-ES"/>
              </w:rPr>
              <w:t>La novela gótica</w:t>
            </w:r>
          </w:p>
        </w:tc>
      </w:tr>
      <w:tr w:rsidR="00786093" w:rsidRPr="00786093" w14:paraId="783CEECF" w14:textId="77777777" w:rsidTr="00D96CBD">
        <w:tc>
          <w:tcPr>
            <w:tcW w:w="2518" w:type="dxa"/>
          </w:tcPr>
          <w:p w14:paraId="6E54A476" w14:textId="77777777" w:rsidR="00786093" w:rsidRPr="00786093" w:rsidRDefault="00786093" w:rsidP="00786093">
            <w:pPr>
              <w:rPr>
                <w:rFonts w:ascii="Arial" w:eastAsia="Batang" w:hAnsi="Arial" w:cs="Arial"/>
                <w:color w:val="000000"/>
                <w:lang w:val="es-ES"/>
              </w:rPr>
            </w:pPr>
            <w:r w:rsidRPr="00786093">
              <w:rPr>
                <w:rFonts w:ascii="Arial" w:eastAsia="Batang" w:hAnsi="Arial" w:cs="Arial"/>
                <w:b/>
                <w:color w:val="000000"/>
                <w:lang w:val="es-ES"/>
              </w:rPr>
              <w:t>Descripción</w:t>
            </w:r>
          </w:p>
        </w:tc>
        <w:tc>
          <w:tcPr>
            <w:tcW w:w="6515" w:type="dxa"/>
          </w:tcPr>
          <w:p w14:paraId="4036252C" w14:textId="77777777" w:rsidR="00786093" w:rsidRPr="00B63AFA" w:rsidRDefault="00786093" w:rsidP="00786093">
            <w:pPr>
              <w:rPr>
                <w:rFonts w:ascii="Arial" w:hAnsi="Arial" w:cs="Arial"/>
                <w:color w:val="000000"/>
                <w:lang w:val="es-ES"/>
              </w:rPr>
            </w:pPr>
            <w:r w:rsidRPr="00786093">
              <w:rPr>
                <w:rFonts w:ascii="Arial" w:hAnsi="Arial" w:cs="Arial"/>
                <w:color w:val="000000"/>
                <w:lang w:val="es-ES"/>
              </w:rPr>
              <w:t>Interactivo sobre la narrativa gótica y sus características</w:t>
            </w:r>
          </w:p>
        </w:tc>
      </w:tr>
    </w:tbl>
    <w:p w14:paraId="54A275A2" w14:textId="77777777" w:rsidR="00786093" w:rsidRPr="00786093" w:rsidRDefault="00786093" w:rsidP="00786093">
      <w:pPr>
        <w:rPr>
          <w:rFonts w:ascii="Arial" w:hAnsi="Arial" w:cs="Arial"/>
          <w:b/>
          <w:lang w:val="es-ES"/>
        </w:rPr>
      </w:pPr>
    </w:p>
    <w:p w14:paraId="77879A32" w14:textId="77777777" w:rsidR="00786093" w:rsidRDefault="00786093" w:rsidP="00786093">
      <w:pPr>
        <w:rPr>
          <w:rFonts w:ascii="Arial" w:hAnsi="Arial" w:cs="Arial"/>
          <w:b/>
          <w:lang w:val="es-ES"/>
        </w:rPr>
      </w:pPr>
      <w:r w:rsidRPr="00786093">
        <w:rPr>
          <w:rFonts w:ascii="Arial" w:hAnsi="Arial" w:cs="Arial"/>
          <w:b/>
          <w:lang w:val="es-ES"/>
        </w:rPr>
        <w:t>[</w:t>
      </w:r>
      <w:r w:rsidRPr="00786093">
        <w:rPr>
          <w:rFonts w:ascii="Arial" w:eastAsia="Batang" w:hAnsi="Arial" w:cs="Arial"/>
          <w:b/>
          <w:highlight w:val="yellow"/>
          <w:lang w:val="es-ES"/>
        </w:rPr>
        <w:t>SECCIÓN</w:t>
      </w:r>
      <w:r w:rsidRPr="00786093">
        <w:rPr>
          <w:rFonts w:ascii="Arial" w:hAnsi="Arial" w:cs="Arial"/>
          <w:b/>
          <w:highlight w:val="yellow"/>
          <w:lang w:val="es-ES"/>
        </w:rPr>
        <w:t xml:space="preserve"> 2</w:t>
      </w:r>
      <w:r w:rsidRPr="00786093">
        <w:rPr>
          <w:rFonts w:ascii="Arial" w:hAnsi="Arial" w:cs="Arial"/>
          <w:b/>
          <w:lang w:val="es-ES"/>
        </w:rPr>
        <w:t>] 2.1 Los orígenes de la novela gótica</w:t>
      </w:r>
    </w:p>
    <w:p w14:paraId="6BF591C5" w14:textId="77777777" w:rsidR="00035116" w:rsidRPr="00786093" w:rsidRDefault="00035116" w:rsidP="00786093">
      <w:pPr>
        <w:rPr>
          <w:rFonts w:ascii="Arial" w:hAnsi="Arial" w:cs="Arial"/>
          <w:b/>
          <w:lang w:val="es-ES"/>
        </w:rPr>
      </w:pPr>
    </w:p>
    <w:p w14:paraId="283361E8" w14:textId="77777777" w:rsidR="00786093" w:rsidRPr="00786093" w:rsidRDefault="00786093" w:rsidP="00786093">
      <w:pPr>
        <w:rPr>
          <w:rFonts w:ascii="Arial" w:hAnsi="Arial" w:cs="Arial"/>
          <w:lang w:val="es-ES"/>
        </w:rPr>
      </w:pPr>
      <w:r w:rsidRPr="00786093">
        <w:rPr>
          <w:rFonts w:ascii="Arial" w:hAnsi="Arial" w:cs="Arial"/>
          <w:lang w:val="es-ES"/>
        </w:rPr>
        <w:t xml:space="preserve">La </w:t>
      </w:r>
      <w:r w:rsidRPr="00DD4C19">
        <w:rPr>
          <w:rFonts w:ascii="Arial" w:hAnsi="Arial" w:cs="Arial"/>
          <w:b/>
          <w:lang w:val="es-ES"/>
        </w:rPr>
        <w:t>novela gótica</w:t>
      </w:r>
      <w:r w:rsidRPr="00786093">
        <w:rPr>
          <w:rFonts w:ascii="Arial" w:hAnsi="Arial" w:cs="Arial"/>
          <w:lang w:val="es-ES"/>
        </w:rPr>
        <w:t xml:space="preserve"> surgió como una rama del </w:t>
      </w:r>
      <w:r w:rsidRPr="00DD4C19">
        <w:rPr>
          <w:rFonts w:ascii="Arial" w:hAnsi="Arial" w:cs="Arial"/>
          <w:b/>
          <w:lang w:val="es-ES"/>
        </w:rPr>
        <w:t>Romant</w:t>
      </w:r>
      <w:r w:rsidR="00B63AFA" w:rsidRPr="00DD4C19">
        <w:rPr>
          <w:rFonts w:ascii="Arial" w:hAnsi="Arial" w:cs="Arial"/>
          <w:b/>
          <w:lang w:val="es-ES"/>
        </w:rPr>
        <w:t>icismo</w:t>
      </w:r>
      <w:r w:rsidR="00B63AFA">
        <w:rPr>
          <w:rFonts w:ascii="Arial" w:hAnsi="Arial" w:cs="Arial"/>
          <w:lang w:val="es-ES"/>
        </w:rPr>
        <w:t>, en respuesta al r</w:t>
      </w:r>
      <w:r w:rsidRPr="00786093">
        <w:rPr>
          <w:rFonts w:ascii="Arial" w:hAnsi="Arial" w:cs="Arial"/>
          <w:lang w:val="es-ES"/>
        </w:rPr>
        <w:t>acionalismo</w:t>
      </w:r>
      <w:r w:rsidR="00B63AFA">
        <w:rPr>
          <w:rFonts w:ascii="Arial" w:hAnsi="Arial" w:cs="Arial"/>
          <w:lang w:val="es-ES"/>
        </w:rPr>
        <w:t>, el cual</w:t>
      </w:r>
      <w:r w:rsidRPr="00786093">
        <w:rPr>
          <w:rFonts w:ascii="Arial" w:hAnsi="Arial" w:cs="Arial"/>
          <w:lang w:val="es-ES"/>
        </w:rPr>
        <w:t xml:space="preserve"> comenzó a tener gran acogi</w:t>
      </w:r>
      <w:r w:rsidR="00B63AFA">
        <w:rPr>
          <w:rFonts w:ascii="Arial" w:hAnsi="Arial" w:cs="Arial"/>
          <w:lang w:val="es-ES"/>
        </w:rPr>
        <w:t>da desde finales del siglo XVIII hasta finales del siglo XIX</w:t>
      </w:r>
      <w:r w:rsidRPr="00786093">
        <w:rPr>
          <w:rFonts w:ascii="Arial" w:hAnsi="Arial" w:cs="Arial"/>
          <w:lang w:val="es-ES"/>
        </w:rPr>
        <w:t>.</w:t>
      </w:r>
      <w:r w:rsidR="00B63AFA">
        <w:rPr>
          <w:rFonts w:ascii="Arial" w:hAnsi="Arial" w:cs="Arial"/>
          <w:lang w:val="es-ES"/>
        </w:rPr>
        <w:t xml:space="preserve"> En este sentido,</w:t>
      </w:r>
      <w:r w:rsidR="00743B82">
        <w:rPr>
          <w:rFonts w:ascii="Arial" w:hAnsi="Arial" w:cs="Arial"/>
          <w:lang w:val="es-ES"/>
        </w:rPr>
        <w:t xml:space="preserve"> cuestionó</w:t>
      </w:r>
      <w:r w:rsidR="00B63AFA">
        <w:rPr>
          <w:rFonts w:ascii="Arial" w:hAnsi="Arial" w:cs="Arial"/>
          <w:lang w:val="es-ES"/>
        </w:rPr>
        <w:t xml:space="preserve"> la confianza en la razón y la lógica, por medio de </w:t>
      </w:r>
      <w:r w:rsidR="00B63AFA" w:rsidRPr="00DD4C19">
        <w:rPr>
          <w:rFonts w:ascii="Arial" w:hAnsi="Arial" w:cs="Arial"/>
          <w:lang w:val="es-ES"/>
        </w:rPr>
        <w:t>situaciones sobrenaturales o inexplicables.</w:t>
      </w:r>
      <w:r w:rsidR="00B63AFA">
        <w:rPr>
          <w:rFonts w:ascii="Arial" w:hAnsi="Arial" w:cs="Arial"/>
          <w:lang w:val="es-ES"/>
        </w:rPr>
        <w:t xml:space="preserve"> </w:t>
      </w:r>
    </w:p>
    <w:p w14:paraId="563FD0EE" w14:textId="77777777" w:rsidR="00743B82" w:rsidRDefault="00743B82" w:rsidP="00743B82">
      <w:pPr>
        <w:rPr>
          <w:rFonts w:ascii="Arial" w:hAnsi="Arial" w:cs="Arial"/>
          <w:lang w:val="es-ES"/>
        </w:rPr>
      </w:pPr>
      <w:r>
        <w:rPr>
          <w:rFonts w:ascii="Arial" w:hAnsi="Arial" w:cs="Arial"/>
          <w:lang w:val="es-ES"/>
        </w:rPr>
        <w:lastRenderedPageBreak/>
        <w:t>Dado que el</w:t>
      </w:r>
      <w:r w:rsidR="00DD4C19">
        <w:rPr>
          <w:rFonts w:ascii="Arial" w:hAnsi="Arial" w:cs="Arial"/>
          <w:lang w:val="es-ES"/>
        </w:rPr>
        <w:t xml:space="preserve"> racionalismo intentaba</w:t>
      </w:r>
      <w:r w:rsidR="00786093" w:rsidRPr="00786093">
        <w:rPr>
          <w:rFonts w:ascii="Arial" w:hAnsi="Arial" w:cs="Arial"/>
          <w:lang w:val="es-ES"/>
        </w:rPr>
        <w:t xml:space="preserve"> dar </w:t>
      </w:r>
      <w:r>
        <w:rPr>
          <w:rFonts w:ascii="Arial" w:hAnsi="Arial" w:cs="Arial"/>
          <w:lang w:val="es-ES"/>
        </w:rPr>
        <w:t xml:space="preserve">explicación a los diversos comportamientos y actitudes del ser humano, el movimiento gótico buscó enfatizar en el </w:t>
      </w:r>
      <w:r w:rsidRPr="00DD4C19">
        <w:rPr>
          <w:rFonts w:ascii="Arial" w:hAnsi="Arial" w:cs="Arial"/>
          <w:b/>
          <w:lang w:val="es-ES"/>
        </w:rPr>
        <w:t>lado oscuro de la</w:t>
      </w:r>
      <w:r w:rsidR="00DD4C19" w:rsidRPr="00DD4C19">
        <w:rPr>
          <w:rFonts w:ascii="Arial" w:hAnsi="Arial" w:cs="Arial"/>
          <w:b/>
          <w:lang w:val="es-ES"/>
        </w:rPr>
        <w:t xml:space="preserve"> existencia</w:t>
      </w:r>
      <w:r w:rsidR="00DD4C19">
        <w:rPr>
          <w:rFonts w:ascii="Arial" w:hAnsi="Arial" w:cs="Arial"/>
          <w:lang w:val="es-ES"/>
        </w:rPr>
        <w:t>: la locura</w:t>
      </w:r>
      <w:r>
        <w:rPr>
          <w:rFonts w:ascii="Arial" w:hAnsi="Arial" w:cs="Arial"/>
          <w:lang w:val="es-ES"/>
        </w:rPr>
        <w:t xml:space="preserve">, la nostalgia, la indolencia, la maldad y la furia. De esta manera, los artistas y </w:t>
      </w:r>
      <w:r w:rsidR="006F3B69">
        <w:rPr>
          <w:rFonts w:ascii="Arial" w:hAnsi="Arial" w:cs="Arial"/>
          <w:lang w:val="es-ES"/>
        </w:rPr>
        <w:t xml:space="preserve">los </w:t>
      </w:r>
      <w:r>
        <w:rPr>
          <w:rFonts w:ascii="Arial" w:hAnsi="Arial" w:cs="Arial"/>
          <w:lang w:val="es-ES"/>
        </w:rPr>
        <w:t xml:space="preserve">escritores góticos cuestionaron disciplinas como la psicología y en sus obras intentaron rastrear los orígenes de los terrores y dolores del alma. </w:t>
      </w:r>
    </w:p>
    <w:p w14:paraId="46E61D0A" w14:textId="77777777" w:rsidR="00035116" w:rsidRDefault="00035116" w:rsidP="00743B82">
      <w:pPr>
        <w:rPr>
          <w:rFonts w:ascii="Arial" w:hAnsi="Arial" w:cs="Arial"/>
          <w:lang w:val="es-ES"/>
        </w:rPr>
      </w:pPr>
    </w:p>
    <w:tbl>
      <w:tblPr>
        <w:tblStyle w:val="Tablaconcuadrcula"/>
        <w:tblW w:w="8715" w:type="dxa"/>
        <w:tblInd w:w="0" w:type="dxa"/>
        <w:tblLook w:val="04A0" w:firstRow="1" w:lastRow="0" w:firstColumn="1" w:lastColumn="0" w:noHBand="0" w:noVBand="1"/>
      </w:tblPr>
      <w:tblGrid>
        <w:gridCol w:w="2470"/>
        <w:gridCol w:w="6245"/>
      </w:tblGrid>
      <w:tr w:rsidR="00743B82" w14:paraId="34763A16" w14:textId="77777777" w:rsidTr="00D96CBD">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93F1785" w14:textId="77777777" w:rsidR="00743B82" w:rsidRDefault="00743B82" w:rsidP="00D96CBD">
            <w:pPr>
              <w:jc w:val="center"/>
              <w:rPr>
                <w:rFonts w:ascii="Arial" w:eastAsia="Batang" w:hAnsi="Arial" w:cs="Arial"/>
                <w:b/>
                <w:color w:val="FFFFFF" w:themeColor="background1"/>
              </w:rPr>
            </w:pPr>
            <w:r>
              <w:rPr>
                <w:rFonts w:ascii="Arial" w:eastAsia="Batang" w:hAnsi="Arial" w:cs="Arial"/>
                <w:b/>
                <w:color w:val="FFFFFF" w:themeColor="background1"/>
              </w:rPr>
              <w:t xml:space="preserve">Recuerda </w:t>
            </w:r>
          </w:p>
        </w:tc>
      </w:tr>
      <w:tr w:rsidR="00743B82" w14:paraId="7323096D" w14:textId="77777777" w:rsidTr="00D96CBD">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9F1FA1" w14:textId="77777777" w:rsidR="00743B82" w:rsidRDefault="00743B82" w:rsidP="00D96CBD">
            <w:pPr>
              <w:rPr>
                <w:rFonts w:ascii="Arial" w:eastAsia="Batang" w:hAnsi="Arial" w:cs="Arial"/>
              </w:rPr>
            </w:pPr>
            <w:r>
              <w:rPr>
                <w:rFonts w:ascii="Arial" w:eastAsia="Batang" w:hAnsi="Arial" w:cs="Arial"/>
                <w:b/>
              </w:rPr>
              <w:t>Contenido</w:t>
            </w:r>
          </w:p>
        </w:tc>
        <w:tc>
          <w:tcPr>
            <w:tcW w:w="6245" w:type="dxa"/>
            <w:tcBorders>
              <w:top w:val="single" w:sz="4" w:space="0" w:color="auto"/>
              <w:left w:val="single" w:sz="4" w:space="0" w:color="000000" w:themeColor="text1"/>
              <w:bottom w:val="single" w:sz="4" w:space="0" w:color="auto"/>
              <w:right w:val="single" w:sz="4" w:space="0" w:color="auto"/>
            </w:tcBorders>
            <w:hideMark/>
          </w:tcPr>
          <w:p w14:paraId="118D41D3" w14:textId="77777777" w:rsidR="00743B82" w:rsidRDefault="00743B82" w:rsidP="00743B82">
            <w:pPr>
              <w:rPr>
                <w:rFonts w:ascii="Arial" w:eastAsia="Batang" w:hAnsi="Arial" w:cs="Arial"/>
              </w:rPr>
            </w:pPr>
            <w:r w:rsidRPr="00786093">
              <w:rPr>
                <w:rFonts w:ascii="Arial" w:hAnsi="Arial" w:cs="Arial"/>
                <w:lang w:val="es-ES"/>
              </w:rPr>
              <w:t xml:space="preserve">El movimiento gótico surgió en </w:t>
            </w:r>
            <w:r>
              <w:rPr>
                <w:rFonts w:ascii="Arial" w:hAnsi="Arial" w:cs="Arial"/>
                <w:lang w:val="es-ES"/>
              </w:rPr>
              <w:t>Inglaterra a finales del siglo XVIII,</w:t>
            </w:r>
            <w:r w:rsidRPr="00786093">
              <w:rPr>
                <w:rFonts w:ascii="Arial" w:hAnsi="Arial" w:cs="Arial"/>
                <w:lang w:val="es-ES"/>
              </w:rPr>
              <w:t xml:space="preserve"> pero se extendió a otros países de Europa y América en el siglo </w:t>
            </w:r>
            <w:proofErr w:type="spellStart"/>
            <w:r w:rsidRPr="00786093">
              <w:rPr>
                <w:rFonts w:ascii="Arial" w:hAnsi="Arial" w:cs="Arial"/>
                <w:lang w:val="es-ES"/>
              </w:rPr>
              <w:t>XlX</w:t>
            </w:r>
            <w:proofErr w:type="spellEnd"/>
            <w:r w:rsidRPr="00786093">
              <w:rPr>
                <w:rFonts w:ascii="Arial" w:hAnsi="Arial" w:cs="Arial"/>
                <w:lang w:val="es-ES"/>
              </w:rPr>
              <w:t xml:space="preserve">. </w:t>
            </w:r>
            <w:r w:rsidRPr="00786093">
              <w:rPr>
                <w:rFonts w:ascii="Arial" w:hAnsi="Arial" w:cs="Arial"/>
                <w:i/>
                <w:lang w:val="es-ES"/>
              </w:rPr>
              <w:t>El castillo de Otranto</w:t>
            </w:r>
            <w:r w:rsidRPr="00786093">
              <w:rPr>
                <w:rFonts w:ascii="Arial" w:hAnsi="Arial" w:cs="Arial"/>
                <w:lang w:val="es-ES"/>
              </w:rPr>
              <w:t xml:space="preserve">, escrita por </w:t>
            </w:r>
            <w:proofErr w:type="spellStart"/>
            <w:r w:rsidRPr="00786093">
              <w:rPr>
                <w:rFonts w:ascii="Arial" w:hAnsi="Arial" w:cs="Arial"/>
                <w:lang w:val="es-ES"/>
              </w:rPr>
              <w:t>Horace</w:t>
            </w:r>
            <w:proofErr w:type="spellEnd"/>
            <w:r w:rsidRPr="00786093">
              <w:rPr>
                <w:rFonts w:ascii="Arial" w:hAnsi="Arial" w:cs="Arial"/>
                <w:lang w:val="es-ES"/>
              </w:rPr>
              <w:t xml:space="preserve"> </w:t>
            </w:r>
            <w:proofErr w:type="spellStart"/>
            <w:r w:rsidRPr="00786093">
              <w:rPr>
                <w:rFonts w:ascii="Arial" w:hAnsi="Arial" w:cs="Arial"/>
                <w:lang w:val="es-ES"/>
              </w:rPr>
              <w:t>Walpole</w:t>
            </w:r>
            <w:proofErr w:type="spellEnd"/>
            <w:r w:rsidRPr="00786093">
              <w:rPr>
                <w:rFonts w:ascii="Arial" w:hAnsi="Arial" w:cs="Arial"/>
                <w:lang w:val="es-ES"/>
              </w:rPr>
              <w:t xml:space="preserve"> en 1764, </w:t>
            </w:r>
            <w:r>
              <w:rPr>
                <w:rFonts w:ascii="Arial" w:hAnsi="Arial" w:cs="Arial"/>
                <w:lang w:val="es-ES"/>
              </w:rPr>
              <w:t>se considera</w:t>
            </w:r>
            <w:r w:rsidRPr="00786093">
              <w:rPr>
                <w:rFonts w:ascii="Arial" w:hAnsi="Arial" w:cs="Arial"/>
                <w:lang w:val="es-ES"/>
              </w:rPr>
              <w:t xml:space="preserve"> </w:t>
            </w:r>
            <w:r>
              <w:rPr>
                <w:rFonts w:ascii="Arial" w:hAnsi="Arial" w:cs="Arial"/>
                <w:lang w:val="es-ES"/>
              </w:rPr>
              <w:t>la primera novela de esta clase. En ella</w:t>
            </w:r>
            <w:r w:rsidR="00DD4C19">
              <w:rPr>
                <w:rFonts w:ascii="Arial" w:hAnsi="Arial" w:cs="Arial"/>
                <w:lang w:val="es-ES"/>
              </w:rPr>
              <w:t>, el autor</w:t>
            </w:r>
            <w:r>
              <w:rPr>
                <w:rFonts w:ascii="Arial" w:hAnsi="Arial" w:cs="Arial"/>
                <w:lang w:val="es-ES"/>
              </w:rPr>
              <w:t xml:space="preserve"> retoma la temática de las antiguas novelas de caballería para mezclarla con situaciones sobrenaturales. </w:t>
            </w:r>
          </w:p>
        </w:tc>
      </w:tr>
    </w:tbl>
    <w:p w14:paraId="222D8945" w14:textId="77777777" w:rsidR="00786093" w:rsidRPr="00786093" w:rsidRDefault="00786093" w:rsidP="00786093">
      <w:pPr>
        <w:rPr>
          <w:rFonts w:ascii="Arial" w:hAnsi="Arial" w:cs="Arial"/>
          <w:lang w:val="es-ES"/>
        </w:rPr>
      </w:pPr>
    </w:p>
    <w:tbl>
      <w:tblPr>
        <w:tblStyle w:val="Tablaconcuadrcula"/>
        <w:tblW w:w="9634" w:type="dxa"/>
        <w:tblInd w:w="5"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2722"/>
        <w:gridCol w:w="6912"/>
      </w:tblGrid>
      <w:tr w:rsidR="00743B82" w14:paraId="0A85864A" w14:textId="77777777" w:rsidTr="00743B82">
        <w:trPr>
          <w:trHeight w:val="100"/>
        </w:trPr>
        <w:tc>
          <w:tcPr>
            <w:tcW w:w="9634" w:type="dxa"/>
            <w:gridSpan w:val="2"/>
            <w:tcBorders>
              <w:left w:val="single" w:sz="4" w:space="0" w:color="auto"/>
              <w:right w:val="single" w:sz="4" w:space="0" w:color="auto"/>
            </w:tcBorders>
          </w:tcPr>
          <w:p w14:paraId="47F7DA7B" w14:textId="77777777" w:rsidR="00743B82" w:rsidRPr="00743B82" w:rsidRDefault="00743B82" w:rsidP="00743B82">
            <w:pPr>
              <w:rPr>
                <w:rFonts w:ascii="Arial" w:hAnsi="Arial" w:cs="Arial"/>
                <w:b/>
                <w:lang w:val="es-ES"/>
              </w:rPr>
            </w:pPr>
            <w:r>
              <w:rPr>
                <w:rFonts w:ascii="Arial" w:hAnsi="Arial" w:cs="Arial"/>
                <w:b/>
                <w:lang w:val="es-ES"/>
              </w:rPr>
              <w:t xml:space="preserve">Características de la novela </w:t>
            </w:r>
            <w:r w:rsidRPr="00DD4C19">
              <w:rPr>
                <w:rFonts w:ascii="Arial" w:hAnsi="Arial" w:cs="Arial"/>
                <w:b/>
                <w:i/>
                <w:lang w:val="es-ES"/>
              </w:rPr>
              <w:t>El castillo de Otranto</w:t>
            </w:r>
            <w:r>
              <w:rPr>
                <w:rFonts w:ascii="Arial" w:hAnsi="Arial" w:cs="Arial"/>
                <w:b/>
                <w:lang w:val="es-ES"/>
              </w:rPr>
              <w:t xml:space="preserve"> </w:t>
            </w:r>
          </w:p>
        </w:tc>
      </w:tr>
      <w:tr w:rsidR="00786093" w:rsidRPr="00786093" w14:paraId="1CC0800E" w14:textId="77777777" w:rsidTr="00743B8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2722" w:type="dxa"/>
          </w:tcPr>
          <w:p w14:paraId="3F7D840C" w14:textId="77777777" w:rsidR="00786093" w:rsidRPr="00DD4C19" w:rsidRDefault="00DD4C19" w:rsidP="00DD4C19">
            <w:pPr>
              <w:rPr>
                <w:rFonts w:ascii="Arial" w:hAnsi="Arial" w:cs="Arial"/>
                <w:b/>
                <w:lang w:val="es-ES"/>
              </w:rPr>
            </w:pPr>
            <w:r>
              <w:rPr>
                <w:rFonts w:ascii="Arial" w:hAnsi="Arial" w:cs="Arial"/>
                <w:b/>
                <w:lang w:val="es-ES"/>
              </w:rPr>
              <w:t>T</w:t>
            </w:r>
            <w:r w:rsidR="00786093" w:rsidRPr="00DD4C19">
              <w:rPr>
                <w:rFonts w:ascii="Arial" w:hAnsi="Arial" w:cs="Arial"/>
                <w:b/>
                <w:lang w:val="es-ES"/>
              </w:rPr>
              <w:t>rama</w:t>
            </w:r>
          </w:p>
        </w:tc>
        <w:tc>
          <w:tcPr>
            <w:tcW w:w="6912" w:type="dxa"/>
          </w:tcPr>
          <w:p w14:paraId="4D3F9EEB" w14:textId="77777777" w:rsidR="00786093" w:rsidRPr="00786093" w:rsidRDefault="00DD4C19" w:rsidP="00DD4C19">
            <w:pPr>
              <w:rPr>
                <w:rFonts w:ascii="Arial" w:hAnsi="Arial" w:cs="Arial"/>
                <w:lang w:val="es-ES"/>
              </w:rPr>
            </w:pPr>
            <w:r>
              <w:rPr>
                <w:rFonts w:ascii="Arial" w:hAnsi="Arial" w:cs="Arial"/>
                <w:lang w:val="es-ES"/>
              </w:rPr>
              <w:t xml:space="preserve">Narra la historia de un tirano, </w:t>
            </w:r>
            <w:proofErr w:type="spellStart"/>
            <w:r>
              <w:rPr>
                <w:rFonts w:ascii="Arial" w:hAnsi="Arial" w:cs="Arial"/>
                <w:lang w:val="es-ES"/>
              </w:rPr>
              <w:t>Manfredo</w:t>
            </w:r>
            <w:proofErr w:type="spellEnd"/>
            <w:r>
              <w:rPr>
                <w:rFonts w:ascii="Arial" w:hAnsi="Arial" w:cs="Arial"/>
                <w:lang w:val="es-ES"/>
              </w:rPr>
              <w:t xml:space="preserve">, cuyo linaje carga con una antigua maldición, la cual se originó cuando su abuelo usurpó el castillo </w:t>
            </w:r>
            <w:r w:rsidR="006F3B69">
              <w:rPr>
                <w:rFonts w:ascii="Arial" w:hAnsi="Arial" w:cs="Arial"/>
                <w:lang w:val="es-ES"/>
              </w:rPr>
              <w:t xml:space="preserve">de Otranto </w:t>
            </w:r>
            <w:r>
              <w:rPr>
                <w:rFonts w:ascii="Arial" w:hAnsi="Arial" w:cs="Arial"/>
                <w:lang w:val="es-ES"/>
              </w:rPr>
              <w:t xml:space="preserve">a sus legítimos dueños. </w:t>
            </w:r>
          </w:p>
        </w:tc>
      </w:tr>
      <w:tr w:rsidR="00786093" w:rsidRPr="00786093" w14:paraId="11C0B796" w14:textId="77777777" w:rsidTr="00743B8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311"/>
        </w:trPr>
        <w:tc>
          <w:tcPr>
            <w:tcW w:w="2722" w:type="dxa"/>
          </w:tcPr>
          <w:p w14:paraId="1FFD5508" w14:textId="77777777" w:rsidR="00786093" w:rsidRPr="00DD4C19" w:rsidRDefault="00786093" w:rsidP="00DD4C19">
            <w:pPr>
              <w:rPr>
                <w:rFonts w:ascii="Arial" w:hAnsi="Arial" w:cs="Arial"/>
                <w:lang w:val="es-ES"/>
              </w:rPr>
            </w:pPr>
            <w:r w:rsidRPr="00DD4C19">
              <w:rPr>
                <w:rFonts w:ascii="Arial" w:hAnsi="Arial" w:cs="Arial"/>
                <w:b/>
                <w:lang w:val="es-ES"/>
              </w:rPr>
              <w:t>Ambientación</w:t>
            </w:r>
          </w:p>
        </w:tc>
        <w:tc>
          <w:tcPr>
            <w:tcW w:w="6912" w:type="dxa"/>
          </w:tcPr>
          <w:p w14:paraId="54B3D35F" w14:textId="77777777" w:rsidR="00786093" w:rsidRPr="00786093" w:rsidRDefault="00786093" w:rsidP="00DD4C19">
            <w:pPr>
              <w:rPr>
                <w:rFonts w:ascii="Arial" w:hAnsi="Arial" w:cs="Arial"/>
                <w:lang w:val="es-ES"/>
              </w:rPr>
            </w:pPr>
            <w:r w:rsidRPr="00786093">
              <w:rPr>
                <w:rFonts w:ascii="Arial" w:hAnsi="Arial" w:cs="Arial"/>
                <w:lang w:val="es-ES"/>
              </w:rPr>
              <w:t>La novela transcurre en</w:t>
            </w:r>
            <w:r w:rsidR="00DD4C19">
              <w:rPr>
                <w:rFonts w:ascii="Arial" w:hAnsi="Arial" w:cs="Arial"/>
                <w:lang w:val="es-ES"/>
              </w:rPr>
              <w:t xml:space="preserve"> la Italia medieval y las acciones se recrean en </w:t>
            </w:r>
            <w:r w:rsidRPr="00786093">
              <w:rPr>
                <w:rFonts w:ascii="Arial" w:hAnsi="Arial" w:cs="Arial"/>
                <w:lang w:val="es-ES"/>
              </w:rPr>
              <w:t xml:space="preserve">lugares </w:t>
            </w:r>
            <w:r w:rsidR="00DD4C19">
              <w:rPr>
                <w:rFonts w:ascii="Arial" w:hAnsi="Arial" w:cs="Arial"/>
                <w:lang w:val="es-ES"/>
              </w:rPr>
              <w:t xml:space="preserve">típicamente </w:t>
            </w:r>
            <w:r w:rsidRPr="00786093">
              <w:rPr>
                <w:rFonts w:ascii="Arial" w:hAnsi="Arial" w:cs="Arial"/>
                <w:lang w:val="es-ES"/>
              </w:rPr>
              <w:t xml:space="preserve">góticos: </w:t>
            </w:r>
            <w:r w:rsidR="00DD4C19">
              <w:rPr>
                <w:rFonts w:ascii="Arial" w:hAnsi="Arial" w:cs="Arial"/>
                <w:lang w:val="es-ES"/>
              </w:rPr>
              <w:t xml:space="preserve">un </w:t>
            </w:r>
            <w:r w:rsidRPr="00786093">
              <w:rPr>
                <w:rFonts w:ascii="Arial" w:hAnsi="Arial" w:cs="Arial"/>
                <w:lang w:val="es-ES"/>
              </w:rPr>
              <w:t xml:space="preserve">castillo, </w:t>
            </w:r>
            <w:r w:rsidR="00DD4C19">
              <w:rPr>
                <w:rFonts w:ascii="Arial" w:hAnsi="Arial" w:cs="Arial"/>
                <w:lang w:val="es-ES"/>
              </w:rPr>
              <w:t xml:space="preserve">un </w:t>
            </w:r>
            <w:r w:rsidRPr="00786093">
              <w:rPr>
                <w:rFonts w:ascii="Arial" w:hAnsi="Arial" w:cs="Arial"/>
                <w:lang w:val="es-ES"/>
              </w:rPr>
              <w:t>monaste</w:t>
            </w:r>
            <w:r w:rsidR="00DD4C19">
              <w:rPr>
                <w:rFonts w:ascii="Arial" w:hAnsi="Arial" w:cs="Arial"/>
                <w:lang w:val="es-ES"/>
              </w:rPr>
              <w:t>rio, un bosque espeso.</w:t>
            </w:r>
          </w:p>
        </w:tc>
      </w:tr>
      <w:tr w:rsidR="00786093" w:rsidRPr="00786093" w14:paraId="0E191EC0" w14:textId="77777777" w:rsidTr="00743B8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241"/>
        </w:trPr>
        <w:tc>
          <w:tcPr>
            <w:tcW w:w="2722" w:type="dxa"/>
          </w:tcPr>
          <w:p w14:paraId="294FA154" w14:textId="77777777" w:rsidR="00786093" w:rsidRPr="00DD4C19" w:rsidRDefault="00786093" w:rsidP="00DD4C19">
            <w:pPr>
              <w:rPr>
                <w:rFonts w:ascii="Arial" w:hAnsi="Arial" w:cs="Arial"/>
                <w:lang w:val="es-ES"/>
              </w:rPr>
            </w:pPr>
            <w:r w:rsidRPr="00DD4C19">
              <w:rPr>
                <w:rFonts w:ascii="Arial" w:hAnsi="Arial" w:cs="Arial"/>
                <w:b/>
                <w:lang w:val="es-ES"/>
              </w:rPr>
              <w:t>Personajes</w:t>
            </w:r>
          </w:p>
        </w:tc>
        <w:tc>
          <w:tcPr>
            <w:tcW w:w="6912" w:type="dxa"/>
          </w:tcPr>
          <w:p w14:paraId="6EECD0F4" w14:textId="77777777" w:rsidR="00786093" w:rsidRPr="00786093" w:rsidRDefault="00DD4C19" w:rsidP="00DD4C19">
            <w:pPr>
              <w:rPr>
                <w:rFonts w:ascii="Arial" w:hAnsi="Arial" w:cs="Arial"/>
                <w:lang w:val="es-ES"/>
              </w:rPr>
            </w:pPr>
            <w:r>
              <w:rPr>
                <w:rFonts w:ascii="Arial" w:hAnsi="Arial" w:cs="Arial"/>
                <w:lang w:val="es-ES"/>
              </w:rPr>
              <w:t xml:space="preserve">Los personajes más destacados son: </w:t>
            </w:r>
            <w:proofErr w:type="spellStart"/>
            <w:r>
              <w:rPr>
                <w:rFonts w:ascii="Arial" w:hAnsi="Arial" w:cs="Arial"/>
                <w:lang w:val="es-ES"/>
              </w:rPr>
              <w:t>Manfred</w:t>
            </w:r>
            <w:r w:rsidR="006F3B69">
              <w:rPr>
                <w:rFonts w:ascii="Arial" w:hAnsi="Arial" w:cs="Arial"/>
                <w:lang w:val="es-ES"/>
              </w:rPr>
              <w:t>o</w:t>
            </w:r>
            <w:proofErr w:type="spellEnd"/>
            <w:r>
              <w:rPr>
                <w:rFonts w:ascii="Arial" w:hAnsi="Arial" w:cs="Arial"/>
                <w:lang w:val="es-ES"/>
              </w:rPr>
              <w:t xml:space="preserve">, su hijo </w:t>
            </w:r>
            <w:proofErr w:type="spellStart"/>
            <w:r>
              <w:rPr>
                <w:rFonts w:ascii="Arial" w:hAnsi="Arial" w:cs="Arial"/>
                <w:lang w:val="es-ES"/>
              </w:rPr>
              <w:t>Conrad</w:t>
            </w:r>
            <w:proofErr w:type="spellEnd"/>
            <w:r>
              <w:rPr>
                <w:rFonts w:ascii="Arial" w:hAnsi="Arial" w:cs="Arial"/>
                <w:lang w:val="es-ES"/>
              </w:rPr>
              <w:t xml:space="preserve"> y la princesa </w:t>
            </w:r>
            <w:proofErr w:type="spellStart"/>
            <w:r>
              <w:rPr>
                <w:rFonts w:ascii="Arial" w:hAnsi="Arial" w:cs="Arial"/>
                <w:lang w:val="es-ES"/>
              </w:rPr>
              <w:t>Isabella</w:t>
            </w:r>
            <w:proofErr w:type="spellEnd"/>
            <w:r>
              <w:rPr>
                <w:rFonts w:ascii="Arial" w:hAnsi="Arial" w:cs="Arial"/>
                <w:lang w:val="es-ES"/>
              </w:rPr>
              <w:t>, cuya boda se frustra por un accidente del que</w:t>
            </w:r>
            <w:r w:rsidR="006F3B69">
              <w:rPr>
                <w:rFonts w:ascii="Arial" w:hAnsi="Arial" w:cs="Arial"/>
                <w:lang w:val="es-ES"/>
              </w:rPr>
              <w:t xml:space="preserve"> nadie puede dar explicación. E</w:t>
            </w:r>
            <w:r>
              <w:rPr>
                <w:rFonts w:ascii="Arial" w:hAnsi="Arial" w:cs="Arial"/>
                <w:lang w:val="es-ES"/>
              </w:rPr>
              <w:t>l castillo, el cual posee una decoración extravagante y asfixiante</w:t>
            </w:r>
            <w:r w:rsidR="006F3B69">
              <w:rPr>
                <w:rFonts w:ascii="Arial" w:hAnsi="Arial" w:cs="Arial"/>
                <w:lang w:val="es-ES"/>
              </w:rPr>
              <w:t>,</w:t>
            </w:r>
            <w:r>
              <w:rPr>
                <w:rFonts w:ascii="Arial" w:hAnsi="Arial" w:cs="Arial"/>
                <w:lang w:val="es-ES"/>
              </w:rPr>
              <w:t xml:space="preserve"> que </w:t>
            </w:r>
            <w:r w:rsidR="006F3B69">
              <w:rPr>
                <w:rFonts w:ascii="Arial" w:hAnsi="Arial" w:cs="Arial"/>
                <w:lang w:val="es-ES"/>
              </w:rPr>
              <w:t>acentúa la atmósfera de terror, también se considera un personaje.</w:t>
            </w:r>
          </w:p>
        </w:tc>
      </w:tr>
      <w:tr w:rsidR="00786093" w:rsidRPr="00786093" w14:paraId="02494430" w14:textId="77777777" w:rsidTr="00743B8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241"/>
        </w:trPr>
        <w:tc>
          <w:tcPr>
            <w:tcW w:w="2722" w:type="dxa"/>
          </w:tcPr>
          <w:p w14:paraId="74BD53D5" w14:textId="77777777" w:rsidR="00786093" w:rsidRPr="00DD4C19" w:rsidRDefault="00DD4C19" w:rsidP="00DD4C19">
            <w:pPr>
              <w:rPr>
                <w:rFonts w:ascii="Arial" w:hAnsi="Arial" w:cs="Arial"/>
                <w:b/>
                <w:lang w:val="es-ES"/>
              </w:rPr>
            </w:pPr>
            <w:r>
              <w:rPr>
                <w:rFonts w:ascii="Arial" w:hAnsi="Arial" w:cs="Arial"/>
                <w:b/>
                <w:lang w:val="es-ES"/>
              </w:rPr>
              <w:t>Otros elementos góticos</w:t>
            </w:r>
          </w:p>
        </w:tc>
        <w:tc>
          <w:tcPr>
            <w:tcW w:w="6912" w:type="dxa"/>
          </w:tcPr>
          <w:p w14:paraId="1E461967" w14:textId="77777777" w:rsidR="00786093" w:rsidRPr="00786093" w:rsidRDefault="00DD4C19" w:rsidP="00743B82">
            <w:pPr>
              <w:rPr>
                <w:rFonts w:ascii="Arial" w:hAnsi="Arial" w:cs="Arial"/>
                <w:lang w:val="es-ES"/>
              </w:rPr>
            </w:pPr>
            <w:r>
              <w:rPr>
                <w:rFonts w:ascii="Arial" w:hAnsi="Arial" w:cs="Arial"/>
                <w:lang w:val="es-ES"/>
              </w:rPr>
              <w:t xml:space="preserve">Hechos sobrenaturales y misteriosos, sentimientos y emociones desbordadas, secretos entre los personajes y aparentes apariciones. </w:t>
            </w:r>
          </w:p>
        </w:tc>
      </w:tr>
    </w:tbl>
    <w:p w14:paraId="4FC988A7" w14:textId="77777777" w:rsidR="00786093" w:rsidRDefault="00786093" w:rsidP="00786093">
      <w:pPr>
        <w:rPr>
          <w:rFonts w:ascii="Arial" w:hAnsi="Arial" w:cs="Arial"/>
          <w:lang w:val="es-ES"/>
        </w:rPr>
      </w:pPr>
    </w:p>
    <w:p w14:paraId="018C56C0" w14:textId="77777777" w:rsidR="00DD4C19" w:rsidRDefault="00DD4C19" w:rsidP="00786093">
      <w:pPr>
        <w:rPr>
          <w:rFonts w:ascii="Arial" w:hAnsi="Arial" w:cs="Arial"/>
          <w:lang w:val="es-ES"/>
        </w:rPr>
      </w:pPr>
      <w:r>
        <w:rPr>
          <w:rFonts w:ascii="Arial" w:hAnsi="Arial" w:cs="Arial"/>
          <w:lang w:val="es-ES"/>
        </w:rPr>
        <w:t xml:space="preserve">Analiza algunos de esos elementos en el siguiente fragmento. </w:t>
      </w:r>
    </w:p>
    <w:p w14:paraId="04F4E6D2" w14:textId="77777777" w:rsidR="00035116" w:rsidRDefault="00035116" w:rsidP="00786093">
      <w:pPr>
        <w:rPr>
          <w:rFonts w:ascii="Arial" w:hAnsi="Arial" w:cs="Arial"/>
          <w:lang w:val="es-ES"/>
        </w:rPr>
      </w:pPr>
    </w:p>
    <w:tbl>
      <w:tblPr>
        <w:tblStyle w:val="Tablaconcuadrcula"/>
        <w:tblW w:w="0" w:type="auto"/>
        <w:tblInd w:w="0" w:type="dxa"/>
        <w:tblLook w:val="04A0" w:firstRow="1" w:lastRow="0" w:firstColumn="1" w:lastColumn="0" w:noHBand="0" w:noVBand="1"/>
      </w:tblPr>
      <w:tblGrid>
        <w:gridCol w:w="8828"/>
      </w:tblGrid>
      <w:tr w:rsidR="00DD4C19" w14:paraId="02CAC4A4" w14:textId="77777777" w:rsidTr="00DD4C19">
        <w:tc>
          <w:tcPr>
            <w:tcW w:w="8828" w:type="dxa"/>
          </w:tcPr>
          <w:p w14:paraId="7FE8B353" w14:textId="77777777" w:rsidR="00DD4C19" w:rsidRDefault="00DD4C19" w:rsidP="00DD4C19">
            <w:pPr>
              <w:rPr>
                <w:rFonts w:ascii="Arial" w:hAnsi="Arial" w:cs="Arial"/>
                <w:lang w:val="es-ES"/>
              </w:rPr>
            </w:pPr>
            <w:r w:rsidRPr="00DD4C19">
              <w:rPr>
                <w:rFonts w:ascii="Arial" w:hAnsi="Arial" w:cs="Arial"/>
                <w:lang w:val="es-CO"/>
              </w:rPr>
              <w:t xml:space="preserve">Manfredo regresaba ahora de la bóveda, acompañado por el campesino y unos pocos sirvientes a los que había obligado a seguirle. Subió la escalera sin detenerse hasta llegar a la galería, en cuya puerta encontró a Hippolita y a su capellán. Cuando Diego fue despedido por Manfredo, se encaminó directamente a los aposentos de la princesa, a contarle, alarmado, lo que había visto. La excelente dama, que no dudaba más que Manfredo sobre la realidad de la visión, fingió considerarla un delirio del criado. Pero queriendo preservar a su señor de una impresión adicional, y preparada por toda una serie de pesadumbres para no temblar por ninguna más, decidió hacer el primer sacrificio, si el hado había marcado aquella hora para su destrucción. Despachando a Matilda a su dormitorio, aunque ella se empeñaba en </w:t>
            </w:r>
            <w:r w:rsidRPr="00DD4C19">
              <w:rPr>
                <w:rFonts w:ascii="Arial" w:hAnsi="Arial" w:cs="Arial"/>
                <w:lang w:val="es-CO"/>
              </w:rPr>
              <w:lastRenderedPageBreak/>
              <w:t>ac</w:t>
            </w:r>
            <w:r>
              <w:rPr>
                <w:rFonts w:ascii="Arial" w:hAnsi="Arial" w:cs="Arial"/>
              </w:rPr>
              <w:t>ompañar a su madre, y seguida so</w:t>
            </w:r>
            <w:r w:rsidRPr="00DD4C19">
              <w:rPr>
                <w:rFonts w:ascii="Arial" w:hAnsi="Arial" w:cs="Arial"/>
                <w:lang w:val="es-CO"/>
              </w:rPr>
              <w:t>lo por el capellán, Hippolita recorrió la galería y la sala grande: ahora, con el alma serena como no la sentía desde hacía muchas horas, se reunió con su señor y le aseguró que la visión de la pierna y el pie gigantescos era una fabulación, sin duda una impresión causada en la mente de sus criados por el miedo y la oscura y lóbrega hora de la noche. Ella y el capellán habían examinado la estancia y lo hallaron todo en su orden acostumbrado.</w:t>
            </w:r>
          </w:p>
          <w:p w14:paraId="1D348479" w14:textId="77777777" w:rsidR="00DD4C19" w:rsidRDefault="00DD4C19" w:rsidP="00DD4C19">
            <w:pPr>
              <w:rPr>
                <w:rFonts w:ascii="Arial" w:hAnsi="Arial" w:cs="Arial"/>
                <w:lang w:val="es-ES"/>
              </w:rPr>
            </w:pPr>
            <w:proofErr w:type="spellStart"/>
            <w:r>
              <w:rPr>
                <w:rFonts w:ascii="Arial" w:hAnsi="Arial" w:cs="Arial"/>
                <w:lang w:val="es-ES"/>
              </w:rPr>
              <w:t>Horace</w:t>
            </w:r>
            <w:proofErr w:type="spellEnd"/>
            <w:r>
              <w:rPr>
                <w:rFonts w:ascii="Arial" w:hAnsi="Arial" w:cs="Arial"/>
                <w:lang w:val="es-ES"/>
              </w:rPr>
              <w:t xml:space="preserve"> </w:t>
            </w:r>
            <w:proofErr w:type="spellStart"/>
            <w:r>
              <w:rPr>
                <w:rFonts w:ascii="Arial" w:hAnsi="Arial" w:cs="Arial"/>
                <w:lang w:val="es-ES"/>
              </w:rPr>
              <w:t>Walpole</w:t>
            </w:r>
            <w:proofErr w:type="spellEnd"/>
            <w:r>
              <w:rPr>
                <w:rFonts w:ascii="Arial" w:hAnsi="Arial" w:cs="Arial"/>
                <w:lang w:val="es-ES"/>
              </w:rPr>
              <w:t xml:space="preserve">, </w:t>
            </w:r>
            <w:r w:rsidRPr="00DD4C19">
              <w:rPr>
                <w:rFonts w:ascii="Arial" w:hAnsi="Arial" w:cs="Arial"/>
                <w:i/>
                <w:lang w:val="es-ES"/>
              </w:rPr>
              <w:t>El castillo de Otranto</w:t>
            </w:r>
            <w:r>
              <w:rPr>
                <w:rFonts w:ascii="Arial" w:hAnsi="Arial" w:cs="Arial"/>
                <w:lang w:val="es-ES"/>
              </w:rPr>
              <w:t>.</w:t>
            </w:r>
          </w:p>
        </w:tc>
      </w:tr>
    </w:tbl>
    <w:p w14:paraId="37E68146" w14:textId="77777777" w:rsidR="00DD4C19" w:rsidRPr="00786093" w:rsidRDefault="00DD4C19" w:rsidP="00786093">
      <w:pPr>
        <w:rPr>
          <w:rFonts w:ascii="Arial" w:hAnsi="Arial" w:cs="Arial"/>
          <w:lang w:val="es-ES"/>
        </w:rPr>
      </w:pPr>
    </w:p>
    <w:tbl>
      <w:tblPr>
        <w:tblStyle w:val="Tablaconcuadrcula"/>
        <w:tblW w:w="9634" w:type="dxa"/>
        <w:tblInd w:w="0" w:type="dxa"/>
        <w:tblLook w:val="04A0" w:firstRow="1" w:lastRow="0" w:firstColumn="1" w:lastColumn="0" w:noHBand="0" w:noVBand="1"/>
      </w:tblPr>
      <w:tblGrid>
        <w:gridCol w:w="2518"/>
        <w:gridCol w:w="7116"/>
      </w:tblGrid>
      <w:tr w:rsidR="00786093" w:rsidRPr="00786093" w14:paraId="38EAECCB" w14:textId="77777777" w:rsidTr="00D96CBD">
        <w:tc>
          <w:tcPr>
            <w:tcW w:w="9634" w:type="dxa"/>
            <w:gridSpan w:val="2"/>
            <w:shd w:val="clear" w:color="auto" w:fill="000000" w:themeFill="text1"/>
          </w:tcPr>
          <w:p w14:paraId="20FA2F07" w14:textId="77777777" w:rsidR="00786093" w:rsidRPr="00786093" w:rsidRDefault="00786093" w:rsidP="00786093">
            <w:pPr>
              <w:rPr>
                <w:rFonts w:ascii="Arial" w:eastAsia="Batang" w:hAnsi="Arial" w:cs="Arial"/>
                <w:b/>
                <w:color w:val="FFFFFF" w:themeColor="background1"/>
                <w:lang w:val="es-ES"/>
              </w:rPr>
            </w:pPr>
            <w:r w:rsidRPr="00786093">
              <w:rPr>
                <w:rFonts w:ascii="Arial" w:eastAsia="Batang" w:hAnsi="Arial" w:cs="Arial"/>
                <w:b/>
                <w:color w:val="FFFFFF" w:themeColor="background1"/>
                <w:lang w:val="es-ES"/>
              </w:rPr>
              <w:t>Practica: (recurso de ejercitación)</w:t>
            </w:r>
          </w:p>
        </w:tc>
      </w:tr>
      <w:tr w:rsidR="00786093" w:rsidRPr="00786093" w14:paraId="7F4A0872" w14:textId="77777777" w:rsidTr="00D96CBD">
        <w:trPr>
          <w:trHeight w:val="297"/>
        </w:trPr>
        <w:tc>
          <w:tcPr>
            <w:tcW w:w="2518" w:type="dxa"/>
          </w:tcPr>
          <w:p w14:paraId="278B0C01" w14:textId="77777777" w:rsidR="00786093" w:rsidRPr="00786093" w:rsidRDefault="00786093" w:rsidP="00786093">
            <w:pPr>
              <w:rPr>
                <w:rFonts w:ascii="Arial" w:eastAsia="Batang" w:hAnsi="Arial" w:cs="Arial"/>
                <w:b/>
                <w:color w:val="000000"/>
                <w:lang w:val="es-ES"/>
              </w:rPr>
            </w:pPr>
            <w:r w:rsidRPr="00786093">
              <w:rPr>
                <w:rFonts w:ascii="Arial" w:eastAsia="Batang" w:hAnsi="Arial" w:cs="Arial"/>
                <w:b/>
                <w:color w:val="000000"/>
                <w:lang w:val="es-ES"/>
              </w:rPr>
              <w:t>Código</w:t>
            </w:r>
          </w:p>
        </w:tc>
        <w:tc>
          <w:tcPr>
            <w:tcW w:w="7116" w:type="dxa"/>
          </w:tcPr>
          <w:p w14:paraId="1C583731" w14:textId="77777777" w:rsidR="00786093" w:rsidRPr="00786093" w:rsidRDefault="00786093" w:rsidP="00786093">
            <w:pPr>
              <w:rPr>
                <w:rFonts w:ascii="Arial" w:eastAsia="Batang" w:hAnsi="Arial" w:cs="Arial"/>
                <w:b/>
                <w:color w:val="000000"/>
                <w:lang w:val="es-ES"/>
              </w:rPr>
            </w:pPr>
            <w:r w:rsidRPr="00786093">
              <w:rPr>
                <w:rFonts w:ascii="Arial" w:eastAsia="Batang" w:hAnsi="Arial" w:cs="Arial"/>
                <w:color w:val="000000"/>
                <w:lang w:val="es-ES"/>
              </w:rPr>
              <w:t>LE_07_08_REC80</w:t>
            </w:r>
          </w:p>
        </w:tc>
      </w:tr>
      <w:tr w:rsidR="00786093" w:rsidRPr="00786093" w14:paraId="07B3C8BE" w14:textId="77777777" w:rsidTr="00D96CBD">
        <w:tc>
          <w:tcPr>
            <w:tcW w:w="2518" w:type="dxa"/>
          </w:tcPr>
          <w:p w14:paraId="5632FFB7" w14:textId="77777777" w:rsidR="00786093" w:rsidRPr="00786093" w:rsidRDefault="00786093" w:rsidP="00786093">
            <w:pPr>
              <w:rPr>
                <w:rFonts w:ascii="Arial" w:eastAsia="Batang" w:hAnsi="Arial" w:cs="Arial"/>
                <w:color w:val="000000"/>
                <w:lang w:val="es-ES"/>
              </w:rPr>
            </w:pPr>
            <w:r w:rsidRPr="00786093">
              <w:rPr>
                <w:rFonts w:ascii="Arial" w:eastAsia="Batang" w:hAnsi="Arial" w:cs="Arial"/>
                <w:b/>
                <w:color w:val="000000"/>
                <w:lang w:val="es-ES"/>
              </w:rPr>
              <w:t>Título</w:t>
            </w:r>
          </w:p>
        </w:tc>
        <w:tc>
          <w:tcPr>
            <w:tcW w:w="7116" w:type="dxa"/>
          </w:tcPr>
          <w:p w14:paraId="7D88E485" w14:textId="77777777" w:rsidR="00786093" w:rsidRPr="00786093" w:rsidRDefault="00786093" w:rsidP="00786093">
            <w:pPr>
              <w:rPr>
                <w:rFonts w:ascii="Arial" w:eastAsia="Batang" w:hAnsi="Arial" w:cs="Arial"/>
                <w:color w:val="000000"/>
                <w:lang w:val="es-ES"/>
              </w:rPr>
            </w:pPr>
            <w:r w:rsidRPr="00786093">
              <w:rPr>
                <w:rFonts w:ascii="Arial" w:eastAsia="Batang" w:hAnsi="Arial" w:cs="Arial"/>
                <w:color w:val="000000"/>
                <w:lang w:val="es-ES"/>
              </w:rPr>
              <w:t xml:space="preserve">Examina fragmentos de </w:t>
            </w:r>
            <w:r w:rsidRPr="00786093">
              <w:rPr>
                <w:rFonts w:ascii="Arial" w:eastAsia="Batang" w:hAnsi="Arial" w:cs="Arial"/>
                <w:i/>
                <w:iCs/>
                <w:color w:val="000000"/>
                <w:lang w:val="es-ES"/>
              </w:rPr>
              <w:t>El castillo de Otranto</w:t>
            </w:r>
          </w:p>
        </w:tc>
      </w:tr>
      <w:tr w:rsidR="00786093" w:rsidRPr="00786093" w14:paraId="6A91C4CE" w14:textId="77777777" w:rsidTr="00D96CBD">
        <w:trPr>
          <w:trHeight w:val="227"/>
        </w:trPr>
        <w:tc>
          <w:tcPr>
            <w:tcW w:w="2518" w:type="dxa"/>
          </w:tcPr>
          <w:p w14:paraId="1728CF68" w14:textId="77777777" w:rsidR="00786093" w:rsidRPr="00786093" w:rsidRDefault="00786093" w:rsidP="00786093">
            <w:pPr>
              <w:rPr>
                <w:rFonts w:ascii="Arial" w:eastAsia="Batang" w:hAnsi="Arial" w:cs="Arial"/>
                <w:color w:val="000000"/>
                <w:lang w:val="es-ES"/>
              </w:rPr>
            </w:pPr>
            <w:r w:rsidRPr="00786093">
              <w:rPr>
                <w:rFonts w:ascii="Arial" w:eastAsia="Batang" w:hAnsi="Arial" w:cs="Arial"/>
                <w:b/>
                <w:color w:val="000000"/>
                <w:lang w:val="es-ES"/>
              </w:rPr>
              <w:t>Descripción</w:t>
            </w:r>
          </w:p>
        </w:tc>
        <w:tc>
          <w:tcPr>
            <w:tcW w:w="7116" w:type="dxa"/>
          </w:tcPr>
          <w:p w14:paraId="13A98CF8" w14:textId="77777777" w:rsidR="00786093" w:rsidRPr="00786093" w:rsidRDefault="00786093" w:rsidP="00786093">
            <w:pPr>
              <w:rPr>
                <w:rFonts w:ascii="Arial" w:eastAsia="Batang" w:hAnsi="Arial" w:cs="Arial"/>
                <w:color w:val="000000"/>
                <w:lang w:val="es-ES"/>
              </w:rPr>
            </w:pPr>
            <w:r w:rsidRPr="00786093">
              <w:rPr>
                <w:rFonts w:ascii="Arial" w:eastAsia="Batang" w:hAnsi="Arial" w:cs="Arial"/>
                <w:color w:val="000000"/>
                <w:lang w:val="es-ES"/>
              </w:rPr>
              <w:t xml:space="preserve">Actividad sobre la novela de </w:t>
            </w:r>
            <w:proofErr w:type="spellStart"/>
            <w:r w:rsidRPr="00786093">
              <w:rPr>
                <w:rFonts w:ascii="Arial" w:eastAsia="Batang" w:hAnsi="Arial" w:cs="Arial"/>
                <w:color w:val="000000"/>
                <w:lang w:val="es-ES"/>
              </w:rPr>
              <w:t>Horace</w:t>
            </w:r>
            <w:proofErr w:type="spellEnd"/>
            <w:r w:rsidRPr="00786093">
              <w:rPr>
                <w:rFonts w:ascii="Arial" w:eastAsia="Batang" w:hAnsi="Arial" w:cs="Arial"/>
                <w:color w:val="000000"/>
                <w:lang w:val="es-ES"/>
              </w:rPr>
              <w:t xml:space="preserve"> </w:t>
            </w:r>
            <w:proofErr w:type="spellStart"/>
            <w:r w:rsidRPr="00786093">
              <w:rPr>
                <w:rFonts w:ascii="Arial" w:eastAsia="Batang" w:hAnsi="Arial" w:cs="Arial"/>
                <w:color w:val="000000"/>
                <w:lang w:val="es-ES"/>
              </w:rPr>
              <w:t>Walpole</w:t>
            </w:r>
            <w:proofErr w:type="spellEnd"/>
          </w:p>
        </w:tc>
      </w:tr>
    </w:tbl>
    <w:p w14:paraId="7538144F" w14:textId="77777777" w:rsidR="00786093" w:rsidRPr="00786093" w:rsidRDefault="00786093" w:rsidP="00786093">
      <w:pPr>
        <w:rPr>
          <w:rFonts w:ascii="Arial" w:hAnsi="Arial" w:cs="Arial"/>
          <w:b/>
          <w:lang w:val="es-ES"/>
        </w:rPr>
      </w:pPr>
    </w:p>
    <w:p w14:paraId="0370161C" w14:textId="77777777" w:rsidR="00786093" w:rsidRDefault="00786093" w:rsidP="00786093">
      <w:pPr>
        <w:rPr>
          <w:rFonts w:ascii="Arial" w:hAnsi="Arial" w:cs="Arial"/>
          <w:b/>
          <w:lang w:val="es-ES"/>
        </w:rPr>
      </w:pPr>
      <w:r w:rsidRPr="00786093">
        <w:rPr>
          <w:rFonts w:ascii="Arial" w:hAnsi="Arial" w:cs="Arial"/>
          <w:b/>
          <w:lang w:val="es-ES"/>
        </w:rPr>
        <w:t>[</w:t>
      </w:r>
      <w:r w:rsidRPr="00786093">
        <w:rPr>
          <w:rFonts w:ascii="Arial" w:eastAsia="Batang" w:hAnsi="Arial" w:cs="Arial"/>
          <w:b/>
          <w:highlight w:val="yellow"/>
          <w:lang w:val="es-ES"/>
        </w:rPr>
        <w:t>SECCIÓN</w:t>
      </w:r>
      <w:r w:rsidRPr="00786093">
        <w:rPr>
          <w:rFonts w:ascii="Arial" w:hAnsi="Arial" w:cs="Arial"/>
          <w:b/>
          <w:highlight w:val="yellow"/>
          <w:lang w:val="es-ES"/>
        </w:rPr>
        <w:t xml:space="preserve"> 2</w:t>
      </w:r>
      <w:r w:rsidRPr="00786093">
        <w:rPr>
          <w:rFonts w:ascii="Arial" w:hAnsi="Arial" w:cs="Arial"/>
          <w:b/>
          <w:lang w:val="es-ES"/>
        </w:rPr>
        <w:t>] 2.2 Las características de la novela gótica</w:t>
      </w:r>
    </w:p>
    <w:p w14:paraId="4F4E72A8" w14:textId="77777777" w:rsidR="00035116" w:rsidRPr="00786093" w:rsidRDefault="00035116" w:rsidP="00786093">
      <w:pPr>
        <w:rPr>
          <w:rFonts w:ascii="Arial" w:hAnsi="Arial" w:cs="Arial"/>
          <w:b/>
          <w:lang w:val="es-ES"/>
        </w:rPr>
      </w:pPr>
    </w:p>
    <w:p w14:paraId="7E0CE9F0" w14:textId="77777777" w:rsidR="00670313" w:rsidRDefault="00670313" w:rsidP="00DD4C19">
      <w:pPr>
        <w:jc w:val="both"/>
        <w:rPr>
          <w:rFonts w:ascii="Arial" w:hAnsi="Arial" w:cs="Arial"/>
          <w:lang w:val="es-ES"/>
        </w:rPr>
      </w:pPr>
      <w:r>
        <w:rPr>
          <w:rFonts w:ascii="Arial" w:hAnsi="Arial" w:cs="Arial"/>
          <w:lang w:val="es-ES"/>
        </w:rPr>
        <w:t>Como ya se ha mencionado, la</w:t>
      </w:r>
      <w:r w:rsidR="00786093" w:rsidRPr="00786093">
        <w:rPr>
          <w:rFonts w:ascii="Arial" w:hAnsi="Arial" w:cs="Arial"/>
          <w:lang w:val="es-ES"/>
        </w:rPr>
        <w:t xml:space="preserve"> novela gótica se caracteriza</w:t>
      </w:r>
      <w:r w:rsidR="00DD4C19">
        <w:rPr>
          <w:rFonts w:ascii="Arial" w:hAnsi="Arial" w:cs="Arial"/>
          <w:lang w:val="es-ES"/>
        </w:rPr>
        <w:t xml:space="preserve"> </w:t>
      </w:r>
      <w:r w:rsidR="00786093" w:rsidRPr="00786093">
        <w:rPr>
          <w:rFonts w:ascii="Arial" w:hAnsi="Arial" w:cs="Arial"/>
          <w:lang w:val="es-ES"/>
        </w:rPr>
        <w:t xml:space="preserve">por crear </w:t>
      </w:r>
      <w:r w:rsidR="00786093" w:rsidRPr="00DD4C19">
        <w:rPr>
          <w:rFonts w:ascii="Arial" w:hAnsi="Arial" w:cs="Arial"/>
          <w:b/>
          <w:lang w:val="es-ES"/>
        </w:rPr>
        <w:t>ambientes lúgubres</w:t>
      </w:r>
      <w:r w:rsidR="00786093" w:rsidRPr="00786093">
        <w:rPr>
          <w:rFonts w:ascii="Arial" w:hAnsi="Arial" w:cs="Arial"/>
          <w:lang w:val="es-ES"/>
        </w:rPr>
        <w:t xml:space="preserve"> y </w:t>
      </w:r>
      <w:r w:rsidR="00786093" w:rsidRPr="00DD4C19">
        <w:rPr>
          <w:rFonts w:ascii="Arial" w:hAnsi="Arial" w:cs="Arial"/>
          <w:b/>
          <w:lang w:val="es-ES"/>
        </w:rPr>
        <w:t>tenebrosos</w:t>
      </w:r>
      <w:r>
        <w:rPr>
          <w:rFonts w:ascii="Arial" w:hAnsi="Arial" w:cs="Arial"/>
          <w:lang w:val="es-ES"/>
        </w:rPr>
        <w:t xml:space="preserve"> en los que se </w:t>
      </w:r>
      <w:r w:rsidR="00DD4C19">
        <w:rPr>
          <w:rFonts w:ascii="Arial" w:hAnsi="Arial" w:cs="Arial"/>
          <w:lang w:val="es-ES"/>
        </w:rPr>
        <w:t>desarrolla</w:t>
      </w:r>
      <w:r w:rsidR="00786093" w:rsidRPr="00786093">
        <w:rPr>
          <w:rFonts w:ascii="Arial" w:hAnsi="Arial" w:cs="Arial"/>
          <w:lang w:val="es-ES"/>
        </w:rPr>
        <w:t xml:space="preserve"> una trama permeada de misterio y suspenso.</w:t>
      </w:r>
      <w:r>
        <w:rPr>
          <w:rFonts w:ascii="Arial" w:hAnsi="Arial" w:cs="Arial"/>
          <w:lang w:val="es-ES"/>
        </w:rPr>
        <w:t xml:space="preserve"> Pero además:</w:t>
      </w:r>
    </w:p>
    <w:p w14:paraId="4247C621" w14:textId="77777777" w:rsidR="00035116" w:rsidRDefault="00035116" w:rsidP="00DD4C19">
      <w:pPr>
        <w:jc w:val="both"/>
        <w:rPr>
          <w:rFonts w:ascii="Arial" w:hAnsi="Arial" w:cs="Arial"/>
          <w:lang w:val="es-ES"/>
        </w:rPr>
      </w:pPr>
    </w:p>
    <w:p w14:paraId="50779E1D" w14:textId="77777777" w:rsidR="00670313" w:rsidRPr="00670313" w:rsidRDefault="00670313" w:rsidP="00670313">
      <w:pPr>
        <w:rPr>
          <w:rFonts w:ascii="Arial" w:eastAsia="Batang" w:hAnsi="Arial" w:cs="Arial"/>
          <w:lang w:val="es-ES"/>
        </w:rPr>
      </w:pPr>
      <w:r>
        <w:rPr>
          <w:rFonts w:ascii="Arial" w:eastAsia="Batang" w:hAnsi="Arial" w:cs="Arial"/>
          <w:lang w:val="es-ES"/>
        </w:rPr>
        <w:t xml:space="preserve">• </w:t>
      </w:r>
      <w:r w:rsidRPr="00670313">
        <w:rPr>
          <w:rFonts w:ascii="Arial" w:eastAsia="Batang" w:hAnsi="Arial" w:cs="Arial"/>
          <w:lang w:val="es-ES"/>
        </w:rPr>
        <w:t xml:space="preserve">Narra acontecimientos </w:t>
      </w:r>
      <w:r w:rsidRPr="00BD3C66">
        <w:rPr>
          <w:rFonts w:ascii="Arial" w:eastAsia="Batang" w:hAnsi="Arial" w:cs="Arial"/>
          <w:b/>
          <w:lang w:val="es-ES"/>
        </w:rPr>
        <w:t>sobrenaturale</w:t>
      </w:r>
      <w:r w:rsidRPr="00670313">
        <w:rPr>
          <w:rFonts w:ascii="Arial" w:eastAsia="Batang" w:hAnsi="Arial" w:cs="Arial"/>
          <w:lang w:val="es-ES"/>
        </w:rPr>
        <w:t>s que, en su mayoría, simbolizan l</w:t>
      </w:r>
      <w:r>
        <w:rPr>
          <w:rFonts w:ascii="Arial" w:eastAsia="Batang" w:hAnsi="Arial" w:cs="Arial"/>
          <w:lang w:val="es-ES"/>
        </w:rPr>
        <w:t>os estados emocionales</w:t>
      </w:r>
      <w:r w:rsidRPr="00670313">
        <w:rPr>
          <w:rFonts w:ascii="Arial" w:eastAsia="Batang" w:hAnsi="Arial" w:cs="Arial"/>
          <w:lang w:val="es-ES"/>
        </w:rPr>
        <w:t xml:space="preserve"> </w:t>
      </w:r>
      <w:r>
        <w:rPr>
          <w:rFonts w:ascii="Arial" w:eastAsia="Batang" w:hAnsi="Arial" w:cs="Arial"/>
          <w:lang w:val="es-ES"/>
        </w:rPr>
        <w:t>de</w:t>
      </w:r>
      <w:r w:rsidRPr="00670313">
        <w:rPr>
          <w:rFonts w:ascii="Arial" w:eastAsia="Batang" w:hAnsi="Arial" w:cs="Arial"/>
          <w:lang w:val="es-ES"/>
        </w:rPr>
        <w:t xml:space="preserve"> los personajes.</w:t>
      </w:r>
    </w:p>
    <w:p w14:paraId="17F9972E" w14:textId="77777777" w:rsidR="00670313" w:rsidRPr="00670313" w:rsidRDefault="00670313" w:rsidP="00670313">
      <w:pPr>
        <w:rPr>
          <w:rFonts w:ascii="Arial" w:eastAsia="Batang" w:hAnsi="Arial" w:cs="Arial"/>
          <w:lang w:val="es-ES"/>
        </w:rPr>
      </w:pPr>
      <w:r>
        <w:rPr>
          <w:rFonts w:ascii="Arial" w:eastAsia="Batang" w:hAnsi="Arial" w:cs="Arial"/>
          <w:lang w:val="es-ES"/>
        </w:rPr>
        <w:t xml:space="preserve">• Opta por </w:t>
      </w:r>
      <w:r w:rsidRPr="00BD3C66">
        <w:rPr>
          <w:rFonts w:ascii="Arial" w:eastAsia="Batang" w:hAnsi="Arial" w:cs="Arial"/>
          <w:b/>
          <w:lang w:val="es-ES"/>
        </w:rPr>
        <w:t>personajes inmersos en emociones</w:t>
      </w:r>
      <w:r w:rsidRPr="00670313">
        <w:rPr>
          <w:rFonts w:ascii="Arial" w:eastAsia="Batang" w:hAnsi="Arial" w:cs="Arial"/>
          <w:lang w:val="es-ES"/>
        </w:rPr>
        <w:t xml:space="preserve"> </w:t>
      </w:r>
      <w:r>
        <w:rPr>
          <w:rFonts w:ascii="Arial" w:eastAsia="Batang" w:hAnsi="Arial" w:cs="Arial"/>
          <w:lang w:val="es-ES"/>
        </w:rPr>
        <w:t xml:space="preserve">o </w:t>
      </w:r>
      <w:r w:rsidRPr="00BD3C66">
        <w:rPr>
          <w:rFonts w:ascii="Arial" w:eastAsia="Batang" w:hAnsi="Arial" w:cs="Arial"/>
          <w:b/>
          <w:lang w:val="es-ES"/>
        </w:rPr>
        <w:t>estados mentales desbordados</w:t>
      </w:r>
      <w:r>
        <w:rPr>
          <w:rFonts w:ascii="Arial" w:eastAsia="Batang" w:hAnsi="Arial" w:cs="Arial"/>
          <w:lang w:val="es-ES"/>
        </w:rPr>
        <w:t xml:space="preserve">, sus protagonistas suelen sufrir de </w:t>
      </w:r>
      <w:r w:rsidRPr="00670313">
        <w:rPr>
          <w:rFonts w:ascii="Arial" w:eastAsia="Batang" w:hAnsi="Arial" w:cs="Arial"/>
          <w:lang w:val="es-ES"/>
        </w:rPr>
        <w:t>pánico, depresión</w:t>
      </w:r>
      <w:r>
        <w:rPr>
          <w:rFonts w:ascii="Arial" w:eastAsia="Batang" w:hAnsi="Arial" w:cs="Arial"/>
          <w:lang w:val="es-ES"/>
        </w:rPr>
        <w:t>, angustia, alucinaciones, paranoia o</w:t>
      </w:r>
      <w:r w:rsidRPr="00670313">
        <w:rPr>
          <w:rFonts w:ascii="Arial" w:eastAsia="Batang" w:hAnsi="Arial" w:cs="Arial"/>
          <w:lang w:val="es-ES"/>
        </w:rPr>
        <w:t xml:space="preserve"> celos.</w:t>
      </w:r>
      <w:r>
        <w:rPr>
          <w:rFonts w:ascii="Arial" w:eastAsia="Batang" w:hAnsi="Arial" w:cs="Arial"/>
          <w:lang w:val="es-ES"/>
        </w:rPr>
        <w:t xml:space="preserve"> </w:t>
      </w:r>
    </w:p>
    <w:p w14:paraId="5D296E9D" w14:textId="77777777" w:rsidR="00670313" w:rsidRPr="00670313" w:rsidRDefault="00670313" w:rsidP="00670313">
      <w:pPr>
        <w:rPr>
          <w:rFonts w:ascii="Arial" w:eastAsia="Batang" w:hAnsi="Arial" w:cs="Arial"/>
          <w:lang w:val="es-ES"/>
        </w:rPr>
      </w:pPr>
      <w:r>
        <w:rPr>
          <w:rFonts w:ascii="Arial" w:eastAsia="Batang" w:hAnsi="Arial" w:cs="Arial"/>
          <w:lang w:val="es-ES"/>
        </w:rPr>
        <w:t xml:space="preserve">• </w:t>
      </w:r>
      <w:r w:rsidRPr="00670313">
        <w:rPr>
          <w:rFonts w:ascii="Arial" w:eastAsia="Batang" w:hAnsi="Arial" w:cs="Arial"/>
          <w:lang w:val="es-ES"/>
        </w:rPr>
        <w:t xml:space="preserve">Conecta </w:t>
      </w:r>
      <w:r>
        <w:rPr>
          <w:rFonts w:ascii="Arial" w:eastAsia="Batang" w:hAnsi="Arial" w:cs="Arial"/>
          <w:lang w:val="es-ES"/>
        </w:rPr>
        <w:t xml:space="preserve">a </w:t>
      </w:r>
      <w:r w:rsidRPr="00670313">
        <w:rPr>
          <w:rFonts w:ascii="Arial" w:eastAsia="Batang" w:hAnsi="Arial" w:cs="Arial"/>
          <w:lang w:val="es-ES"/>
        </w:rPr>
        <w:t>los personajes</w:t>
      </w:r>
      <w:r>
        <w:rPr>
          <w:rFonts w:ascii="Arial" w:eastAsia="Batang" w:hAnsi="Arial" w:cs="Arial"/>
          <w:lang w:val="es-ES"/>
        </w:rPr>
        <w:t xml:space="preserve"> con su pasado, sus </w:t>
      </w:r>
      <w:r w:rsidRPr="00BD3C66">
        <w:rPr>
          <w:rFonts w:ascii="Arial" w:eastAsia="Batang" w:hAnsi="Arial" w:cs="Arial"/>
          <w:b/>
          <w:lang w:val="es-ES"/>
        </w:rPr>
        <w:t>ancestros</w:t>
      </w:r>
      <w:r>
        <w:rPr>
          <w:rFonts w:ascii="Arial" w:eastAsia="Batang" w:hAnsi="Arial" w:cs="Arial"/>
          <w:lang w:val="es-ES"/>
        </w:rPr>
        <w:t xml:space="preserve"> y su </w:t>
      </w:r>
      <w:r w:rsidRPr="00BD3C66">
        <w:rPr>
          <w:rFonts w:ascii="Arial" w:eastAsia="Batang" w:hAnsi="Arial" w:cs="Arial"/>
          <w:b/>
          <w:lang w:val="es-ES"/>
        </w:rPr>
        <w:t>linaje</w:t>
      </w:r>
      <w:r>
        <w:rPr>
          <w:rFonts w:ascii="Arial" w:eastAsia="Batang" w:hAnsi="Arial" w:cs="Arial"/>
          <w:lang w:val="es-ES"/>
        </w:rPr>
        <w:t>,</w:t>
      </w:r>
      <w:r w:rsidRPr="00670313">
        <w:rPr>
          <w:rFonts w:ascii="Arial" w:eastAsia="Batang" w:hAnsi="Arial" w:cs="Arial"/>
          <w:lang w:val="es-ES"/>
        </w:rPr>
        <w:t xml:space="preserve"> por medio</w:t>
      </w:r>
      <w:r>
        <w:rPr>
          <w:rFonts w:ascii="Arial" w:eastAsia="Batang" w:hAnsi="Arial" w:cs="Arial"/>
          <w:lang w:val="es-ES"/>
        </w:rPr>
        <w:t xml:space="preserve"> de maldiciones y enfermedades heredadas.</w:t>
      </w:r>
    </w:p>
    <w:p w14:paraId="19857200" w14:textId="77777777" w:rsidR="00670313" w:rsidRDefault="00670313" w:rsidP="00670313">
      <w:pPr>
        <w:rPr>
          <w:rFonts w:ascii="Arial" w:eastAsia="Batang" w:hAnsi="Arial" w:cs="Arial"/>
          <w:lang w:val="es-ES"/>
        </w:rPr>
      </w:pPr>
      <w:r>
        <w:rPr>
          <w:rFonts w:ascii="Arial" w:eastAsia="Batang" w:hAnsi="Arial" w:cs="Arial"/>
          <w:lang w:val="es-ES"/>
        </w:rPr>
        <w:t xml:space="preserve">• Relata situaciones en </w:t>
      </w:r>
      <w:r w:rsidRPr="00BD3C66">
        <w:rPr>
          <w:rFonts w:ascii="Arial" w:eastAsia="Batang" w:hAnsi="Arial" w:cs="Arial"/>
          <w:b/>
          <w:lang w:val="es-ES"/>
        </w:rPr>
        <w:t>cartas</w:t>
      </w:r>
      <w:r>
        <w:rPr>
          <w:rFonts w:ascii="Arial" w:eastAsia="Batang" w:hAnsi="Arial" w:cs="Arial"/>
          <w:lang w:val="es-ES"/>
        </w:rPr>
        <w:t xml:space="preserve"> o </w:t>
      </w:r>
      <w:r w:rsidRPr="00BD3C66">
        <w:rPr>
          <w:rFonts w:ascii="Arial" w:eastAsia="Batang" w:hAnsi="Arial" w:cs="Arial"/>
          <w:b/>
          <w:lang w:val="es-ES"/>
        </w:rPr>
        <w:t>diarios</w:t>
      </w:r>
      <w:r>
        <w:rPr>
          <w:rFonts w:ascii="Arial" w:eastAsia="Batang" w:hAnsi="Arial" w:cs="Arial"/>
          <w:lang w:val="es-ES"/>
        </w:rPr>
        <w:t>. Este aspecto corresponde al interés de los personajes por ahondar en su mundo interior: sentimientos,</w:t>
      </w:r>
      <w:r w:rsidR="005F7AFB">
        <w:rPr>
          <w:rFonts w:ascii="Arial" w:eastAsia="Batang" w:hAnsi="Arial" w:cs="Arial"/>
          <w:lang w:val="es-ES"/>
        </w:rPr>
        <w:t xml:space="preserve"> emociones, temores, alegrías y</w:t>
      </w:r>
      <w:r>
        <w:rPr>
          <w:rFonts w:ascii="Arial" w:eastAsia="Batang" w:hAnsi="Arial" w:cs="Arial"/>
          <w:lang w:val="es-ES"/>
        </w:rPr>
        <w:t xml:space="preserve"> nostalgias. </w:t>
      </w:r>
    </w:p>
    <w:p w14:paraId="2F73323B" w14:textId="77777777" w:rsidR="00670313" w:rsidRDefault="00670313" w:rsidP="00670313">
      <w:pPr>
        <w:rPr>
          <w:rFonts w:ascii="Arial" w:eastAsia="Batang" w:hAnsi="Arial" w:cs="Arial"/>
          <w:lang w:val="es-ES"/>
        </w:rPr>
      </w:pPr>
      <w:r>
        <w:rPr>
          <w:rFonts w:ascii="Arial" w:eastAsia="Batang" w:hAnsi="Arial" w:cs="Arial"/>
          <w:lang w:val="es-ES"/>
        </w:rPr>
        <w:t xml:space="preserve">• Presenta la </w:t>
      </w:r>
      <w:r w:rsidRPr="00BD3C66">
        <w:rPr>
          <w:rFonts w:ascii="Arial" w:eastAsia="Batang" w:hAnsi="Arial" w:cs="Arial"/>
          <w:b/>
          <w:lang w:val="es-ES"/>
        </w:rPr>
        <w:t>noche</w:t>
      </w:r>
      <w:r>
        <w:rPr>
          <w:rFonts w:ascii="Arial" w:eastAsia="Batang" w:hAnsi="Arial" w:cs="Arial"/>
          <w:lang w:val="es-ES"/>
        </w:rPr>
        <w:t xml:space="preserve"> como momento privilegiado para los </w:t>
      </w:r>
      <w:r w:rsidRPr="00BD3C66">
        <w:rPr>
          <w:rFonts w:ascii="Arial" w:eastAsia="Batang" w:hAnsi="Arial" w:cs="Arial"/>
          <w:b/>
          <w:lang w:val="es-ES"/>
        </w:rPr>
        <w:t>acontecimientos inesperados, extraordinarios e irracionales</w:t>
      </w:r>
      <w:r>
        <w:rPr>
          <w:rFonts w:ascii="Arial" w:eastAsia="Batang" w:hAnsi="Arial" w:cs="Arial"/>
          <w:lang w:val="es-ES"/>
        </w:rPr>
        <w:t xml:space="preserve">. </w:t>
      </w:r>
    </w:p>
    <w:p w14:paraId="715ADF2B" w14:textId="77777777" w:rsidR="00670313" w:rsidRDefault="00670313" w:rsidP="00670313">
      <w:pPr>
        <w:rPr>
          <w:rFonts w:ascii="Arial" w:eastAsia="Batang" w:hAnsi="Arial" w:cs="Arial"/>
          <w:lang w:val="es-ES"/>
        </w:rPr>
      </w:pPr>
      <w:r>
        <w:rPr>
          <w:rFonts w:ascii="Arial" w:eastAsia="Batang" w:hAnsi="Arial" w:cs="Arial"/>
          <w:lang w:val="es-ES"/>
        </w:rPr>
        <w:t xml:space="preserve">• Incorpora </w:t>
      </w:r>
      <w:r w:rsidRPr="00BD3C66">
        <w:rPr>
          <w:rFonts w:ascii="Arial" w:eastAsia="Batang" w:hAnsi="Arial" w:cs="Arial"/>
          <w:b/>
          <w:lang w:val="es-ES"/>
        </w:rPr>
        <w:t>personajes sobrehumanos</w:t>
      </w:r>
      <w:r>
        <w:rPr>
          <w:rFonts w:ascii="Arial" w:eastAsia="Batang" w:hAnsi="Arial" w:cs="Arial"/>
          <w:lang w:val="es-ES"/>
        </w:rPr>
        <w:t xml:space="preserve">, como sucede, por ejemplo, en las novelas </w:t>
      </w:r>
      <w:r w:rsidRPr="00670313">
        <w:rPr>
          <w:rFonts w:ascii="Arial" w:eastAsia="Batang" w:hAnsi="Arial" w:cs="Arial"/>
          <w:i/>
          <w:lang w:val="es-ES"/>
        </w:rPr>
        <w:t>Drácula</w:t>
      </w:r>
      <w:r>
        <w:rPr>
          <w:rFonts w:ascii="Arial" w:eastAsia="Batang" w:hAnsi="Arial" w:cs="Arial"/>
          <w:lang w:val="es-ES"/>
        </w:rPr>
        <w:t xml:space="preserve"> y </w:t>
      </w:r>
      <w:r w:rsidRPr="00670313">
        <w:rPr>
          <w:rFonts w:ascii="Arial" w:eastAsia="Batang" w:hAnsi="Arial" w:cs="Arial"/>
          <w:i/>
          <w:lang w:val="es-ES"/>
        </w:rPr>
        <w:t>Frankenstein</w:t>
      </w:r>
      <w:r w:rsidR="007F3F87">
        <w:rPr>
          <w:rFonts w:ascii="Arial" w:eastAsia="Batang" w:hAnsi="Arial" w:cs="Arial"/>
          <w:i/>
          <w:lang w:val="es-ES"/>
        </w:rPr>
        <w:t xml:space="preserve"> o</w:t>
      </w:r>
      <w:r w:rsidR="006F3B69">
        <w:rPr>
          <w:rFonts w:ascii="Arial" w:eastAsia="Batang" w:hAnsi="Arial" w:cs="Arial"/>
          <w:i/>
          <w:lang w:val="es-ES"/>
        </w:rPr>
        <w:t xml:space="preserve"> el eterno Prometeo</w:t>
      </w:r>
      <w:r>
        <w:rPr>
          <w:rFonts w:ascii="Arial" w:eastAsia="Batang" w:hAnsi="Arial" w:cs="Arial"/>
          <w:lang w:val="es-ES"/>
        </w:rPr>
        <w:t xml:space="preserve">. </w:t>
      </w:r>
    </w:p>
    <w:p w14:paraId="46305760" w14:textId="77777777" w:rsidR="00670313" w:rsidRDefault="00670313" w:rsidP="00670313">
      <w:pPr>
        <w:rPr>
          <w:rFonts w:ascii="Arial" w:eastAsia="Batang" w:hAnsi="Arial" w:cs="Arial"/>
          <w:lang w:val="es-ES"/>
        </w:rPr>
      </w:pPr>
      <w:r>
        <w:rPr>
          <w:rFonts w:ascii="Arial" w:eastAsia="Batang" w:hAnsi="Arial" w:cs="Arial"/>
          <w:lang w:val="es-ES"/>
        </w:rPr>
        <w:t xml:space="preserve">• Se inspira en las </w:t>
      </w:r>
      <w:r w:rsidRPr="00BD3C66">
        <w:rPr>
          <w:rFonts w:ascii="Arial" w:eastAsia="Batang" w:hAnsi="Arial" w:cs="Arial"/>
          <w:b/>
          <w:lang w:val="es-ES"/>
        </w:rPr>
        <w:t>leyendas</w:t>
      </w:r>
      <w:r>
        <w:rPr>
          <w:rFonts w:ascii="Arial" w:eastAsia="Batang" w:hAnsi="Arial" w:cs="Arial"/>
          <w:lang w:val="es-ES"/>
        </w:rPr>
        <w:t xml:space="preserve"> y el </w:t>
      </w:r>
      <w:r w:rsidRPr="00BD3C66">
        <w:rPr>
          <w:rFonts w:ascii="Arial" w:eastAsia="Batang" w:hAnsi="Arial" w:cs="Arial"/>
          <w:b/>
          <w:lang w:val="es-ES"/>
        </w:rPr>
        <w:t>folclor</w:t>
      </w:r>
      <w:r>
        <w:rPr>
          <w:rFonts w:ascii="Arial" w:eastAsia="Batang" w:hAnsi="Arial" w:cs="Arial"/>
          <w:lang w:val="es-ES"/>
        </w:rPr>
        <w:t>, es decir, rescata elementos de las creencias populares, especialmente, las fantasías que prevalecen en ellas.</w:t>
      </w:r>
    </w:p>
    <w:p w14:paraId="4794E74D" w14:textId="77777777" w:rsidR="00670313" w:rsidRDefault="00670313" w:rsidP="00670313">
      <w:pPr>
        <w:rPr>
          <w:rFonts w:ascii="Arial" w:eastAsia="Batang" w:hAnsi="Arial" w:cs="Arial"/>
          <w:lang w:val="es-ES"/>
        </w:rPr>
      </w:pPr>
      <w:r>
        <w:rPr>
          <w:rFonts w:ascii="Arial" w:eastAsia="Batang" w:hAnsi="Arial" w:cs="Arial"/>
          <w:lang w:val="es-ES"/>
        </w:rPr>
        <w:t xml:space="preserve">• </w:t>
      </w:r>
      <w:r w:rsidRPr="00BD3C66">
        <w:rPr>
          <w:rFonts w:ascii="Arial" w:eastAsia="Batang" w:hAnsi="Arial" w:cs="Arial"/>
          <w:b/>
          <w:lang w:val="es-ES"/>
        </w:rPr>
        <w:t>Duda de la realidad</w:t>
      </w:r>
      <w:r>
        <w:rPr>
          <w:rFonts w:ascii="Arial" w:eastAsia="Batang" w:hAnsi="Arial" w:cs="Arial"/>
          <w:lang w:val="es-ES"/>
        </w:rPr>
        <w:t xml:space="preserve">. Constantemente los personajes ponen en tela de juicio lo que les sucede, se preguntan si aquello corresponde a un sueño o una pesadilla. </w:t>
      </w:r>
    </w:p>
    <w:p w14:paraId="367A3E41" w14:textId="77777777" w:rsidR="00786093" w:rsidRDefault="005C33A7" w:rsidP="00786093">
      <w:pPr>
        <w:rPr>
          <w:rFonts w:ascii="Arial" w:eastAsia="Batang" w:hAnsi="Arial" w:cs="Arial"/>
          <w:lang w:val="es-ES"/>
        </w:rPr>
      </w:pPr>
      <w:r>
        <w:rPr>
          <w:rFonts w:ascii="Arial" w:eastAsia="Batang" w:hAnsi="Arial" w:cs="Arial"/>
          <w:lang w:val="es-ES"/>
        </w:rPr>
        <w:t xml:space="preserve">• Incluye </w:t>
      </w:r>
      <w:r w:rsidRPr="00BD3C66">
        <w:rPr>
          <w:rFonts w:ascii="Arial" w:eastAsia="Batang" w:hAnsi="Arial" w:cs="Arial"/>
          <w:b/>
          <w:lang w:val="es-ES"/>
        </w:rPr>
        <w:t>elementos escenográficos antiguos</w:t>
      </w:r>
      <w:r>
        <w:rPr>
          <w:rFonts w:ascii="Arial" w:eastAsia="Batang" w:hAnsi="Arial" w:cs="Arial"/>
          <w:lang w:val="es-ES"/>
        </w:rPr>
        <w:t>, llamativos y misteriosos: candelabros, armaduras, yelmos, espadas,</w:t>
      </w:r>
      <w:r w:rsidR="006F3B69">
        <w:rPr>
          <w:rFonts w:ascii="Arial" w:eastAsia="Batang" w:hAnsi="Arial" w:cs="Arial"/>
          <w:lang w:val="es-ES"/>
        </w:rPr>
        <w:t xml:space="preserve"> dagas, pinturas de antepasados</w:t>
      </w:r>
      <w:r>
        <w:rPr>
          <w:rFonts w:ascii="Arial" w:eastAsia="Batang" w:hAnsi="Arial" w:cs="Arial"/>
          <w:lang w:val="es-ES"/>
        </w:rPr>
        <w:t xml:space="preserve"> y cofres, entre otros. </w:t>
      </w:r>
    </w:p>
    <w:p w14:paraId="0AB30FD2" w14:textId="77777777" w:rsidR="005C33A7" w:rsidRDefault="005C33A7" w:rsidP="00786093">
      <w:pPr>
        <w:rPr>
          <w:rFonts w:ascii="Arial" w:eastAsia="Batang" w:hAnsi="Arial" w:cs="Arial"/>
          <w:lang w:val="es-ES"/>
        </w:rPr>
      </w:pPr>
      <w:r>
        <w:rPr>
          <w:rFonts w:ascii="Arial" w:eastAsia="Batang" w:hAnsi="Arial" w:cs="Arial"/>
          <w:lang w:val="es-ES"/>
        </w:rPr>
        <w:t xml:space="preserve">• Alude al tema de la </w:t>
      </w:r>
      <w:r w:rsidRPr="00BD3C66">
        <w:rPr>
          <w:rFonts w:ascii="Arial" w:eastAsia="Batang" w:hAnsi="Arial" w:cs="Arial"/>
          <w:b/>
          <w:lang w:val="es-ES"/>
        </w:rPr>
        <w:t>muerte</w:t>
      </w:r>
      <w:r>
        <w:rPr>
          <w:rFonts w:ascii="Arial" w:eastAsia="Batang" w:hAnsi="Arial" w:cs="Arial"/>
          <w:lang w:val="es-ES"/>
        </w:rPr>
        <w:t xml:space="preserve">, a la trascendencia del alma y a la posibilidad de que los muertos permanezcan junto a los vivos. </w:t>
      </w:r>
    </w:p>
    <w:p w14:paraId="0F917345" w14:textId="77777777" w:rsidR="00035116" w:rsidRPr="00670313" w:rsidRDefault="00035116" w:rsidP="00786093">
      <w:pPr>
        <w:rPr>
          <w:rFonts w:ascii="Arial" w:eastAsia="Batang" w:hAnsi="Arial" w:cs="Arial"/>
          <w:lang w:val="es-ES"/>
        </w:rPr>
      </w:pPr>
    </w:p>
    <w:tbl>
      <w:tblPr>
        <w:tblStyle w:val="Tablaconcuadrcula"/>
        <w:tblW w:w="0" w:type="auto"/>
        <w:tblInd w:w="0" w:type="dxa"/>
        <w:tblLook w:val="04A0" w:firstRow="1" w:lastRow="0" w:firstColumn="1" w:lastColumn="0" w:noHBand="0" w:noVBand="1"/>
      </w:tblPr>
      <w:tblGrid>
        <w:gridCol w:w="2448"/>
        <w:gridCol w:w="6266"/>
      </w:tblGrid>
      <w:tr w:rsidR="00786093" w:rsidRPr="00786093" w14:paraId="50B208DA" w14:textId="77777777" w:rsidTr="00D96CBD">
        <w:tc>
          <w:tcPr>
            <w:tcW w:w="8714" w:type="dxa"/>
            <w:gridSpan w:val="2"/>
            <w:shd w:val="clear" w:color="auto" w:fill="0D0D0D" w:themeFill="text1" w:themeFillTint="F2"/>
          </w:tcPr>
          <w:p w14:paraId="1272945A" w14:textId="77777777" w:rsidR="00786093" w:rsidRPr="00786093" w:rsidRDefault="00786093" w:rsidP="00786093">
            <w:pPr>
              <w:rPr>
                <w:rFonts w:ascii="Arial" w:eastAsia="Batang" w:hAnsi="Arial" w:cs="Arial"/>
                <w:b/>
                <w:color w:val="FFFFFF" w:themeColor="background1"/>
                <w:lang w:val="es-ES"/>
              </w:rPr>
            </w:pPr>
            <w:r w:rsidRPr="00786093">
              <w:rPr>
                <w:rFonts w:ascii="Arial" w:eastAsia="Batang" w:hAnsi="Arial" w:cs="Arial"/>
                <w:b/>
                <w:color w:val="FFFFFF" w:themeColor="background1"/>
                <w:lang w:val="es-ES"/>
              </w:rPr>
              <w:t>Imagen (fotografía, gráfica o ilustración)</w:t>
            </w:r>
          </w:p>
        </w:tc>
      </w:tr>
      <w:tr w:rsidR="00786093" w:rsidRPr="00786093" w14:paraId="4EF3D86C" w14:textId="77777777" w:rsidTr="00D96CBD">
        <w:tc>
          <w:tcPr>
            <w:tcW w:w="2448" w:type="dxa"/>
          </w:tcPr>
          <w:p w14:paraId="590A69F6" w14:textId="77777777" w:rsidR="00786093" w:rsidRPr="00786093" w:rsidRDefault="00786093" w:rsidP="00786093">
            <w:pPr>
              <w:rPr>
                <w:rFonts w:ascii="Arial" w:eastAsia="Batang" w:hAnsi="Arial" w:cs="Arial"/>
                <w:b/>
                <w:color w:val="000000"/>
                <w:lang w:val="es-ES"/>
              </w:rPr>
            </w:pPr>
            <w:r w:rsidRPr="00786093">
              <w:rPr>
                <w:rFonts w:ascii="Arial" w:eastAsia="Batang" w:hAnsi="Arial" w:cs="Arial"/>
                <w:b/>
                <w:color w:val="000000"/>
                <w:lang w:val="es-ES"/>
              </w:rPr>
              <w:t>Código</w:t>
            </w:r>
          </w:p>
        </w:tc>
        <w:tc>
          <w:tcPr>
            <w:tcW w:w="6266" w:type="dxa"/>
          </w:tcPr>
          <w:p w14:paraId="7F8FE93D" w14:textId="0930C338" w:rsidR="00786093" w:rsidRPr="00786093" w:rsidRDefault="00786093" w:rsidP="00786093">
            <w:pPr>
              <w:rPr>
                <w:rFonts w:ascii="Arial" w:eastAsia="Batang" w:hAnsi="Arial" w:cs="Arial"/>
                <w:b/>
                <w:color w:val="000000"/>
                <w:lang w:val="es-ES"/>
              </w:rPr>
            </w:pPr>
            <w:r w:rsidRPr="00786093">
              <w:rPr>
                <w:rFonts w:ascii="Arial" w:eastAsia="Batang" w:hAnsi="Arial" w:cs="Arial"/>
                <w:color w:val="000000"/>
                <w:lang w:val="es-ES"/>
              </w:rPr>
              <w:t>LE_07_08</w:t>
            </w:r>
            <w:r w:rsidR="00670313">
              <w:rPr>
                <w:rFonts w:ascii="Arial" w:eastAsia="Batang" w:hAnsi="Arial" w:cs="Arial"/>
                <w:color w:val="000000"/>
                <w:lang w:val="es-ES"/>
              </w:rPr>
              <w:t>_IMG0</w:t>
            </w:r>
            <w:r w:rsidR="009A054E">
              <w:rPr>
                <w:rFonts w:ascii="Arial" w:eastAsia="Batang" w:hAnsi="Arial" w:cs="Arial"/>
                <w:color w:val="000000"/>
                <w:lang w:val="es-ES"/>
              </w:rPr>
              <w:t>3</w:t>
            </w:r>
          </w:p>
        </w:tc>
      </w:tr>
      <w:tr w:rsidR="00786093" w:rsidRPr="00786093" w14:paraId="40D2CB53" w14:textId="77777777" w:rsidTr="00D96CBD">
        <w:tc>
          <w:tcPr>
            <w:tcW w:w="2448" w:type="dxa"/>
          </w:tcPr>
          <w:p w14:paraId="7BC28C76" w14:textId="77777777" w:rsidR="00786093" w:rsidRPr="00786093" w:rsidRDefault="00786093" w:rsidP="00786093">
            <w:pPr>
              <w:rPr>
                <w:rFonts w:ascii="Arial" w:eastAsia="Batang" w:hAnsi="Arial" w:cs="Arial"/>
                <w:color w:val="000000"/>
                <w:lang w:val="es-ES"/>
              </w:rPr>
            </w:pPr>
            <w:r w:rsidRPr="00786093">
              <w:rPr>
                <w:rFonts w:ascii="Arial" w:eastAsia="Batang" w:hAnsi="Arial" w:cs="Arial"/>
                <w:b/>
                <w:color w:val="000000"/>
                <w:lang w:val="es-ES"/>
              </w:rPr>
              <w:lastRenderedPageBreak/>
              <w:t>Descripción</w:t>
            </w:r>
          </w:p>
        </w:tc>
        <w:tc>
          <w:tcPr>
            <w:tcW w:w="6266" w:type="dxa"/>
          </w:tcPr>
          <w:p w14:paraId="719373EA" w14:textId="77777777" w:rsidR="00786093" w:rsidRPr="00786093" w:rsidRDefault="00786093" w:rsidP="00786093">
            <w:pPr>
              <w:shd w:val="clear" w:color="auto" w:fill="FFFFFF"/>
              <w:spacing w:after="120"/>
              <w:outlineLvl w:val="3"/>
              <w:rPr>
                <w:rFonts w:ascii="Arial" w:eastAsia="Batang" w:hAnsi="Arial" w:cs="Arial"/>
                <w:lang w:val="es-ES"/>
              </w:rPr>
            </w:pPr>
          </w:p>
        </w:tc>
      </w:tr>
      <w:tr w:rsidR="00786093" w:rsidRPr="00786093" w14:paraId="2275E943" w14:textId="77777777" w:rsidTr="00D96CBD">
        <w:tc>
          <w:tcPr>
            <w:tcW w:w="2448" w:type="dxa"/>
          </w:tcPr>
          <w:p w14:paraId="71CEF79B" w14:textId="77777777" w:rsidR="00786093" w:rsidRPr="00786093" w:rsidRDefault="00786093" w:rsidP="00786093">
            <w:pPr>
              <w:rPr>
                <w:rFonts w:ascii="Arial" w:eastAsia="Batang" w:hAnsi="Arial" w:cs="Arial"/>
                <w:color w:val="000000"/>
                <w:lang w:val="es-ES"/>
              </w:rPr>
            </w:pPr>
            <w:r w:rsidRPr="00786093">
              <w:rPr>
                <w:rFonts w:ascii="Arial" w:eastAsia="Batang" w:hAnsi="Arial" w:cs="Arial"/>
                <w:b/>
                <w:color w:val="000000"/>
                <w:lang w:val="es-ES"/>
              </w:rPr>
              <w:t xml:space="preserve">Código </w:t>
            </w:r>
            <w:proofErr w:type="spellStart"/>
            <w:r w:rsidRPr="00786093">
              <w:rPr>
                <w:rFonts w:ascii="Arial" w:eastAsia="Batang" w:hAnsi="Arial" w:cs="Arial"/>
                <w:b/>
                <w:color w:val="000000"/>
                <w:lang w:val="es-ES"/>
              </w:rPr>
              <w:t>Shutterstock</w:t>
            </w:r>
            <w:proofErr w:type="spellEnd"/>
            <w:r w:rsidRPr="00786093">
              <w:rPr>
                <w:rFonts w:ascii="Arial" w:eastAsia="Batang" w:hAnsi="Arial" w:cs="Arial"/>
                <w:b/>
                <w:color w:val="000000"/>
                <w:lang w:val="es-ES"/>
              </w:rPr>
              <w:t xml:space="preserve"> (o URL o la ruta en </w:t>
            </w:r>
            <w:proofErr w:type="spellStart"/>
            <w:r w:rsidRPr="00786093">
              <w:rPr>
                <w:rFonts w:ascii="Arial" w:eastAsia="Batang" w:hAnsi="Arial" w:cs="Arial"/>
                <w:b/>
                <w:color w:val="000000"/>
                <w:lang w:val="es-ES"/>
              </w:rPr>
              <w:t>AulaPlaneta</w:t>
            </w:r>
            <w:proofErr w:type="spellEnd"/>
            <w:r w:rsidRPr="00786093">
              <w:rPr>
                <w:rFonts w:ascii="Arial" w:eastAsia="Batang" w:hAnsi="Arial" w:cs="Arial"/>
                <w:b/>
                <w:color w:val="000000"/>
                <w:lang w:val="es-ES"/>
              </w:rPr>
              <w:t>)</w:t>
            </w:r>
          </w:p>
        </w:tc>
        <w:tc>
          <w:tcPr>
            <w:tcW w:w="6266" w:type="dxa"/>
          </w:tcPr>
          <w:p w14:paraId="2BFDE7F3" w14:textId="77777777" w:rsidR="00786093" w:rsidRPr="00786093" w:rsidRDefault="00670313" w:rsidP="00786093">
            <w:pPr>
              <w:rPr>
                <w:rFonts w:ascii="Arial" w:hAnsi="Arial" w:cs="Arial"/>
                <w:lang w:val="es-ES"/>
              </w:rPr>
            </w:pPr>
            <w:r>
              <w:rPr>
                <w:rStyle w:val="spec-name"/>
                <w:rFonts w:ascii="Arial" w:hAnsi="Arial" w:cs="Arial"/>
                <w:color w:val="B2B2B2"/>
                <w:sz w:val="18"/>
                <w:szCs w:val="18"/>
                <w:bdr w:val="none" w:sz="0" w:space="0" w:color="auto" w:frame="1"/>
                <w:shd w:val="clear" w:color="auto" w:fill="222222"/>
              </w:rPr>
              <w:t>Número de la imagen</w:t>
            </w:r>
            <w:r>
              <w:rPr>
                <w:rStyle w:val="apple-converted-space"/>
                <w:rFonts w:ascii="Arial" w:hAnsi="Arial" w:cs="Arial"/>
                <w:color w:val="B2B2B2"/>
                <w:sz w:val="18"/>
                <w:szCs w:val="18"/>
                <w:shd w:val="clear" w:color="auto" w:fill="222222"/>
              </w:rPr>
              <w:t> </w:t>
            </w:r>
            <w:hyperlink r:id="rId9" w:history="1">
              <w:r>
                <w:rPr>
                  <w:rStyle w:val="Hipervnculo"/>
                  <w:rFonts w:ascii="Arial" w:hAnsi="Arial" w:cs="Arial"/>
                  <w:color w:val="C2E1ED"/>
                  <w:sz w:val="18"/>
                  <w:szCs w:val="18"/>
                  <w:shd w:val="clear" w:color="auto" w:fill="222222"/>
                </w:rPr>
                <w:t>106552529</w:t>
              </w:r>
            </w:hyperlink>
          </w:p>
          <w:p w14:paraId="46B82BD2" w14:textId="77777777" w:rsidR="00786093" w:rsidRPr="00786093" w:rsidRDefault="00786093" w:rsidP="00DD4C19">
            <w:pPr>
              <w:widowControl w:val="0"/>
              <w:autoSpaceDE w:val="0"/>
              <w:autoSpaceDN w:val="0"/>
              <w:adjustRightInd w:val="0"/>
              <w:rPr>
                <w:rFonts w:ascii="Arial" w:eastAsia="Batang" w:hAnsi="Arial" w:cs="Arial"/>
                <w:color w:val="000000"/>
                <w:lang w:val="es-ES"/>
              </w:rPr>
            </w:pPr>
          </w:p>
        </w:tc>
      </w:tr>
      <w:tr w:rsidR="00786093" w:rsidRPr="00786093" w14:paraId="16C2D3F5" w14:textId="77777777" w:rsidTr="00D96CBD">
        <w:tc>
          <w:tcPr>
            <w:tcW w:w="2448" w:type="dxa"/>
          </w:tcPr>
          <w:p w14:paraId="20827E3E" w14:textId="77777777" w:rsidR="00786093" w:rsidRPr="00786093" w:rsidRDefault="00786093" w:rsidP="00786093">
            <w:pPr>
              <w:rPr>
                <w:rFonts w:ascii="Arial" w:eastAsia="Batang" w:hAnsi="Arial" w:cs="Arial"/>
                <w:color w:val="000000"/>
                <w:lang w:val="es-ES"/>
              </w:rPr>
            </w:pPr>
            <w:r w:rsidRPr="00786093">
              <w:rPr>
                <w:rFonts w:ascii="Arial" w:eastAsia="Batang" w:hAnsi="Arial" w:cs="Arial"/>
                <w:b/>
                <w:color w:val="000000"/>
                <w:lang w:val="es-ES"/>
              </w:rPr>
              <w:t>Pie de imagen</w:t>
            </w:r>
          </w:p>
        </w:tc>
        <w:tc>
          <w:tcPr>
            <w:tcW w:w="6266" w:type="dxa"/>
          </w:tcPr>
          <w:p w14:paraId="4931CE44" w14:textId="77777777" w:rsidR="00786093" w:rsidRPr="00670313" w:rsidRDefault="00786093" w:rsidP="00670313">
            <w:pPr>
              <w:rPr>
                <w:rFonts w:ascii="Arial" w:eastAsia="Batang" w:hAnsi="Arial" w:cs="Arial"/>
                <w:lang w:val="es-ES"/>
              </w:rPr>
            </w:pPr>
            <w:r w:rsidRPr="00DD4C19">
              <w:rPr>
                <w:rFonts w:ascii="Arial" w:eastAsia="Batang" w:hAnsi="Arial" w:cs="Arial"/>
                <w:lang w:val="es-ES"/>
              </w:rPr>
              <w:t>En la mayoría de las novelas góticas existe una maldición o profecía a la que los personajes están ligados irremediablemente.</w:t>
            </w:r>
            <w:r w:rsidRPr="00670313">
              <w:rPr>
                <w:rFonts w:ascii="Arial" w:eastAsia="Batang" w:hAnsi="Arial" w:cs="Arial"/>
                <w:lang w:val="es-ES"/>
              </w:rPr>
              <w:t xml:space="preserve"> </w:t>
            </w:r>
          </w:p>
        </w:tc>
      </w:tr>
    </w:tbl>
    <w:p w14:paraId="4B4A1BE5" w14:textId="77777777" w:rsidR="00786093" w:rsidRPr="00786093" w:rsidRDefault="00786093" w:rsidP="00786093">
      <w:pPr>
        <w:rPr>
          <w:rFonts w:ascii="Arial" w:hAnsi="Arial" w:cs="Arial"/>
          <w:b/>
          <w:lang w:val="es-ES"/>
        </w:rPr>
      </w:pPr>
    </w:p>
    <w:p w14:paraId="751CFB60" w14:textId="77777777" w:rsidR="00786093" w:rsidRDefault="00786093" w:rsidP="00786093">
      <w:pPr>
        <w:rPr>
          <w:rFonts w:ascii="Arial" w:hAnsi="Arial" w:cs="Arial"/>
          <w:b/>
          <w:lang w:val="es-ES"/>
        </w:rPr>
      </w:pPr>
      <w:r w:rsidRPr="00786093">
        <w:rPr>
          <w:rFonts w:ascii="Arial" w:hAnsi="Arial" w:cs="Arial"/>
          <w:b/>
          <w:lang w:val="es-ES"/>
        </w:rPr>
        <w:t>[</w:t>
      </w:r>
      <w:r w:rsidRPr="00786093">
        <w:rPr>
          <w:rFonts w:ascii="Arial" w:eastAsia="Batang" w:hAnsi="Arial" w:cs="Arial"/>
          <w:b/>
          <w:highlight w:val="yellow"/>
          <w:lang w:val="es-ES"/>
        </w:rPr>
        <w:t>SECCIÓN</w:t>
      </w:r>
      <w:r w:rsidRPr="00786093">
        <w:rPr>
          <w:rFonts w:ascii="Arial" w:hAnsi="Arial" w:cs="Arial"/>
          <w:b/>
          <w:highlight w:val="yellow"/>
          <w:lang w:val="es-ES"/>
        </w:rPr>
        <w:t xml:space="preserve"> 2</w:t>
      </w:r>
      <w:r w:rsidRPr="00786093">
        <w:rPr>
          <w:rFonts w:ascii="Arial" w:hAnsi="Arial" w:cs="Arial"/>
          <w:b/>
          <w:lang w:val="es-ES"/>
        </w:rPr>
        <w:t xml:space="preserve">] 2.3 Los principales autores de la novela gótica </w:t>
      </w:r>
    </w:p>
    <w:p w14:paraId="5688B089" w14:textId="77777777" w:rsidR="00035116" w:rsidRPr="00786093" w:rsidRDefault="00035116" w:rsidP="00786093">
      <w:pPr>
        <w:rPr>
          <w:rFonts w:ascii="Arial" w:hAnsi="Arial" w:cs="Arial"/>
          <w:b/>
          <w:lang w:val="es-ES"/>
        </w:rPr>
      </w:pPr>
    </w:p>
    <w:p w14:paraId="23183730" w14:textId="61DF9F65" w:rsidR="00D6234E" w:rsidRDefault="00786093" w:rsidP="00786093">
      <w:pPr>
        <w:rPr>
          <w:rFonts w:ascii="Arial" w:hAnsi="Arial" w:cs="Arial"/>
          <w:lang w:val="es-ES"/>
        </w:rPr>
      </w:pPr>
      <w:r w:rsidRPr="00786093">
        <w:rPr>
          <w:rFonts w:ascii="Arial" w:hAnsi="Arial" w:cs="Arial"/>
          <w:lang w:val="es-ES"/>
        </w:rPr>
        <w:t xml:space="preserve">A partir de la escritura del </w:t>
      </w:r>
      <w:r w:rsidRPr="00786093">
        <w:rPr>
          <w:rFonts w:ascii="Arial" w:hAnsi="Arial" w:cs="Arial"/>
          <w:i/>
          <w:lang w:val="es-ES"/>
        </w:rPr>
        <w:t>Castillo de Otranto</w:t>
      </w:r>
      <w:r w:rsidRPr="00786093">
        <w:rPr>
          <w:rFonts w:ascii="Arial" w:hAnsi="Arial" w:cs="Arial"/>
          <w:lang w:val="es-ES"/>
        </w:rPr>
        <w:t xml:space="preserve">, </w:t>
      </w:r>
      <w:proofErr w:type="spellStart"/>
      <w:r w:rsidRPr="00786093">
        <w:rPr>
          <w:rFonts w:ascii="Arial" w:hAnsi="Arial" w:cs="Arial"/>
          <w:lang w:val="es-ES"/>
        </w:rPr>
        <w:t>Horace</w:t>
      </w:r>
      <w:proofErr w:type="spellEnd"/>
      <w:r w:rsidRPr="00786093">
        <w:rPr>
          <w:rFonts w:ascii="Arial" w:hAnsi="Arial" w:cs="Arial"/>
          <w:lang w:val="es-ES"/>
        </w:rPr>
        <w:t xml:space="preserve"> </w:t>
      </w:r>
      <w:proofErr w:type="spellStart"/>
      <w:r w:rsidR="00670313">
        <w:rPr>
          <w:rFonts w:ascii="Arial" w:hAnsi="Arial" w:cs="Arial"/>
          <w:lang w:val="es-ES"/>
        </w:rPr>
        <w:t>Walpole</w:t>
      </w:r>
      <w:proofErr w:type="spellEnd"/>
      <w:r w:rsidRPr="00786093">
        <w:rPr>
          <w:rFonts w:ascii="Arial" w:hAnsi="Arial" w:cs="Arial"/>
          <w:lang w:val="es-ES"/>
        </w:rPr>
        <w:t xml:space="preserve"> abrió la puerta a otros autores que buscaban explorar el</w:t>
      </w:r>
      <w:r w:rsidR="00670313">
        <w:rPr>
          <w:rFonts w:ascii="Arial" w:hAnsi="Arial" w:cs="Arial"/>
          <w:lang w:val="es-ES"/>
        </w:rPr>
        <w:t xml:space="preserve"> mundo del misterio y la irracionalidad</w:t>
      </w:r>
      <w:r w:rsidRPr="00786093">
        <w:rPr>
          <w:rFonts w:ascii="Arial" w:hAnsi="Arial" w:cs="Arial"/>
          <w:lang w:val="es-ES"/>
        </w:rPr>
        <w:t>.</w:t>
      </w:r>
      <w:r w:rsidR="00D6234E">
        <w:rPr>
          <w:rFonts w:ascii="Arial" w:hAnsi="Arial" w:cs="Arial"/>
          <w:lang w:val="es-ES"/>
        </w:rPr>
        <w:t xml:space="preserve"> Observa el cuadro. </w:t>
      </w:r>
      <w:r w:rsidRPr="00786093">
        <w:rPr>
          <w:rFonts w:ascii="Arial" w:hAnsi="Arial" w:cs="Arial"/>
          <w:lang w:val="es-ES"/>
        </w:rPr>
        <w:t xml:space="preserve"> </w:t>
      </w:r>
    </w:p>
    <w:p w14:paraId="54E95BB9" w14:textId="77777777" w:rsidR="00035116" w:rsidRPr="00786093" w:rsidRDefault="00035116" w:rsidP="00786093">
      <w:pPr>
        <w:rPr>
          <w:rFonts w:ascii="Arial" w:hAnsi="Arial" w:cs="Arial"/>
          <w:lang w:val="es-ES"/>
        </w:rPr>
      </w:pPr>
    </w:p>
    <w:tbl>
      <w:tblPr>
        <w:tblStyle w:val="Tablaconcuadrcula"/>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414"/>
        <w:gridCol w:w="4414"/>
      </w:tblGrid>
      <w:tr w:rsidR="00D6234E" w14:paraId="61E7ABBD" w14:textId="77777777" w:rsidTr="00D6234E">
        <w:trPr>
          <w:trHeight w:val="510"/>
        </w:trPr>
        <w:tc>
          <w:tcPr>
            <w:tcW w:w="8828" w:type="dxa"/>
            <w:gridSpan w:val="2"/>
          </w:tcPr>
          <w:p w14:paraId="730A017A" w14:textId="77777777" w:rsidR="00D6234E" w:rsidRDefault="00D6234E" w:rsidP="00D6234E">
            <w:pPr>
              <w:rPr>
                <w:rFonts w:ascii="Arial" w:hAnsi="Arial" w:cs="Arial"/>
                <w:b/>
                <w:lang w:val="es-ES"/>
              </w:rPr>
            </w:pPr>
            <w:r>
              <w:rPr>
                <w:rFonts w:ascii="Arial" w:hAnsi="Arial" w:cs="Arial"/>
                <w:b/>
                <w:lang w:val="es-ES"/>
              </w:rPr>
              <w:t xml:space="preserve">Autores de relatos góticos </w:t>
            </w:r>
          </w:p>
        </w:tc>
      </w:tr>
      <w:tr w:rsidR="00D6234E" w14:paraId="5CC0FBD4" w14:textId="77777777" w:rsidTr="00D6234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4414" w:type="dxa"/>
          </w:tcPr>
          <w:p w14:paraId="0FB46CC5" w14:textId="77777777" w:rsidR="00D6234E" w:rsidRPr="00AA3275" w:rsidRDefault="00AA3275" w:rsidP="00AA3275">
            <w:pPr>
              <w:rPr>
                <w:rFonts w:ascii="Arial" w:hAnsi="Arial" w:cs="Arial"/>
                <w:b/>
                <w:lang w:val="es-ES"/>
              </w:rPr>
            </w:pPr>
            <w:r w:rsidRPr="00AA3275">
              <w:rPr>
                <w:rFonts w:ascii="Arial" w:eastAsia="Batang" w:hAnsi="Arial" w:cs="Arial"/>
                <w:b/>
                <w:lang w:val="es-ES"/>
              </w:rPr>
              <w:t>Edgar Allan Poe</w:t>
            </w:r>
          </w:p>
        </w:tc>
        <w:tc>
          <w:tcPr>
            <w:tcW w:w="4414" w:type="dxa"/>
          </w:tcPr>
          <w:p w14:paraId="17BD85C1" w14:textId="77777777" w:rsidR="00D6234E" w:rsidRPr="004E5190" w:rsidRDefault="006F3B69" w:rsidP="007F3F87">
            <w:pPr>
              <w:rPr>
                <w:rFonts w:ascii="Arial" w:eastAsia="Batang" w:hAnsi="Arial" w:cs="Arial"/>
                <w:lang w:val="es-ES"/>
              </w:rPr>
            </w:pPr>
            <w:r>
              <w:rPr>
                <w:rFonts w:ascii="Arial" w:eastAsia="Batang" w:hAnsi="Arial" w:cs="Arial"/>
                <w:lang w:val="es-ES"/>
              </w:rPr>
              <w:t>En sus narraciones,</w:t>
            </w:r>
            <w:r w:rsidR="00AA3275" w:rsidRPr="00AA3275">
              <w:rPr>
                <w:rFonts w:ascii="Arial" w:eastAsia="Batang" w:hAnsi="Arial" w:cs="Arial"/>
                <w:lang w:val="es-ES"/>
              </w:rPr>
              <w:t xml:space="preserve"> el ambiente gótico enmarca profundas reflexiones sobre el ser humano y el mundo que lo rodea.</w:t>
            </w:r>
            <w:r>
              <w:rPr>
                <w:rFonts w:ascii="Arial" w:eastAsia="Batang" w:hAnsi="Arial" w:cs="Arial"/>
                <w:lang w:val="es-ES"/>
              </w:rPr>
              <w:t xml:space="preserve"> </w:t>
            </w:r>
          </w:p>
        </w:tc>
      </w:tr>
      <w:tr w:rsidR="00D6234E" w14:paraId="3113E50A" w14:textId="77777777" w:rsidTr="00D6234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4414" w:type="dxa"/>
          </w:tcPr>
          <w:p w14:paraId="7289CF20" w14:textId="77777777" w:rsidR="00D6234E" w:rsidRPr="00AA3275" w:rsidRDefault="00AA3275" w:rsidP="00AA3275">
            <w:pPr>
              <w:rPr>
                <w:rFonts w:ascii="Arial" w:hAnsi="Arial" w:cs="Arial"/>
                <w:b/>
                <w:lang w:val="es-ES"/>
              </w:rPr>
            </w:pPr>
            <w:r w:rsidRPr="00AA3275">
              <w:rPr>
                <w:rFonts w:ascii="Arial" w:eastAsia="Batang" w:hAnsi="Arial" w:cs="Arial"/>
                <w:b/>
                <w:lang w:val="es-ES"/>
              </w:rPr>
              <w:t>Mary Shelley</w:t>
            </w:r>
          </w:p>
        </w:tc>
        <w:tc>
          <w:tcPr>
            <w:tcW w:w="4414" w:type="dxa"/>
          </w:tcPr>
          <w:p w14:paraId="2BDBFA09" w14:textId="77777777" w:rsidR="00D6234E" w:rsidRPr="004E5190" w:rsidRDefault="00AA3275" w:rsidP="007F3F87">
            <w:pPr>
              <w:rPr>
                <w:rFonts w:ascii="Arial" w:eastAsia="Batang" w:hAnsi="Arial" w:cs="Arial"/>
                <w:lang w:val="es-ES"/>
              </w:rPr>
            </w:pPr>
            <w:r w:rsidRPr="00AA3275">
              <w:rPr>
                <w:rFonts w:ascii="Arial" w:eastAsia="Batang" w:hAnsi="Arial" w:cs="Arial"/>
                <w:lang w:val="es-ES"/>
              </w:rPr>
              <w:t xml:space="preserve">Con su novela </w:t>
            </w:r>
            <w:r w:rsidRPr="00AA3275">
              <w:rPr>
                <w:rFonts w:ascii="Arial" w:eastAsia="Batang" w:hAnsi="Arial" w:cs="Arial"/>
                <w:i/>
                <w:lang w:val="es-ES"/>
              </w:rPr>
              <w:t>Frankenstein</w:t>
            </w:r>
            <w:r w:rsidR="006F3B69">
              <w:rPr>
                <w:rFonts w:ascii="Arial" w:eastAsia="Batang" w:hAnsi="Arial" w:cs="Arial"/>
                <w:lang w:val="es-ES"/>
              </w:rPr>
              <w:t xml:space="preserve"> </w:t>
            </w:r>
            <w:r w:rsidR="006F3B69" w:rsidRPr="006F3B69">
              <w:rPr>
                <w:rFonts w:ascii="Arial" w:eastAsia="Batang" w:hAnsi="Arial" w:cs="Arial"/>
                <w:i/>
                <w:lang w:val="es-ES"/>
              </w:rPr>
              <w:t>o el eterno Prometeo</w:t>
            </w:r>
            <w:r w:rsidR="006F3B69">
              <w:rPr>
                <w:rFonts w:ascii="Arial" w:eastAsia="Batang" w:hAnsi="Arial" w:cs="Arial"/>
                <w:lang w:val="es-ES"/>
              </w:rPr>
              <w:t xml:space="preserve">, </w:t>
            </w:r>
            <w:r w:rsidRPr="00AA3275">
              <w:rPr>
                <w:rFonts w:ascii="Arial" w:eastAsia="Batang" w:hAnsi="Arial" w:cs="Arial"/>
                <w:lang w:val="es-ES"/>
              </w:rPr>
              <w:t>Shelley explora temas como la moral científica, la creación y la destrucción de la vida</w:t>
            </w:r>
            <w:r w:rsidR="007F3F87">
              <w:rPr>
                <w:rFonts w:ascii="Arial" w:eastAsia="Batang" w:hAnsi="Arial" w:cs="Arial"/>
                <w:lang w:val="es-ES"/>
              </w:rPr>
              <w:t>, así como</w:t>
            </w:r>
            <w:r w:rsidRPr="00AA3275">
              <w:rPr>
                <w:rFonts w:ascii="Arial" w:eastAsia="Batang" w:hAnsi="Arial" w:cs="Arial"/>
                <w:lang w:val="es-ES"/>
              </w:rPr>
              <w:t xml:space="preserve"> la r</w:t>
            </w:r>
            <w:r w:rsidR="006F3B69">
              <w:rPr>
                <w:rFonts w:ascii="Arial" w:eastAsia="Batang" w:hAnsi="Arial" w:cs="Arial"/>
                <w:lang w:val="es-ES"/>
              </w:rPr>
              <w:t>elación del ser humano</w:t>
            </w:r>
            <w:r w:rsidR="004E5190">
              <w:rPr>
                <w:rFonts w:ascii="Arial" w:eastAsia="Batang" w:hAnsi="Arial" w:cs="Arial"/>
                <w:lang w:val="es-ES"/>
              </w:rPr>
              <w:t xml:space="preserve"> con Dios</w:t>
            </w:r>
            <w:r w:rsidRPr="00AA3275">
              <w:rPr>
                <w:rFonts w:ascii="Arial" w:eastAsia="Batang" w:hAnsi="Arial" w:cs="Arial"/>
                <w:lang w:val="es-ES"/>
              </w:rPr>
              <w:t>.</w:t>
            </w:r>
          </w:p>
        </w:tc>
      </w:tr>
      <w:tr w:rsidR="00D6234E" w14:paraId="720D1E5C" w14:textId="77777777" w:rsidTr="00D6234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4414" w:type="dxa"/>
          </w:tcPr>
          <w:p w14:paraId="63468C31" w14:textId="77777777" w:rsidR="00D6234E" w:rsidRPr="00AA3275" w:rsidRDefault="00AA3275" w:rsidP="00AA3275">
            <w:pPr>
              <w:rPr>
                <w:rFonts w:ascii="Arial" w:hAnsi="Arial" w:cs="Arial"/>
                <w:b/>
                <w:lang w:val="es-ES"/>
              </w:rPr>
            </w:pPr>
            <w:r w:rsidRPr="00AA3275">
              <w:rPr>
                <w:rFonts w:ascii="Arial" w:eastAsia="Batang" w:hAnsi="Arial" w:cs="Arial"/>
                <w:b/>
                <w:lang w:val="es-ES"/>
              </w:rPr>
              <w:t xml:space="preserve">Ann </w:t>
            </w:r>
            <w:proofErr w:type="spellStart"/>
            <w:r w:rsidRPr="00AA3275">
              <w:rPr>
                <w:rFonts w:ascii="Arial" w:eastAsia="Batang" w:hAnsi="Arial" w:cs="Arial"/>
                <w:b/>
                <w:lang w:val="es-ES"/>
              </w:rPr>
              <w:t>Radcliffe</w:t>
            </w:r>
            <w:proofErr w:type="spellEnd"/>
          </w:p>
        </w:tc>
        <w:tc>
          <w:tcPr>
            <w:tcW w:w="4414" w:type="dxa"/>
          </w:tcPr>
          <w:p w14:paraId="247D32A8" w14:textId="77777777" w:rsidR="00D6234E" w:rsidRPr="004E5190" w:rsidRDefault="00AA3275" w:rsidP="007F3F87">
            <w:pPr>
              <w:rPr>
                <w:rFonts w:ascii="Arial" w:eastAsia="Batang" w:hAnsi="Arial" w:cs="Arial"/>
                <w:lang w:val="es-ES"/>
              </w:rPr>
            </w:pPr>
            <w:r w:rsidRPr="00AA3275">
              <w:rPr>
                <w:rFonts w:ascii="Arial" w:eastAsia="Batang" w:hAnsi="Arial" w:cs="Arial"/>
                <w:lang w:val="es-ES"/>
              </w:rPr>
              <w:t>Aunque sus novelas están matizadas por un carácter conservador, pues al final de ellas se da una explicación raci</w:t>
            </w:r>
            <w:r w:rsidR="006F3B69">
              <w:rPr>
                <w:rFonts w:ascii="Arial" w:eastAsia="Batang" w:hAnsi="Arial" w:cs="Arial"/>
                <w:lang w:val="es-ES"/>
              </w:rPr>
              <w:t>onal de los sucesos descritos, e</w:t>
            </w:r>
            <w:r w:rsidRPr="00AA3275">
              <w:rPr>
                <w:rFonts w:ascii="Arial" w:eastAsia="Batang" w:hAnsi="Arial" w:cs="Arial"/>
                <w:lang w:val="es-ES"/>
              </w:rPr>
              <w:t xml:space="preserve">stas exploran ámbitos oscuros sobre el ser humano, su psicología y pasiones internas. </w:t>
            </w:r>
          </w:p>
        </w:tc>
      </w:tr>
      <w:tr w:rsidR="00D6234E" w14:paraId="6BCBE5D1" w14:textId="77777777" w:rsidTr="00D6234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4414" w:type="dxa"/>
          </w:tcPr>
          <w:p w14:paraId="7C52ACA0" w14:textId="77777777" w:rsidR="00D6234E" w:rsidRPr="00AA3275" w:rsidRDefault="007F3F87" w:rsidP="00D6234E">
            <w:pPr>
              <w:rPr>
                <w:rFonts w:ascii="Arial" w:hAnsi="Arial" w:cs="Arial"/>
                <w:b/>
                <w:lang w:val="es-ES"/>
              </w:rPr>
            </w:pPr>
            <w:r>
              <w:rPr>
                <w:rFonts w:ascii="Arial" w:hAnsi="Arial" w:cs="Arial"/>
                <w:b/>
                <w:lang w:val="es-ES"/>
              </w:rPr>
              <w:t>Gustavo Adolfo Bécquer</w:t>
            </w:r>
          </w:p>
        </w:tc>
        <w:tc>
          <w:tcPr>
            <w:tcW w:w="4414" w:type="dxa"/>
          </w:tcPr>
          <w:p w14:paraId="0AB5640C" w14:textId="77777777" w:rsidR="00D6234E" w:rsidRPr="007F3F87" w:rsidRDefault="007F3F87" w:rsidP="007F3F87">
            <w:pPr>
              <w:rPr>
                <w:rFonts w:ascii="Arial" w:hAnsi="Arial" w:cs="Arial"/>
                <w:lang w:val="es-ES"/>
              </w:rPr>
            </w:pPr>
            <w:r w:rsidRPr="007F3F87">
              <w:rPr>
                <w:rFonts w:ascii="Arial" w:hAnsi="Arial" w:cs="Arial"/>
                <w:lang w:val="es-ES"/>
              </w:rPr>
              <w:t xml:space="preserve">Se destacó especialmente por sus poemas en los que prevalece la actitud romántica, sin embargo, en algunas narraciones enfatiza en la extraordinario y la reflexión del ser humano sobre la muerte. </w:t>
            </w:r>
          </w:p>
        </w:tc>
      </w:tr>
      <w:tr w:rsidR="00D6234E" w14:paraId="679A7F2F" w14:textId="77777777" w:rsidTr="00D6234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4414" w:type="dxa"/>
          </w:tcPr>
          <w:p w14:paraId="083C6B61" w14:textId="77777777" w:rsidR="00D6234E" w:rsidRPr="00AA3275" w:rsidRDefault="007F3F87" w:rsidP="00D6234E">
            <w:pPr>
              <w:rPr>
                <w:rFonts w:ascii="Arial" w:hAnsi="Arial" w:cs="Arial"/>
                <w:b/>
                <w:lang w:val="es-ES"/>
              </w:rPr>
            </w:pPr>
            <w:proofErr w:type="spellStart"/>
            <w:r>
              <w:rPr>
                <w:rFonts w:ascii="Arial" w:hAnsi="Arial" w:cs="Arial"/>
                <w:b/>
                <w:lang w:val="es-ES"/>
              </w:rPr>
              <w:t>Bram</w:t>
            </w:r>
            <w:proofErr w:type="spellEnd"/>
            <w:r>
              <w:rPr>
                <w:rFonts w:ascii="Arial" w:hAnsi="Arial" w:cs="Arial"/>
                <w:b/>
                <w:lang w:val="es-ES"/>
              </w:rPr>
              <w:t xml:space="preserve"> </w:t>
            </w:r>
            <w:proofErr w:type="spellStart"/>
            <w:r>
              <w:rPr>
                <w:rFonts w:ascii="Arial" w:hAnsi="Arial" w:cs="Arial"/>
                <w:b/>
                <w:lang w:val="es-ES"/>
              </w:rPr>
              <w:t>Stoker</w:t>
            </w:r>
            <w:proofErr w:type="spellEnd"/>
          </w:p>
        </w:tc>
        <w:tc>
          <w:tcPr>
            <w:tcW w:w="4414" w:type="dxa"/>
          </w:tcPr>
          <w:p w14:paraId="10F023CF" w14:textId="77777777" w:rsidR="00D6234E" w:rsidRPr="007F3F87" w:rsidRDefault="007F3F87" w:rsidP="00D6234E">
            <w:pPr>
              <w:rPr>
                <w:rFonts w:ascii="Arial" w:hAnsi="Arial" w:cs="Arial"/>
                <w:lang w:val="es-ES"/>
              </w:rPr>
            </w:pPr>
            <w:r w:rsidRPr="007F3F87">
              <w:rPr>
                <w:rFonts w:ascii="Arial" w:hAnsi="Arial" w:cs="Arial"/>
                <w:lang w:val="es-ES"/>
              </w:rPr>
              <w:t xml:space="preserve">En su novela </w:t>
            </w:r>
            <w:r w:rsidRPr="007F3F87">
              <w:rPr>
                <w:rFonts w:ascii="Arial" w:hAnsi="Arial" w:cs="Arial"/>
                <w:i/>
                <w:lang w:val="es-ES"/>
              </w:rPr>
              <w:t>Drácula</w:t>
            </w:r>
            <w:r w:rsidRPr="007F3F87">
              <w:rPr>
                <w:rFonts w:ascii="Arial" w:hAnsi="Arial" w:cs="Arial"/>
                <w:lang w:val="es-ES"/>
              </w:rPr>
              <w:t xml:space="preserve">, explora lo sobrenatural, la enfermedad, </w:t>
            </w:r>
            <w:r>
              <w:rPr>
                <w:rFonts w:ascii="Arial" w:hAnsi="Arial" w:cs="Arial"/>
                <w:lang w:val="es-ES"/>
              </w:rPr>
              <w:t xml:space="preserve">las posibilidades del amor </w:t>
            </w:r>
            <w:r w:rsidRPr="007F3F87">
              <w:rPr>
                <w:rFonts w:ascii="Arial" w:hAnsi="Arial" w:cs="Arial"/>
                <w:lang w:val="es-ES"/>
              </w:rPr>
              <w:t xml:space="preserve">después de la muerte y lo monstruoso. </w:t>
            </w:r>
          </w:p>
        </w:tc>
      </w:tr>
    </w:tbl>
    <w:p w14:paraId="31944808" w14:textId="77777777" w:rsidR="00786093" w:rsidRPr="00786093" w:rsidRDefault="00786093" w:rsidP="00786093">
      <w:pPr>
        <w:rPr>
          <w:rFonts w:ascii="Arial" w:hAnsi="Arial" w:cs="Arial"/>
          <w:lang w:val="es-ES"/>
        </w:rPr>
      </w:pPr>
    </w:p>
    <w:tbl>
      <w:tblPr>
        <w:tblStyle w:val="Tablaconcuadrcula"/>
        <w:tblW w:w="0" w:type="auto"/>
        <w:tblInd w:w="0" w:type="dxa"/>
        <w:tblLook w:val="04A0" w:firstRow="1" w:lastRow="0" w:firstColumn="1" w:lastColumn="0" w:noHBand="0" w:noVBand="1"/>
      </w:tblPr>
      <w:tblGrid>
        <w:gridCol w:w="2518"/>
        <w:gridCol w:w="6515"/>
      </w:tblGrid>
      <w:tr w:rsidR="00786093" w:rsidRPr="00786093" w14:paraId="243E6DF3" w14:textId="77777777" w:rsidTr="00D96CBD">
        <w:trPr>
          <w:trHeight w:val="310"/>
        </w:trPr>
        <w:tc>
          <w:tcPr>
            <w:tcW w:w="9033" w:type="dxa"/>
            <w:gridSpan w:val="2"/>
            <w:shd w:val="clear" w:color="auto" w:fill="000000" w:themeFill="text1"/>
          </w:tcPr>
          <w:p w14:paraId="209C38DE" w14:textId="77777777" w:rsidR="00786093" w:rsidRPr="00786093" w:rsidRDefault="00786093" w:rsidP="00786093">
            <w:pPr>
              <w:rPr>
                <w:rFonts w:ascii="Arial" w:eastAsia="Batang" w:hAnsi="Arial" w:cs="Arial"/>
                <w:b/>
                <w:color w:val="FFFFFF" w:themeColor="background1"/>
                <w:lang w:val="es-ES"/>
              </w:rPr>
            </w:pPr>
            <w:r w:rsidRPr="00786093">
              <w:rPr>
                <w:rFonts w:ascii="Arial" w:eastAsia="Batang" w:hAnsi="Arial" w:cs="Arial"/>
                <w:b/>
                <w:color w:val="FFFFFF" w:themeColor="background1"/>
                <w:lang w:val="es-ES"/>
              </w:rPr>
              <w:t>Profundiza: (recurso de exposición)</w:t>
            </w:r>
          </w:p>
        </w:tc>
      </w:tr>
      <w:tr w:rsidR="00786093" w:rsidRPr="00786093" w14:paraId="65027CED" w14:textId="77777777" w:rsidTr="00D96CBD">
        <w:tc>
          <w:tcPr>
            <w:tcW w:w="2518" w:type="dxa"/>
          </w:tcPr>
          <w:p w14:paraId="0A0CB9D4" w14:textId="77777777" w:rsidR="00786093" w:rsidRPr="00786093" w:rsidRDefault="00786093" w:rsidP="00786093">
            <w:pPr>
              <w:rPr>
                <w:rFonts w:ascii="Arial" w:eastAsia="Batang" w:hAnsi="Arial" w:cs="Arial"/>
                <w:b/>
                <w:color w:val="000000"/>
                <w:lang w:val="es-ES"/>
              </w:rPr>
            </w:pPr>
            <w:r w:rsidRPr="00786093">
              <w:rPr>
                <w:rFonts w:ascii="Arial" w:eastAsia="Batang" w:hAnsi="Arial" w:cs="Arial"/>
                <w:b/>
                <w:color w:val="000000"/>
                <w:lang w:val="es-ES"/>
              </w:rPr>
              <w:t>Código</w:t>
            </w:r>
          </w:p>
        </w:tc>
        <w:tc>
          <w:tcPr>
            <w:tcW w:w="6515" w:type="dxa"/>
          </w:tcPr>
          <w:p w14:paraId="2541B67C" w14:textId="12494FD9" w:rsidR="00786093" w:rsidRPr="00786093" w:rsidRDefault="00C94A5E" w:rsidP="00786093">
            <w:pPr>
              <w:rPr>
                <w:rFonts w:ascii="Arial" w:eastAsia="Batang" w:hAnsi="Arial" w:cs="Arial"/>
                <w:b/>
                <w:color w:val="000000"/>
                <w:lang w:val="es-ES"/>
              </w:rPr>
            </w:pPr>
            <w:r>
              <w:rPr>
                <w:rFonts w:ascii="Arial" w:eastAsia="Batang" w:hAnsi="Arial" w:cs="Arial"/>
                <w:color w:val="000000"/>
                <w:lang w:val="es-ES"/>
              </w:rPr>
              <w:t>LE_07_08_REC90</w:t>
            </w:r>
          </w:p>
        </w:tc>
      </w:tr>
      <w:tr w:rsidR="00786093" w:rsidRPr="00786093" w14:paraId="51E598D8" w14:textId="77777777" w:rsidTr="00D96CBD">
        <w:tc>
          <w:tcPr>
            <w:tcW w:w="2518" w:type="dxa"/>
          </w:tcPr>
          <w:p w14:paraId="2B7F6DAF" w14:textId="77777777" w:rsidR="00786093" w:rsidRPr="00786093" w:rsidRDefault="00786093" w:rsidP="00786093">
            <w:pPr>
              <w:rPr>
                <w:rFonts w:ascii="Arial" w:eastAsia="Batang" w:hAnsi="Arial" w:cs="Arial"/>
                <w:color w:val="000000"/>
                <w:lang w:val="es-ES"/>
              </w:rPr>
            </w:pPr>
            <w:r w:rsidRPr="00786093">
              <w:rPr>
                <w:rFonts w:ascii="Arial" w:eastAsia="Batang" w:hAnsi="Arial" w:cs="Arial"/>
                <w:b/>
                <w:color w:val="000000"/>
                <w:lang w:val="es-ES"/>
              </w:rPr>
              <w:lastRenderedPageBreak/>
              <w:t>Título</w:t>
            </w:r>
          </w:p>
        </w:tc>
        <w:tc>
          <w:tcPr>
            <w:tcW w:w="6515" w:type="dxa"/>
          </w:tcPr>
          <w:p w14:paraId="529FA764" w14:textId="77777777" w:rsidR="00786093" w:rsidRPr="005F7AFB" w:rsidRDefault="00786093" w:rsidP="00786093">
            <w:pPr>
              <w:rPr>
                <w:rFonts w:ascii="Arial" w:hAnsi="Arial" w:cs="Arial"/>
                <w:color w:val="000000"/>
                <w:lang w:val="es-ES"/>
              </w:rPr>
            </w:pPr>
            <w:r w:rsidRPr="00786093">
              <w:rPr>
                <w:rFonts w:ascii="Arial" w:hAnsi="Arial" w:cs="Arial"/>
                <w:color w:val="000000"/>
                <w:lang w:val="es-ES"/>
              </w:rPr>
              <w:t>El cine de terror y la novela gótica</w:t>
            </w:r>
          </w:p>
        </w:tc>
      </w:tr>
      <w:tr w:rsidR="00786093" w:rsidRPr="00C94A5E" w14:paraId="4517C847" w14:textId="77777777" w:rsidTr="00D96CBD">
        <w:trPr>
          <w:trHeight w:val="241"/>
        </w:trPr>
        <w:tc>
          <w:tcPr>
            <w:tcW w:w="2518" w:type="dxa"/>
          </w:tcPr>
          <w:p w14:paraId="7025776C" w14:textId="77777777" w:rsidR="00786093" w:rsidRPr="00C94A5E" w:rsidRDefault="00786093" w:rsidP="00786093">
            <w:pPr>
              <w:rPr>
                <w:rFonts w:ascii="Arial" w:eastAsia="Batang" w:hAnsi="Arial" w:cs="Arial"/>
                <w:color w:val="000000"/>
                <w:lang w:val="es-ES"/>
              </w:rPr>
            </w:pPr>
            <w:r w:rsidRPr="00C94A5E">
              <w:rPr>
                <w:rFonts w:ascii="Arial" w:eastAsia="Batang" w:hAnsi="Arial" w:cs="Arial"/>
                <w:b/>
                <w:color w:val="000000"/>
                <w:lang w:val="es-ES"/>
              </w:rPr>
              <w:t>Descripción</w:t>
            </w:r>
          </w:p>
        </w:tc>
        <w:tc>
          <w:tcPr>
            <w:tcW w:w="6515" w:type="dxa"/>
          </w:tcPr>
          <w:p w14:paraId="49365997" w14:textId="5BF7E880" w:rsidR="00786093" w:rsidRPr="00C94A5E" w:rsidRDefault="00C94A5E" w:rsidP="00C94A5E">
            <w:pPr>
              <w:rPr>
                <w:rFonts w:ascii="Arial" w:eastAsiaTheme="minorHAnsi" w:hAnsi="Arial" w:cs="Arial"/>
                <w:color w:val="000000"/>
              </w:rPr>
            </w:pPr>
            <w:r w:rsidRPr="00C94A5E">
              <w:rPr>
                <w:rFonts w:ascii="Arial" w:hAnsi="Arial" w:cs="Arial"/>
                <w:color w:val="000000"/>
              </w:rPr>
              <w:t>Actividad con vídeo sobre la relación entre el cine de terror y la novela gótica</w:t>
            </w:r>
          </w:p>
        </w:tc>
      </w:tr>
    </w:tbl>
    <w:p w14:paraId="3C6B1E24" w14:textId="77777777" w:rsidR="004E5190" w:rsidRPr="00C94A5E" w:rsidRDefault="004E5190" w:rsidP="005F7AFB">
      <w:pPr>
        <w:rPr>
          <w:rFonts w:ascii="Arial" w:hAnsi="Arial" w:cs="Arial"/>
          <w:lang w:val="es-ES"/>
        </w:rPr>
      </w:pPr>
    </w:p>
    <w:p w14:paraId="0B1A5602" w14:textId="03C6D390" w:rsidR="00786093" w:rsidRPr="00D6234E" w:rsidRDefault="00E26001" w:rsidP="00786093">
      <w:pPr>
        <w:rPr>
          <w:rFonts w:ascii="Arial" w:hAnsi="Arial" w:cs="Arial"/>
          <w:b/>
          <w:lang w:val="es-ES"/>
        </w:rPr>
      </w:pPr>
      <w:r w:rsidRPr="00D6234E">
        <w:rPr>
          <w:rFonts w:ascii="Arial" w:eastAsia="Batang" w:hAnsi="Arial" w:cs="Arial"/>
          <w:b/>
          <w:highlight w:val="yellow"/>
          <w:lang w:val="es-ES"/>
        </w:rPr>
        <w:t xml:space="preserve"> </w:t>
      </w:r>
      <w:r w:rsidR="00786093" w:rsidRPr="00D6234E">
        <w:rPr>
          <w:rFonts w:ascii="Arial" w:eastAsia="Batang" w:hAnsi="Arial" w:cs="Arial"/>
          <w:b/>
          <w:highlight w:val="yellow"/>
          <w:lang w:val="es-ES"/>
        </w:rPr>
        <w:t>[SECCIÓN</w:t>
      </w:r>
      <w:r w:rsidR="00786093" w:rsidRPr="00D6234E">
        <w:rPr>
          <w:rFonts w:ascii="Arial" w:hAnsi="Arial" w:cs="Arial"/>
          <w:b/>
          <w:highlight w:val="yellow"/>
          <w:lang w:val="es-ES"/>
        </w:rPr>
        <w:t xml:space="preserve"> 2</w:t>
      </w:r>
      <w:r w:rsidR="00786093" w:rsidRPr="00D6234E">
        <w:rPr>
          <w:rFonts w:ascii="Arial" w:hAnsi="Arial" w:cs="Arial"/>
          <w:b/>
          <w:lang w:val="es-ES"/>
        </w:rPr>
        <w:t>] 2.4 Consolidación</w:t>
      </w:r>
    </w:p>
    <w:p w14:paraId="0C623391" w14:textId="77777777" w:rsidR="00786093" w:rsidRDefault="00786093" w:rsidP="00786093">
      <w:pPr>
        <w:jc w:val="both"/>
        <w:rPr>
          <w:rFonts w:ascii="Arial" w:eastAsia="Batang" w:hAnsi="Arial" w:cs="Arial"/>
          <w:lang w:val="es-ES"/>
        </w:rPr>
      </w:pPr>
      <w:r w:rsidRPr="00D6234E">
        <w:rPr>
          <w:rFonts w:ascii="Arial" w:eastAsia="Batang" w:hAnsi="Arial" w:cs="Arial"/>
          <w:lang w:val="es-ES"/>
        </w:rPr>
        <w:t>Actividades para consolidar lo que has aprendido en esta sección.</w:t>
      </w:r>
    </w:p>
    <w:p w14:paraId="13405ACD" w14:textId="77777777" w:rsidR="004F72F6" w:rsidRPr="005F7AFB" w:rsidRDefault="004F72F6" w:rsidP="00786093">
      <w:pPr>
        <w:jc w:val="both"/>
        <w:rPr>
          <w:rFonts w:ascii="Arial" w:eastAsia="Batang" w:hAnsi="Arial" w:cs="Arial"/>
          <w:lang w:val="es-ES"/>
        </w:rPr>
      </w:pPr>
    </w:p>
    <w:tbl>
      <w:tblPr>
        <w:tblStyle w:val="Tablaconcuadrcula"/>
        <w:tblW w:w="0" w:type="auto"/>
        <w:tblInd w:w="0" w:type="dxa"/>
        <w:tblLook w:val="04A0" w:firstRow="1" w:lastRow="0" w:firstColumn="1" w:lastColumn="0" w:noHBand="0" w:noVBand="1"/>
      </w:tblPr>
      <w:tblGrid>
        <w:gridCol w:w="2518"/>
        <w:gridCol w:w="6515"/>
      </w:tblGrid>
      <w:tr w:rsidR="00786093" w:rsidRPr="00D6234E" w14:paraId="58A10B3A" w14:textId="77777777" w:rsidTr="00D96CBD">
        <w:tc>
          <w:tcPr>
            <w:tcW w:w="9033" w:type="dxa"/>
            <w:gridSpan w:val="2"/>
            <w:shd w:val="clear" w:color="auto" w:fill="000000" w:themeFill="text1"/>
          </w:tcPr>
          <w:p w14:paraId="2E60F4EE" w14:textId="77777777" w:rsidR="00786093" w:rsidRPr="00D6234E" w:rsidRDefault="00786093" w:rsidP="00D96CBD">
            <w:pPr>
              <w:jc w:val="both"/>
              <w:rPr>
                <w:rFonts w:ascii="Arial" w:eastAsia="Batang" w:hAnsi="Arial" w:cs="Arial"/>
                <w:b/>
                <w:color w:val="FFFFFF" w:themeColor="background1"/>
                <w:lang w:val="es-ES"/>
              </w:rPr>
            </w:pPr>
            <w:r w:rsidRPr="00D6234E">
              <w:rPr>
                <w:rFonts w:ascii="Arial" w:eastAsia="Batang" w:hAnsi="Arial" w:cs="Arial"/>
                <w:b/>
                <w:color w:val="FFFFFF" w:themeColor="background1"/>
                <w:lang w:val="es-ES"/>
              </w:rPr>
              <w:t>Profundiza: (recurso de exposición)</w:t>
            </w:r>
          </w:p>
        </w:tc>
      </w:tr>
      <w:tr w:rsidR="00786093" w:rsidRPr="00D6234E" w14:paraId="4C9C9E6E" w14:textId="77777777" w:rsidTr="00D96CBD">
        <w:tc>
          <w:tcPr>
            <w:tcW w:w="2518" w:type="dxa"/>
          </w:tcPr>
          <w:p w14:paraId="353895D3" w14:textId="77777777" w:rsidR="00786093" w:rsidRPr="00D6234E" w:rsidRDefault="00786093" w:rsidP="00D96CBD">
            <w:pPr>
              <w:jc w:val="both"/>
              <w:rPr>
                <w:rFonts w:ascii="Arial" w:eastAsia="Batang" w:hAnsi="Arial" w:cs="Arial"/>
                <w:b/>
                <w:color w:val="000000"/>
                <w:lang w:val="es-ES"/>
              </w:rPr>
            </w:pPr>
            <w:r w:rsidRPr="00D6234E">
              <w:rPr>
                <w:rFonts w:ascii="Arial" w:eastAsia="Batang" w:hAnsi="Arial" w:cs="Arial"/>
                <w:b/>
                <w:color w:val="000000"/>
                <w:lang w:val="es-ES"/>
              </w:rPr>
              <w:t>Código</w:t>
            </w:r>
          </w:p>
        </w:tc>
        <w:tc>
          <w:tcPr>
            <w:tcW w:w="6515" w:type="dxa"/>
          </w:tcPr>
          <w:p w14:paraId="56D88CC1" w14:textId="0B1088D3" w:rsidR="00786093" w:rsidRPr="00D6234E" w:rsidRDefault="00C94A5E" w:rsidP="00D96CBD">
            <w:pPr>
              <w:jc w:val="both"/>
              <w:rPr>
                <w:rFonts w:ascii="Arial" w:eastAsia="Batang" w:hAnsi="Arial" w:cs="Arial"/>
                <w:b/>
                <w:color w:val="000000"/>
                <w:lang w:val="es-ES"/>
              </w:rPr>
            </w:pPr>
            <w:r>
              <w:rPr>
                <w:rFonts w:ascii="Arial" w:eastAsia="Batang" w:hAnsi="Arial" w:cs="Arial"/>
                <w:color w:val="000000"/>
                <w:lang w:val="es-ES"/>
              </w:rPr>
              <w:t>LE_07_08_REC100</w:t>
            </w:r>
          </w:p>
        </w:tc>
      </w:tr>
      <w:tr w:rsidR="00786093" w:rsidRPr="00D6234E" w14:paraId="125628A3" w14:textId="77777777" w:rsidTr="00D96CBD">
        <w:tc>
          <w:tcPr>
            <w:tcW w:w="2518" w:type="dxa"/>
          </w:tcPr>
          <w:p w14:paraId="2F76C564" w14:textId="77777777" w:rsidR="00786093" w:rsidRPr="00D6234E" w:rsidRDefault="00786093" w:rsidP="00D96CBD">
            <w:pPr>
              <w:jc w:val="both"/>
              <w:rPr>
                <w:rFonts w:ascii="Arial" w:eastAsia="Batang" w:hAnsi="Arial" w:cs="Arial"/>
                <w:color w:val="000000"/>
                <w:lang w:val="es-ES"/>
              </w:rPr>
            </w:pPr>
            <w:r w:rsidRPr="00D6234E">
              <w:rPr>
                <w:rFonts w:ascii="Arial" w:eastAsia="Batang" w:hAnsi="Arial" w:cs="Arial"/>
                <w:b/>
                <w:color w:val="000000"/>
                <w:lang w:val="es-ES"/>
              </w:rPr>
              <w:t>Título</w:t>
            </w:r>
          </w:p>
        </w:tc>
        <w:tc>
          <w:tcPr>
            <w:tcW w:w="6515" w:type="dxa"/>
          </w:tcPr>
          <w:p w14:paraId="04DC4BD7" w14:textId="6A6CB926" w:rsidR="00786093" w:rsidRPr="00C94A5E" w:rsidRDefault="00786093" w:rsidP="00D96CBD">
            <w:pPr>
              <w:jc w:val="both"/>
              <w:rPr>
                <w:rFonts w:ascii="Arial" w:hAnsi="Arial" w:cs="Arial"/>
                <w:color w:val="000000"/>
                <w:lang w:val="es-ES"/>
              </w:rPr>
            </w:pPr>
            <w:r w:rsidRPr="00D6234E">
              <w:rPr>
                <w:rFonts w:ascii="Arial" w:hAnsi="Arial" w:cs="Arial"/>
                <w:color w:val="000000"/>
                <w:lang w:val="es-ES"/>
              </w:rPr>
              <w:t>Antolo</w:t>
            </w:r>
            <w:r w:rsidR="00C94A5E">
              <w:rPr>
                <w:rFonts w:ascii="Arial" w:hAnsi="Arial" w:cs="Arial"/>
                <w:color w:val="000000"/>
                <w:lang w:val="es-ES"/>
              </w:rPr>
              <w:t>gía de textos: la novela gótica</w:t>
            </w:r>
          </w:p>
        </w:tc>
      </w:tr>
      <w:tr w:rsidR="00786093" w:rsidRPr="00D6234E" w14:paraId="422F533D" w14:textId="77777777" w:rsidTr="00D96CBD">
        <w:tc>
          <w:tcPr>
            <w:tcW w:w="2518" w:type="dxa"/>
          </w:tcPr>
          <w:p w14:paraId="0E61AB2B" w14:textId="77777777" w:rsidR="00786093" w:rsidRPr="00D6234E" w:rsidRDefault="00786093" w:rsidP="00D96CBD">
            <w:pPr>
              <w:jc w:val="both"/>
              <w:rPr>
                <w:rFonts w:ascii="Arial" w:eastAsia="Batang" w:hAnsi="Arial" w:cs="Arial"/>
                <w:color w:val="000000"/>
                <w:lang w:val="es-ES"/>
              </w:rPr>
            </w:pPr>
            <w:r w:rsidRPr="00D6234E">
              <w:rPr>
                <w:rFonts w:ascii="Arial" w:eastAsia="Batang" w:hAnsi="Arial" w:cs="Arial"/>
                <w:b/>
                <w:color w:val="000000"/>
                <w:lang w:val="es-ES"/>
              </w:rPr>
              <w:t>Descripción</w:t>
            </w:r>
          </w:p>
        </w:tc>
        <w:tc>
          <w:tcPr>
            <w:tcW w:w="6515" w:type="dxa"/>
          </w:tcPr>
          <w:p w14:paraId="53F03BB4" w14:textId="77777777" w:rsidR="00786093" w:rsidRPr="005F7AFB" w:rsidRDefault="00786093" w:rsidP="004E5190">
            <w:pPr>
              <w:rPr>
                <w:rFonts w:ascii="Arial" w:hAnsi="Arial" w:cs="Arial"/>
                <w:color w:val="000000"/>
                <w:lang w:val="es-ES"/>
              </w:rPr>
            </w:pPr>
            <w:r w:rsidRPr="00D6234E">
              <w:rPr>
                <w:rFonts w:ascii="Arial" w:hAnsi="Arial" w:cs="Arial"/>
                <w:color w:val="000000"/>
                <w:lang w:val="es-ES"/>
              </w:rPr>
              <w:t>Interactivo que presenta y analiza obras y autores de la novela gótica</w:t>
            </w:r>
          </w:p>
        </w:tc>
      </w:tr>
    </w:tbl>
    <w:p w14:paraId="2C9925C0" w14:textId="77777777" w:rsidR="00786093" w:rsidRPr="00D6234E" w:rsidRDefault="00786093" w:rsidP="00786093">
      <w:pPr>
        <w:rPr>
          <w:rFonts w:ascii="Arial" w:hAnsi="Arial" w:cs="Arial"/>
          <w:lang w:val="es-ES"/>
        </w:rPr>
      </w:pPr>
    </w:p>
    <w:tbl>
      <w:tblPr>
        <w:tblStyle w:val="Tablaconcuadrcula"/>
        <w:tblW w:w="0" w:type="auto"/>
        <w:tblInd w:w="0" w:type="dxa"/>
        <w:tblLook w:val="04A0" w:firstRow="1" w:lastRow="0" w:firstColumn="1" w:lastColumn="0" w:noHBand="0" w:noVBand="1"/>
      </w:tblPr>
      <w:tblGrid>
        <w:gridCol w:w="2518"/>
        <w:gridCol w:w="6515"/>
      </w:tblGrid>
      <w:tr w:rsidR="00786093" w:rsidRPr="005F7AFB" w14:paraId="5423BCC8" w14:textId="77777777" w:rsidTr="00D96CBD">
        <w:trPr>
          <w:trHeight w:val="325"/>
        </w:trPr>
        <w:tc>
          <w:tcPr>
            <w:tcW w:w="9033" w:type="dxa"/>
            <w:gridSpan w:val="2"/>
            <w:shd w:val="clear" w:color="auto" w:fill="000000" w:themeFill="text1"/>
          </w:tcPr>
          <w:p w14:paraId="0A4A0162" w14:textId="77777777" w:rsidR="00786093" w:rsidRPr="005F7AFB" w:rsidRDefault="00786093" w:rsidP="00D96CBD">
            <w:pPr>
              <w:jc w:val="both"/>
              <w:rPr>
                <w:rFonts w:ascii="Arial" w:eastAsia="Batang" w:hAnsi="Arial" w:cs="Arial"/>
                <w:b/>
                <w:color w:val="FFFFFF" w:themeColor="background1"/>
                <w:lang w:val="es-ES"/>
              </w:rPr>
            </w:pPr>
            <w:r w:rsidRPr="005F7AFB">
              <w:rPr>
                <w:rFonts w:ascii="Arial" w:eastAsia="Batang" w:hAnsi="Arial" w:cs="Arial"/>
                <w:b/>
                <w:color w:val="FFFFFF" w:themeColor="background1"/>
                <w:lang w:val="es-ES"/>
              </w:rPr>
              <w:t>Practica: (recurso de ejercitación)</w:t>
            </w:r>
          </w:p>
        </w:tc>
      </w:tr>
      <w:tr w:rsidR="00786093" w:rsidRPr="005F7AFB" w14:paraId="184DD326" w14:textId="77777777" w:rsidTr="00D96CBD">
        <w:tc>
          <w:tcPr>
            <w:tcW w:w="2518" w:type="dxa"/>
          </w:tcPr>
          <w:p w14:paraId="7A0E16A0" w14:textId="77777777" w:rsidR="00786093" w:rsidRPr="005F7AFB" w:rsidRDefault="00786093" w:rsidP="00D96CBD">
            <w:pPr>
              <w:jc w:val="both"/>
              <w:rPr>
                <w:rFonts w:ascii="Arial" w:eastAsia="Batang" w:hAnsi="Arial" w:cs="Arial"/>
                <w:b/>
                <w:color w:val="000000"/>
                <w:lang w:val="es-ES"/>
              </w:rPr>
            </w:pPr>
            <w:r w:rsidRPr="005F7AFB">
              <w:rPr>
                <w:rFonts w:ascii="Arial" w:eastAsia="Batang" w:hAnsi="Arial" w:cs="Arial"/>
                <w:b/>
                <w:color w:val="000000"/>
                <w:lang w:val="es-ES"/>
              </w:rPr>
              <w:t>Código</w:t>
            </w:r>
          </w:p>
        </w:tc>
        <w:tc>
          <w:tcPr>
            <w:tcW w:w="6515" w:type="dxa"/>
          </w:tcPr>
          <w:p w14:paraId="0986ED64" w14:textId="119230C6" w:rsidR="00786093" w:rsidRPr="005F7AFB" w:rsidRDefault="00C94A5E" w:rsidP="00D96CBD">
            <w:pPr>
              <w:jc w:val="both"/>
              <w:rPr>
                <w:rFonts w:ascii="Arial" w:eastAsia="Batang" w:hAnsi="Arial" w:cs="Arial"/>
                <w:b/>
                <w:color w:val="000000"/>
                <w:lang w:val="es-ES"/>
              </w:rPr>
            </w:pPr>
            <w:r>
              <w:rPr>
                <w:rFonts w:ascii="Arial" w:eastAsia="Batang" w:hAnsi="Arial" w:cs="Arial"/>
                <w:color w:val="000000"/>
                <w:lang w:val="es-ES"/>
              </w:rPr>
              <w:t>LE_07_08_REC110</w:t>
            </w:r>
          </w:p>
        </w:tc>
      </w:tr>
      <w:tr w:rsidR="00786093" w:rsidRPr="005F7AFB" w14:paraId="058053AF" w14:textId="77777777" w:rsidTr="00D96CBD">
        <w:tc>
          <w:tcPr>
            <w:tcW w:w="2518" w:type="dxa"/>
          </w:tcPr>
          <w:p w14:paraId="7CAA06A8" w14:textId="77777777" w:rsidR="00786093" w:rsidRPr="005F7AFB" w:rsidRDefault="00786093" w:rsidP="00D96CBD">
            <w:pPr>
              <w:jc w:val="both"/>
              <w:rPr>
                <w:rFonts w:ascii="Arial" w:eastAsia="Batang" w:hAnsi="Arial" w:cs="Arial"/>
                <w:color w:val="000000"/>
                <w:lang w:val="es-ES"/>
              </w:rPr>
            </w:pPr>
            <w:r w:rsidRPr="005F7AFB">
              <w:rPr>
                <w:rFonts w:ascii="Arial" w:eastAsia="Batang" w:hAnsi="Arial" w:cs="Arial"/>
                <w:b/>
                <w:color w:val="000000"/>
                <w:lang w:val="es-ES"/>
              </w:rPr>
              <w:t>Título</w:t>
            </w:r>
          </w:p>
        </w:tc>
        <w:tc>
          <w:tcPr>
            <w:tcW w:w="6515" w:type="dxa"/>
          </w:tcPr>
          <w:p w14:paraId="21CE6188" w14:textId="77777777" w:rsidR="00786093" w:rsidRPr="005F7AFB" w:rsidRDefault="00786093" w:rsidP="00D96CBD">
            <w:pPr>
              <w:jc w:val="both"/>
              <w:rPr>
                <w:rFonts w:ascii="Arial" w:hAnsi="Arial" w:cs="Arial"/>
                <w:color w:val="000000"/>
                <w:lang w:val="es-ES"/>
              </w:rPr>
            </w:pPr>
            <w:r w:rsidRPr="005F7AFB">
              <w:rPr>
                <w:rFonts w:ascii="Arial" w:hAnsi="Arial" w:cs="Arial"/>
                <w:color w:val="000000"/>
                <w:lang w:val="es-ES"/>
              </w:rPr>
              <w:t>Refuerza tu aprendizaje: La novela gótica</w:t>
            </w:r>
          </w:p>
        </w:tc>
      </w:tr>
      <w:tr w:rsidR="00786093" w:rsidRPr="005F7AFB" w14:paraId="1614E9E2" w14:textId="77777777" w:rsidTr="00D96CBD">
        <w:trPr>
          <w:trHeight w:val="562"/>
        </w:trPr>
        <w:tc>
          <w:tcPr>
            <w:tcW w:w="2518" w:type="dxa"/>
          </w:tcPr>
          <w:p w14:paraId="271719AC" w14:textId="77777777" w:rsidR="00786093" w:rsidRPr="005F7AFB" w:rsidRDefault="00786093" w:rsidP="00D96CBD">
            <w:pPr>
              <w:jc w:val="both"/>
              <w:rPr>
                <w:rFonts w:ascii="Arial" w:eastAsia="Batang" w:hAnsi="Arial" w:cs="Arial"/>
                <w:color w:val="000000"/>
                <w:lang w:val="es-ES"/>
              </w:rPr>
            </w:pPr>
            <w:r w:rsidRPr="005F7AFB">
              <w:rPr>
                <w:rFonts w:ascii="Arial" w:eastAsia="Batang" w:hAnsi="Arial" w:cs="Arial"/>
                <w:b/>
                <w:color w:val="000000"/>
                <w:lang w:val="es-ES"/>
              </w:rPr>
              <w:t>Descripción</w:t>
            </w:r>
          </w:p>
        </w:tc>
        <w:tc>
          <w:tcPr>
            <w:tcW w:w="6515" w:type="dxa"/>
          </w:tcPr>
          <w:p w14:paraId="3C409EB2" w14:textId="77777777" w:rsidR="00786093" w:rsidRPr="005F7AFB" w:rsidRDefault="00786093" w:rsidP="00C94A5E">
            <w:pPr>
              <w:rPr>
                <w:rFonts w:ascii="Arial" w:hAnsi="Arial" w:cs="Arial"/>
                <w:color w:val="000000"/>
                <w:lang w:val="es-ES"/>
              </w:rPr>
            </w:pPr>
            <w:r w:rsidRPr="005F7AFB">
              <w:rPr>
                <w:rFonts w:ascii="Arial" w:hAnsi="Arial" w:cs="Arial"/>
                <w:color w:val="000000"/>
                <w:lang w:val="es-ES"/>
              </w:rPr>
              <w:t>Actividad para afianzar los conocimientos sobre la narrativa gótica</w:t>
            </w:r>
          </w:p>
        </w:tc>
      </w:tr>
    </w:tbl>
    <w:p w14:paraId="3B5D4710" w14:textId="77777777" w:rsidR="00786093" w:rsidRPr="005F7AFB" w:rsidRDefault="00786093" w:rsidP="00786093">
      <w:pPr>
        <w:rPr>
          <w:rFonts w:ascii="Arial" w:hAnsi="Arial" w:cs="Arial"/>
          <w:lang w:val="es-ES"/>
        </w:rPr>
      </w:pPr>
    </w:p>
    <w:p w14:paraId="434C68C3" w14:textId="77777777" w:rsidR="00786093" w:rsidRDefault="00786093" w:rsidP="00786093">
      <w:pPr>
        <w:rPr>
          <w:rFonts w:ascii="Arial" w:hAnsi="Arial" w:cs="Arial"/>
          <w:lang w:val="es-ES"/>
        </w:rPr>
      </w:pPr>
    </w:p>
    <w:p w14:paraId="655BE2C5" w14:textId="2E01B414" w:rsidR="007F3F87" w:rsidRDefault="00DF677B" w:rsidP="007F3F87">
      <w:pPr>
        <w:jc w:val="both"/>
        <w:rPr>
          <w:rFonts w:ascii="Arial" w:hAnsi="Arial" w:cs="Arial"/>
          <w:b/>
          <w:lang w:val="es-ES"/>
        </w:rPr>
      </w:pPr>
      <w:r w:rsidRPr="007F3F87">
        <w:rPr>
          <w:rFonts w:ascii="Arial" w:hAnsi="Arial" w:cs="Arial"/>
          <w:b/>
          <w:lang w:val="es-ES"/>
        </w:rPr>
        <w:t xml:space="preserve"> </w:t>
      </w:r>
      <w:r w:rsidR="007F3F87" w:rsidRPr="007F3F87">
        <w:rPr>
          <w:rFonts w:ascii="Arial" w:hAnsi="Arial" w:cs="Arial"/>
          <w:b/>
          <w:lang w:val="es-ES"/>
        </w:rPr>
        <w:t>[</w:t>
      </w:r>
      <w:r w:rsidR="007F3F87" w:rsidRPr="007F3F87">
        <w:rPr>
          <w:rFonts w:ascii="Arial" w:eastAsia="Batang" w:hAnsi="Arial" w:cs="Arial"/>
          <w:b/>
          <w:highlight w:val="yellow"/>
          <w:lang w:val="es-ES"/>
        </w:rPr>
        <w:t>SECCIÓN</w:t>
      </w:r>
      <w:r w:rsidR="007F3F87" w:rsidRPr="007F3F87">
        <w:rPr>
          <w:rFonts w:ascii="Arial" w:hAnsi="Arial" w:cs="Arial"/>
          <w:b/>
          <w:highlight w:val="yellow"/>
          <w:lang w:val="es-ES"/>
        </w:rPr>
        <w:t xml:space="preserve"> 1</w:t>
      </w:r>
      <w:r w:rsidR="007F3F87" w:rsidRPr="007F3F87">
        <w:rPr>
          <w:rFonts w:ascii="Arial" w:hAnsi="Arial" w:cs="Arial"/>
          <w:b/>
          <w:lang w:val="es-ES"/>
        </w:rPr>
        <w:t>] 3 Semántica: el diccionario</w:t>
      </w:r>
    </w:p>
    <w:p w14:paraId="308A13B2" w14:textId="77777777" w:rsidR="004F72F6" w:rsidRPr="007F3F87" w:rsidRDefault="004F72F6" w:rsidP="007F3F87">
      <w:pPr>
        <w:jc w:val="both"/>
        <w:rPr>
          <w:rFonts w:ascii="Arial" w:hAnsi="Arial" w:cs="Arial"/>
          <w:b/>
          <w:lang w:val="es-ES"/>
        </w:rPr>
      </w:pPr>
    </w:p>
    <w:p w14:paraId="111788EB" w14:textId="30DDD139" w:rsidR="007F3F87" w:rsidRDefault="007F3F87" w:rsidP="007F3F87">
      <w:pPr>
        <w:jc w:val="both"/>
        <w:rPr>
          <w:rFonts w:ascii="Arial" w:hAnsi="Arial" w:cs="Arial"/>
          <w:lang w:val="es-ES"/>
        </w:rPr>
      </w:pPr>
      <w:r w:rsidRPr="007F3F87">
        <w:rPr>
          <w:rFonts w:ascii="Arial" w:hAnsi="Arial" w:cs="Arial"/>
          <w:lang w:val="es-ES"/>
        </w:rPr>
        <w:t>¿Q</w:t>
      </w:r>
      <w:r>
        <w:rPr>
          <w:rFonts w:ascii="Arial" w:hAnsi="Arial" w:cs="Arial"/>
          <w:lang w:val="es-ES"/>
        </w:rPr>
        <w:t xml:space="preserve">ué clases de diccionarios consultas?, ¿con qué propósitos?, ¿qué habilidades consideras que </w:t>
      </w:r>
      <w:r w:rsidR="00EB069D">
        <w:rPr>
          <w:rFonts w:ascii="Arial" w:hAnsi="Arial" w:cs="Arial"/>
          <w:lang w:val="es-ES"/>
        </w:rPr>
        <w:t xml:space="preserve">fortaleces </w:t>
      </w:r>
      <w:r>
        <w:rPr>
          <w:rFonts w:ascii="Arial" w:hAnsi="Arial" w:cs="Arial"/>
          <w:lang w:val="es-ES"/>
        </w:rPr>
        <w:t>cuando los utilizas?</w:t>
      </w:r>
    </w:p>
    <w:p w14:paraId="3C225022" w14:textId="77777777" w:rsidR="004F72F6" w:rsidRPr="007F3F87" w:rsidRDefault="004F72F6" w:rsidP="007F3F87">
      <w:pPr>
        <w:jc w:val="both"/>
        <w:rPr>
          <w:rFonts w:ascii="Arial" w:hAnsi="Arial" w:cs="Arial"/>
          <w:lang w:val="es-ES"/>
        </w:rPr>
      </w:pPr>
    </w:p>
    <w:tbl>
      <w:tblPr>
        <w:tblStyle w:val="Tablaconcuadrcula"/>
        <w:tblW w:w="9067" w:type="dxa"/>
        <w:tblInd w:w="0" w:type="dxa"/>
        <w:tblLook w:val="04A0" w:firstRow="1" w:lastRow="0" w:firstColumn="1" w:lastColumn="0" w:noHBand="0" w:noVBand="1"/>
      </w:tblPr>
      <w:tblGrid>
        <w:gridCol w:w="2712"/>
        <w:gridCol w:w="6355"/>
      </w:tblGrid>
      <w:tr w:rsidR="007F3F87" w:rsidRPr="007F3F87" w14:paraId="5D6C46E5" w14:textId="77777777" w:rsidTr="00D96CBD">
        <w:trPr>
          <w:trHeight w:val="41"/>
        </w:trPr>
        <w:tc>
          <w:tcPr>
            <w:tcW w:w="9067" w:type="dxa"/>
            <w:gridSpan w:val="2"/>
            <w:shd w:val="clear" w:color="auto" w:fill="000000" w:themeFill="text1"/>
          </w:tcPr>
          <w:p w14:paraId="4EEC61AF" w14:textId="77777777" w:rsidR="007F3F87" w:rsidRPr="007F3F87" w:rsidRDefault="007F3F87" w:rsidP="00D96CBD">
            <w:pPr>
              <w:jc w:val="both"/>
              <w:rPr>
                <w:rFonts w:ascii="Arial" w:eastAsia="Batang" w:hAnsi="Arial" w:cs="Arial"/>
                <w:b/>
                <w:lang w:val="es-ES"/>
              </w:rPr>
            </w:pPr>
            <w:r w:rsidRPr="007F3F87">
              <w:rPr>
                <w:rFonts w:ascii="Arial" w:eastAsia="Batang" w:hAnsi="Arial" w:cs="Arial"/>
                <w:b/>
                <w:lang w:val="es-ES"/>
              </w:rPr>
              <w:t>Recuerda</w:t>
            </w:r>
          </w:p>
        </w:tc>
      </w:tr>
      <w:tr w:rsidR="007F3F87" w:rsidRPr="007F3F87" w14:paraId="649FD3EB" w14:textId="77777777" w:rsidTr="00D96CBD">
        <w:trPr>
          <w:trHeight w:val="1527"/>
        </w:trPr>
        <w:tc>
          <w:tcPr>
            <w:tcW w:w="2712" w:type="dxa"/>
          </w:tcPr>
          <w:p w14:paraId="1DE8B49B" w14:textId="77777777" w:rsidR="007F3F87" w:rsidRPr="007F3F87" w:rsidRDefault="007F3F87" w:rsidP="007F3F87">
            <w:pPr>
              <w:rPr>
                <w:rFonts w:ascii="Arial" w:eastAsia="Batang" w:hAnsi="Arial" w:cs="Arial"/>
                <w:lang w:val="es-ES"/>
              </w:rPr>
            </w:pPr>
            <w:r w:rsidRPr="007F3F87">
              <w:rPr>
                <w:rFonts w:ascii="Arial" w:eastAsia="Batang" w:hAnsi="Arial" w:cs="Arial"/>
                <w:b/>
                <w:lang w:val="es-ES"/>
              </w:rPr>
              <w:t>Contenido</w:t>
            </w:r>
          </w:p>
        </w:tc>
        <w:tc>
          <w:tcPr>
            <w:tcW w:w="6355" w:type="dxa"/>
            <w:tcBorders>
              <w:top w:val="single" w:sz="4" w:space="0" w:color="auto"/>
              <w:bottom w:val="single" w:sz="4" w:space="0" w:color="auto"/>
              <w:right w:val="single" w:sz="4" w:space="0" w:color="auto"/>
            </w:tcBorders>
            <w:shd w:val="clear" w:color="auto" w:fill="auto"/>
          </w:tcPr>
          <w:p w14:paraId="036569FD" w14:textId="77777777" w:rsidR="007F3F87" w:rsidRPr="007F3F87" w:rsidRDefault="007F3F87" w:rsidP="007F3F87">
            <w:pPr>
              <w:rPr>
                <w:rFonts w:ascii="Arial" w:hAnsi="Arial" w:cs="Arial"/>
                <w:lang w:val="es-ES"/>
              </w:rPr>
            </w:pPr>
            <w:r>
              <w:rPr>
                <w:rFonts w:ascii="Arial" w:hAnsi="Arial" w:cs="Arial"/>
                <w:lang w:val="es-ES"/>
              </w:rPr>
              <w:t>Un</w:t>
            </w:r>
            <w:r w:rsidRPr="007F3F87">
              <w:rPr>
                <w:rFonts w:ascii="Arial" w:hAnsi="Arial" w:cs="Arial"/>
                <w:lang w:val="es-ES"/>
              </w:rPr>
              <w:t xml:space="preserve"> </w:t>
            </w:r>
            <w:r w:rsidRPr="007F3F87">
              <w:rPr>
                <w:rFonts w:ascii="Arial" w:hAnsi="Arial" w:cs="Arial"/>
                <w:b/>
                <w:lang w:val="es-ES"/>
              </w:rPr>
              <w:t>diccionario</w:t>
            </w:r>
            <w:r w:rsidRPr="007F3F87">
              <w:rPr>
                <w:rFonts w:ascii="Arial" w:hAnsi="Arial" w:cs="Arial"/>
                <w:lang w:val="es-ES"/>
              </w:rPr>
              <w:t xml:space="preserve"> es una obra impresa o electrónica que recoge alfabéticamente las palabras de una lengua para definirlas y aportar información sobe estas. Usar de forma adecuada el diccionario permite cono</w:t>
            </w:r>
            <w:r w:rsidR="00D21AE9">
              <w:rPr>
                <w:rFonts w:ascii="Arial" w:hAnsi="Arial" w:cs="Arial"/>
                <w:lang w:val="es-ES"/>
              </w:rPr>
              <w:t xml:space="preserve">cer los </w:t>
            </w:r>
            <w:r>
              <w:rPr>
                <w:rFonts w:ascii="Arial" w:hAnsi="Arial" w:cs="Arial"/>
                <w:lang w:val="es-ES"/>
              </w:rPr>
              <w:t>significado</w:t>
            </w:r>
            <w:r w:rsidR="00D21AE9">
              <w:rPr>
                <w:rFonts w:ascii="Arial" w:hAnsi="Arial" w:cs="Arial"/>
                <w:lang w:val="es-ES"/>
              </w:rPr>
              <w:t>s</w:t>
            </w:r>
            <w:r>
              <w:rPr>
                <w:rFonts w:ascii="Arial" w:hAnsi="Arial" w:cs="Arial"/>
                <w:lang w:val="es-ES"/>
              </w:rPr>
              <w:t xml:space="preserve"> de </w:t>
            </w:r>
            <w:r w:rsidR="00D21AE9">
              <w:rPr>
                <w:rFonts w:ascii="Arial" w:hAnsi="Arial" w:cs="Arial"/>
                <w:lang w:val="es-ES"/>
              </w:rPr>
              <w:t xml:space="preserve">las </w:t>
            </w:r>
            <w:r>
              <w:rPr>
                <w:rFonts w:ascii="Arial" w:hAnsi="Arial" w:cs="Arial"/>
                <w:lang w:val="es-ES"/>
              </w:rPr>
              <w:t>palabras,</w:t>
            </w:r>
            <w:r w:rsidR="00D21AE9">
              <w:rPr>
                <w:rFonts w:ascii="Arial" w:hAnsi="Arial" w:cs="Arial"/>
                <w:lang w:val="es-ES"/>
              </w:rPr>
              <w:t xml:space="preserve"> aprender términos nuevos</w:t>
            </w:r>
            <w:r w:rsidRPr="007F3F87">
              <w:rPr>
                <w:rFonts w:ascii="Arial" w:hAnsi="Arial" w:cs="Arial"/>
                <w:lang w:val="es-ES"/>
              </w:rPr>
              <w:t xml:space="preserve"> </w:t>
            </w:r>
            <w:r>
              <w:rPr>
                <w:rFonts w:ascii="Arial" w:hAnsi="Arial" w:cs="Arial"/>
                <w:lang w:val="es-ES"/>
              </w:rPr>
              <w:t xml:space="preserve">y </w:t>
            </w:r>
            <w:r w:rsidRPr="007F3F87">
              <w:rPr>
                <w:rFonts w:ascii="Arial" w:hAnsi="Arial" w:cs="Arial"/>
                <w:lang w:val="es-ES"/>
              </w:rPr>
              <w:t xml:space="preserve">corregir errores de ortografía, con lo cual se mejoran los procesos de escritura y de expresión oral. </w:t>
            </w:r>
          </w:p>
        </w:tc>
      </w:tr>
    </w:tbl>
    <w:p w14:paraId="6291C35F" w14:textId="77777777" w:rsidR="007F3F87" w:rsidRPr="007F3F87" w:rsidRDefault="007F3F87" w:rsidP="007F3F87">
      <w:pPr>
        <w:rPr>
          <w:rFonts w:ascii="Arial" w:hAnsi="Arial" w:cs="Arial"/>
          <w:b/>
          <w:lang w:val="es-ES"/>
        </w:rPr>
      </w:pPr>
    </w:p>
    <w:p w14:paraId="0D010E06" w14:textId="77777777" w:rsidR="007F3F87" w:rsidRDefault="007F3F87" w:rsidP="007F3F87">
      <w:pPr>
        <w:rPr>
          <w:rFonts w:ascii="Arial" w:eastAsia="Batang" w:hAnsi="Arial" w:cs="Arial"/>
          <w:b/>
          <w:lang w:val="es-ES"/>
        </w:rPr>
      </w:pPr>
      <w:r w:rsidRPr="007F3F87">
        <w:rPr>
          <w:rFonts w:ascii="Arial" w:eastAsia="Batang" w:hAnsi="Arial" w:cs="Arial"/>
          <w:b/>
          <w:highlight w:val="yellow"/>
          <w:lang w:val="es-ES"/>
        </w:rPr>
        <w:t>[SECCIÓN 2]</w:t>
      </w:r>
      <w:r w:rsidRPr="007F3F87">
        <w:rPr>
          <w:rFonts w:ascii="Arial" w:eastAsia="Batang" w:hAnsi="Arial" w:cs="Arial"/>
          <w:lang w:val="es-ES"/>
        </w:rPr>
        <w:t xml:space="preserve"> </w:t>
      </w:r>
      <w:r w:rsidRPr="007F3F87">
        <w:rPr>
          <w:rFonts w:ascii="Arial" w:eastAsia="Batang" w:hAnsi="Arial" w:cs="Arial"/>
          <w:b/>
          <w:lang w:val="es-ES"/>
        </w:rPr>
        <w:t>3.1  Las palabras en el diccionario</w:t>
      </w:r>
    </w:p>
    <w:p w14:paraId="0B68F23C" w14:textId="77777777" w:rsidR="004F72F6" w:rsidRPr="007F3F87" w:rsidRDefault="004F72F6" w:rsidP="007F3F87">
      <w:pPr>
        <w:rPr>
          <w:rFonts w:ascii="Arial" w:eastAsia="Batang" w:hAnsi="Arial" w:cs="Arial"/>
          <w:b/>
          <w:lang w:val="es-ES"/>
        </w:rPr>
      </w:pPr>
    </w:p>
    <w:p w14:paraId="7C83AEFA" w14:textId="77777777" w:rsidR="007F3F87" w:rsidRPr="007F3F87" w:rsidRDefault="00653E64" w:rsidP="007F3F87">
      <w:pPr>
        <w:rPr>
          <w:rFonts w:ascii="Arial" w:hAnsi="Arial" w:cs="Arial"/>
          <w:lang w:val="es-ES"/>
        </w:rPr>
      </w:pPr>
      <w:r>
        <w:rPr>
          <w:rFonts w:ascii="Arial" w:hAnsi="Arial" w:cs="Arial"/>
          <w:lang w:val="es-ES"/>
        </w:rPr>
        <w:t xml:space="preserve">En los diccionarios de uso, las palabras se encuentran ordenadas alfabéticamente, de la </w:t>
      </w:r>
      <w:r w:rsidRPr="00653E64">
        <w:rPr>
          <w:rFonts w:ascii="Arial" w:hAnsi="Arial" w:cs="Arial"/>
          <w:i/>
          <w:lang w:val="es-ES"/>
        </w:rPr>
        <w:t>A</w:t>
      </w:r>
      <w:r>
        <w:rPr>
          <w:rFonts w:ascii="Arial" w:hAnsi="Arial" w:cs="Arial"/>
          <w:lang w:val="es-ES"/>
        </w:rPr>
        <w:t xml:space="preserve"> </w:t>
      </w:r>
      <w:proofErr w:type="spellStart"/>
      <w:r>
        <w:rPr>
          <w:rFonts w:ascii="Arial" w:hAnsi="Arial" w:cs="Arial"/>
          <w:lang w:val="es-ES"/>
        </w:rPr>
        <w:t>a</w:t>
      </w:r>
      <w:proofErr w:type="spellEnd"/>
      <w:r>
        <w:rPr>
          <w:rFonts w:ascii="Arial" w:hAnsi="Arial" w:cs="Arial"/>
          <w:lang w:val="es-ES"/>
        </w:rPr>
        <w:t xml:space="preserve"> la </w:t>
      </w:r>
      <w:r w:rsidRPr="00653E64">
        <w:rPr>
          <w:rFonts w:ascii="Arial" w:hAnsi="Arial" w:cs="Arial"/>
          <w:i/>
          <w:lang w:val="es-ES"/>
        </w:rPr>
        <w:t>Z</w:t>
      </w:r>
      <w:r>
        <w:rPr>
          <w:rFonts w:ascii="Arial" w:hAnsi="Arial" w:cs="Arial"/>
          <w:lang w:val="es-ES"/>
        </w:rPr>
        <w:t xml:space="preserve">. En la búsqueda de un término, resulta importante localizar las </w:t>
      </w:r>
      <w:r w:rsidRPr="00653E64">
        <w:rPr>
          <w:rFonts w:ascii="Arial" w:hAnsi="Arial" w:cs="Arial"/>
          <w:b/>
          <w:lang w:val="es-ES"/>
        </w:rPr>
        <w:t>palabras guía</w:t>
      </w:r>
      <w:r w:rsidR="00BE6B9E">
        <w:rPr>
          <w:rFonts w:ascii="Arial" w:hAnsi="Arial" w:cs="Arial"/>
          <w:lang w:val="es-ES"/>
        </w:rPr>
        <w:t>, las cuales se ubican</w:t>
      </w:r>
      <w:r w:rsidR="007F3F87" w:rsidRPr="007F3F87">
        <w:rPr>
          <w:rFonts w:ascii="Arial" w:hAnsi="Arial" w:cs="Arial"/>
          <w:lang w:val="es-ES"/>
        </w:rPr>
        <w:t xml:space="preserve"> en la esquina superior de cada pági</w:t>
      </w:r>
      <w:r w:rsidR="001954C0">
        <w:rPr>
          <w:rFonts w:ascii="Arial" w:hAnsi="Arial" w:cs="Arial"/>
          <w:lang w:val="es-ES"/>
        </w:rPr>
        <w:t>na. Estas</w:t>
      </w:r>
      <w:r>
        <w:rPr>
          <w:rFonts w:ascii="Arial" w:hAnsi="Arial" w:cs="Arial"/>
          <w:lang w:val="es-ES"/>
        </w:rPr>
        <w:t xml:space="preserve"> indican el primer y el último término incluido</w:t>
      </w:r>
      <w:r w:rsidR="00BE6B9E">
        <w:rPr>
          <w:rFonts w:ascii="Arial" w:hAnsi="Arial" w:cs="Arial"/>
          <w:lang w:val="es-ES"/>
        </w:rPr>
        <w:t>s</w:t>
      </w:r>
      <w:r w:rsidR="007F3F87" w:rsidRPr="007F3F87">
        <w:rPr>
          <w:rFonts w:ascii="Arial" w:hAnsi="Arial" w:cs="Arial"/>
          <w:lang w:val="es-ES"/>
        </w:rPr>
        <w:t xml:space="preserve"> en esa página.</w:t>
      </w:r>
    </w:p>
    <w:p w14:paraId="62DCB2DD" w14:textId="77777777" w:rsidR="00050A0F" w:rsidRDefault="005471B5" w:rsidP="007F3F87">
      <w:pPr>
        <w:rPr>
          <w:rFonts w:ascii="Arial" w:hAnsi="Arial" w:cs="Arial"/>
          <w:lang w:val="es-ES"/>
        </w:rPr>
      </w:pPr>
      <w:r>
        <w:rPr>
          <w:rFonts w:ascii="Arial" w:hAnsi="Arial" w:cs="Arial"/>
          <w:lang w:val="es-ES"/>
        </w:rPr>
        <w:t>Una vez que se encuentra la palabra, resulta necesario analizar la inform</w:t>
      </w:r>
      <w:r w:rsidR="00050A0F">
        <w:rPr>
          <w:rFonts w:ascii="Arial" w:hAnsi="Arial" w:cs="Arial"/>
          <w:lang w:val="es-ES"/>
        </w:rPr>
        <w:t>ación que se brinda sobre esta:</w:t>
      </w:r>
    </w:p>
    <w:p w14:paraId="54219F05" w14:textId="77777777" w:rsidR="004F72F6" w:rsidRDefault="004F72F6" w:rsidP="007F3F87">
      <w:pPr>
        <w:rPr>
          <w:rFonts w:ascii="Arial" w:hAnsi="Arial" w:cs="Arial"/>
          <w:lang w:val="es-ES"/>
        </w:rPr>
      </w:pPr>
    </w:p>
    <w:p w14:paraId="47C6C6D7" w14:textId="77777777" w:rsidR="007F3F87" w:rsidRDefault="005471B5" w:rsidP="007F3F87">
      <w:pPr>
        <w:rPr>
          <w:rFonts w:ascii="Arial" w:hAnsi="Arial" w:cs="Arial"/>
          <w:lang w:val="es-ES"/>
        </w:rPr>
      </w:pPr>
      <w:r>
        <w:rPr>
          <w:rFonts w:ascii="Arial" w:hAnsi="Arial" w:cs="Arial"/>
          <w:lang w:val="es-ES"/>
        </w:rPr>
        <w:t xml:space="preserve"> </w:t>
      </w:r>
      <w:r w:rsidR="00050A0F">
        <w:rPr>
          <w:rFonts w:ascii="Arial" w:hAnsi="Arial" w:cs="Arial"/>
          <w:lang w:val="es-ES"/>
        </w:rPr>
        <w:t>• P</w:t>
      </w:r>
      <w:r w:rsidR="001954C0">
        <w:rPr>
          <w:rFonts w:ascii="Arial" w:hAnsi="Arial" w:cs="Arial"/>
          <w:lang w:val="es-ES"/>
        </w:rPr>
        <w:t xml:space="preserve">rimero, se presenta </w:t>
      </w:r>
      <w:r w:rsidR="00BE6B9E">
        <w:rPr>
          <w:rFonts w:ascii="Arial" w:hAnsi="Arial" w:cs="Arial"/>
          <w:lang w:val="es-ES"/>
        </w:rPr>
        <w:t>su</w:t>
      </w:r>
      <w:r w:rsidR="001954C0">
        <w:rPr>
          <w:rFonts w:ascii="Arial" w:hAnsi="Arial" w:cs="Arial"/>
          <w:lang w:val="es-ES"/>
        </w:rPr>
        <w:t xml:space="preserve"> </w:t>
      </w:r>
      <w:r w:rsidR="001954C0" w:rsidRPr="00050A0F">
        <w:rPr>
          <w:rFonts w:ascii="Arial" w:hAnsi="Arial" w:cs="Arial"/>
          <w:b/>
          <w:lang w:val="es-ES"/>
        </w:rPr>
        <w:t>origen etimológico</w:t>
      </w:r>
      <w:r w:rsidR="00050A0F">
        <w:rPr>
          <w:rFonts w:ascii="Arial" w:hAnsi="Arial" w:cs="Arial"/>
          <w:lang w:val="es-ES"/>
        </w:rPr>
        <w:t>.</w:t>
      </w:r>
    </w:p>
    <w:p w14:paraId="2FC6F7EE" w14:textId="77777777" w:rsidR="00050A0F" w:rsidRDefault="001954C0" w:rsidP="00050A0F">
      <w:pPr>
        <w:pStyle w:val="n2"/>
        <w:spacing w:before="0" w:after="0" w:line="390" w:lineRule="atLeast"/>
        <w:textAlignment w:val="baseline"/>
        <w:rPr>
          <w:rStyle w:val="Enfasis"/>
          <w:rFonts w:ascii="inherit" w:eastAsia="Arial Unicode MS" w:hAnsi="inherit" w:cs="Arial Unicode MS" w:hint="eastAsia"/>
          <w:spacing w:val="4"/>
          <w:sz w:val="26"/>
          <w:szCs w:val="26"/>
          <w:bdr w:val="none" w:sz="0" w:space="0" w:color="auto" w:frame="1"/>
        </w:rPr>
      </w:pPr>
      <w:r w:rsidRPr="00050A0F">
        <w:rPr>
          <w:rFonts w:ascii="Tinos" w:eastAsia="Arial Unicode MS" w:hAnsi="Tinos" w:cs="Arial Unicode MS" w:hint="eastAsia"/>
          <w:b/>
          <w:spacing w:val="4"/>
          <w:sz w:val="26"/>
          <w:szCs w:val="26"/>
        </w:rPr>
        <w:lastRenderedPageBreak/>
        <w:t>f</w:t>
      </w:r>
      <w:r w:rsidRPr="001954C0">
        <w:rPr>
          <w:rFonts w:ascii="Tinos" w:eastAsia="Arial Unicode MS" w:hAnsi="Tinos" w:cs="Arial Unicode MS"/>
          <w:b/>
          <w:spacing w:val="4"/>
          <w:sz w:val="26"/>
          <w:szCs w:val="26"/>
        </w:rPr>
        <w:t>ilosofía</w:t>
      </w:r>
      <w:r w:rsidRPr="001954C0">
        <w:rPr>
          <w:rFonts w:ascii="Tinos" w:eastAsia="Arial Unicode MS" w:hAnsi="Tinos" w:cs="Arial Unicode MS"/>
          <w:spacing w:val="4"/>
          <w:sz w:val="26"/>
          <w:szCs w:val="26"/>
        </w:rPr>
        <w:t>. Del</w:t>
      </w:r>
      <w:r w:rsidRPr="001954C0">
        <w:rPr>
          <w:rStyle w:val="apple-converted-space"/>
          <w:rFonts w:ascii="Tinos" w:eastAsia="Arial Unicode MS" w:hAnsi="Tinos" w:cs="Arial Unicode MS"/>
          <w:spacing w:val="4"/>
          <w:sz w:val="26"/>
          <w:szCs w:val="26"/>
        </w:rPr>
        <w:t> </w:t>
      </w:r>
      <w:r w:rsidRPr="001954C0">
        <w:rPr>
          <w:rFonts w:ascii="Tinos" w:eastAsia="Arial Unicode MS" w:hAnsi="Tinos" w:cs="Arial Unicode MS"/>
          <w:spacing w:val="4"/>
          <w:sz w:val="26"/>
          <w:szCs w:val="26"/>
        </w:rPr>
        <w:t>lat.</w:t>
      </w:r>
      <w:r w:rsidRPr="001954C0">
        <w:rPr>
          <w:rStyle w:val="apple-converted-space"/>
          <w:rFonts w:ascii="Tinos" w:eastAsia="Arial Unicode MS" w:hAnsi="Tinos" w:cs="Arial Unicode MS"/>
          <w:spacing w:val="4"/>
          <w:sz w:val="26"/>
          <w:szCs w:val="26"/>
        </w:rPr>
        <w:t> </w:t>
      </w:r>
      <w:r w:rsidRPr="001954C0">
        <w:rPr>
          <w:rStyle w:val="Enfasis"/>
          <w:rFonts w:ascii="inherit" w:eastAsia="Arial Unicode MS" w:hAnsi="inherit" w:cs="Arial Unicode MS"/>
          <w:spacing w:val="4"/>
          <w:sz w:val="26"/>
          <w:szCs w:val="26"/>
          <w:bdr w:val="none" w:sz="0" w:space="0" w:color="auto" w:frame="1"/>
        </w:rPr>
        <w:t>philosophĭa,</w:t>
      </w:r>
      <w:r w:rsidRPr="001954C0">
        <w:rPr>
          <w:rStyle w:val="apple-converted-space"/>
          <w:rFonts w:ascii="Tinos" w:eastAsia="Arial Unicode MS" w:hAnsi="Tinos" w:cs="Arial Unicode MS"/>
          <w:spacing w:val="4"/>
          <w:sz w:val="26"/>
          <w:szCs w:val="26"/>
        </w:rPr>
        <w:t> </w:t>
      </w:r>
      <w:r w:rsidRPr="001954C0">
        <w:rPr>
          <w:rFonts w:ascii="Tinos" w:eastAsia="Arial Unicode MS" w:hAnsi="Tinos" w:cs="Arial Unicode MS"/>
          <w:spacing w:val="4"/>
          <w:sz w:val="26"/>
          <w:szCs w:val="26"/>
        </w:rPr>
        <w:t>y este del</w:t>
      </w:r>
      <w:r w:rsidRPr="001954C0">
        <w:rPr>
          <w:rStyle w:val="apple-converted-space"/>
          <w:rFonts w:ascii="Tinos" w:eastAsia="Arial Unicode MS" w:hAnsi="Tinos" w:cs="Arial Unicode MS"/>
          <w:spacing w:val="4"/>
          <w:sz w:val="26"/>
          <w:szCs w:val="26"/>
        </w:rPr>
        <w:t> </w:t>
      </w:r>
      <w:r w:rsidRPr="001954C0">
        <w:rPr>
          <w:rFonts w:ascii="Tinos" w:eastAsia="Arial Unicode MS" w:hAnsi="Tinos" w:cs="Arial Unicode MS"/>
          <w:spacing w:val="4"/>
          <w:sz w:val="26"/>
          <w:szCs w:val="26"/>
        </w:rPr>
        <w:t>gr.</w:t>
      </w:r>
      <w:r w:rsidRPr="001954C0">
        <w:rPr>
          <w:rStyle w:val="apple-converted-space"/>
          <w:rFonts w:ascii="Tinos" w:eastAsia="Arial Unicode MS" w:hAnsi="Tinos" w:cs="Arial Unicode MS"/>
          <w:spacing w:val="4"/>
          <w:sz w:val="26"/>
          <w:szCs w:val="26"/>
        </w:rPr>
        <w:t> </w:t>
      </w:r>
      <w:r w:rsidRPr="001954C0">
        <w:rPr>
          <w:rFonts w:ascii="Tinos" w:eastAsia="Arial Unicode MS" w:hAnsi="Tinos" w:cs="Arial Unicode MS"/>
          <w:spacing w:val="4"/>
          <w:sz w:val="26"/>
          <w:szCs w:val="26"/>
        </w:rPr>
        <w:t>φιλοσοφία</w:t>
      </w:r>
      <w:r w:rsidRPr="001954C0">
        <w:rPr>
          <w:rStyle w:val="apple-converted-space"/>
          <w:rFonts w:ascii="Tinos" w:eastAsia="Arial Unicode MS" w:hAnsi="Tinos" w:cs="Arial Unicode MS"/>
          <w:spacing w:val="4"/>
          <w:sz w:val="26"/>
          <w:szCs w:val="26"/>
        </w:rPr>
        <w:t> </w:t>
      </w:r>
      <w:r w:rsidRPr="001954C0">
        <w:rPr>
          <w:rStyle w:val="Enfasis"/>
          <w:rFonts w:ascii="inherit" w:eastAsia="Arial Unicode MS" w:hAnsi="inherit" w:cs="Arial Unicode MS"/>
          <w:spacing w:val="4"/>
          <w:sz w:val="26"/>
          <w:szCs w:val="26"/>
          <w:bdr w:val="none" w:sz="0" w:space="0" w:color="auto" w:frame="1"/>
        </w:rPr>
        <w:t>philosophía.</w:t>
      </w:r>
    </w:p>
    <w:p w14:paraId="7F22266C" w14:textId="77777777" w:rsidR="00050A0F" w:rsidRDefault="00050A0F" w:rsidP="00050A0F">
      <w:pPr>
        <w:pStyle w:val="n2"/>
        <w:spacing w:before="0" w:after="0" w:line="390" w:lineRule="atLeast"/>
        <w:textAlignment w:val="baseline"/>
        <w:rPr>
          <w:rFonts w:ascii="Arial" w:hAnsi="Arial" w:cs="Arial"/>
          <w:lang w:val="es-ES"/>
        </w:rPr>
      </w:pPr>
      <w:r>
        <w:rPr>
          <w:rFonts w:ascii="Arial" w:hAnsi="Arial" w:cs="Arial"/>
          <w:lang w:val="es-ES"/>
        </w:rPr>
        <w:t xml:space="preserve">• Si corresponde a un </w:t>
      </w:r>
      <w:r w:rsidRPr="00050A0F">
        <w:rPr>
          <w:rFonts w:ascii="Arial" w:hAnsi="Arial" w:cs="Arial"/>
          <w:b/>
          <w:lang w:val="es-ES"/>
        </w:rPr>
        <w:t>sustantivo</w:t>
      </w:r>
      <w:r>
        <w:rPr>
          <w:rFonts w:ascii="Arial" w:hAnsi="Arial" w:cs="Arial"/>
          <w:lang w:val="es-ES"/>
        </w:rPr>
        <w:t>, aparece el género al que pertenece: femenino (</w:t>
      </w:r>
      <w:r w:rsidRPr="00050A0F">
        <w:rPr>
          <w:rFonts w:ascii="Arial" w:hAnsi="Arial" w:cs="Arial"/>
          <w:i/>
          <w:lang w:val="es-ES"/>
        </w:rPr>
        <w:t>f</w:t>
      </w:r>
      <w:r>
        <w:rPr>
          <w:rFonts w:ascii="Arial" w:hAnsi="Arial" w:cs="Arial"/>
          <w:lang w:val="es-ES"/>
        </w:rPr>
        <w:t>) o masculino (</w:t>
      </w:r>
      <w:r w:rsidRPr="00050A0F">
        <w:rPr>
          <w:rFonts w:ascii="Arial" w:hAnsi="Arial" w:cs="Arial"/>
          <w:i/>
          <w:lang w:val="es-ES"/>
        </w:rPr>
        <w:t>m</w:t>
      </w:r>
      <w:r>
        <w:rPr>
          <w:rFonts w:ascii="Arial" w:hAnsi="Arial" w:cs="Arial"/>
          <w:lang w:val="es-ES"/>
        </w:rPr>
        <w:t>).</w:t>
      </w:r>
    </w:p>
    <w:p w14:paraId="5C28E994" w14:textId="77777777" w:rsidR="00050A0F" w:rsidRPr="00050A0F" w:rsidRDefault="00050A0F" w:rsidP="00050A0F">
      <w:pPr>
        <w:pStyle w:val="n2"/>
        <w:spacing w:before="0" w:after="0" w:line="390" w:lineRule="atLeast"/>
        <w:textAlignment w:val="baseline"/>
        <w:rPr>
          <w:rFonts w:ascii="Arial" w:eastAsia="Arial Unicode MS" w:hAnsi="Arial" w:cs="Arial"/>
          <w:b/>
        </w:rPr>
      </w:pPr>
      <w:r w:rsidRPr="00050A0F">
        <w:rPr>
          <w:rFonts w:ascii="Arial" w:hAnsi="Arial" w:cs="Arial"/>
          <w:b/>
          <w:lang w:val="es-ES"/>
        </w:rPr>
        <w:t>filosofía</w:t>
      </w:r>
    </w:p>
    <w:p w14:paraId="2895C5C8" w14:textId="77777777" w:rsidR="00050A0F" w:rsidRDefault="00050A0F" w:rsidP="00050A0F">
      <w:pPr>
        <w:pStyle w:val="n2"/>
        <w:spacing w:before="0" w:after="0" w:line="390" w:lineRule="atLeast"/>
        <w:textAlignment w:val="baseline"/>
        <w:rPr>
          <w:rFonts w:ascii="Arial" w:eastAsia="Arial Unicode MS" w:hAnsi="Arial" w:cs="Arial"/>
        </w:rPr>
      </w:pPr>
      <w:r w:rsidRPr="00050A0F">
        <w:rPr>
          <w:rFonts w:ascii="Arial" w:eastAsia="Arial Unicode MS" w:hAnsi="Arial" w:cs="Arial" w:hint="eastAsia"/>
        </w:rPr>
        <w:t>f. Conjunto de saberes que busca establecer, de manera racional, los principios</w:t>
      </w:r>
      <w:r>
        <w:rPr>
          <w:rFonts w:ascii="Arial" w:eastAsia="Arial Unicode MS" w:hAnsi="Arial" w:cs="Arial"/>
        </w:rPr>
        <w:t xml:space="preserve"> </w:t>
      </w:r>
      <w:r w:rsidRPr="00050A0F">
        <w:rPr>
          <w:rFonts w:ascii="Arial" w:eastAsia="Arial Unicode MS" w:hAnsi="Arial" w:cs="Arial" w:hint="eastAsia"/>
        </w:rPr>
        <w:t>más generales que organizan y orientan el conocimiento de la realidad, así como</w:t>
      </w:r>
      <w:r>
        <w:rPr>
          <w:rFonts w:ascii="Arial" w:hAnsi="Arial" w:cs="Arial" w:hint="eastAsia"/>
        </w:rPr>
        <w:t xml:space="preserve"> el </w:t>
      </w:r>
      <w:r w:rsidRPr="00050A0F">
        <w:rPr>
          <w:rFonts w:ascii="Arial" w:eastAsia="Arial Unicode MS" w:hAnsi="Arial" w:cs="Arial" w:hint="eastAsia"/>
        </w:rPr>
        <w:t>sentido del obrar humano.</w:t>
      </w:r>
    </w:p>
    <w:p w14:paraId="14D15C88" w14:textId="77777777" w:rsidR="00050A0F" w:rsidRDefault="00050A0F" w:rsidP="00050A0F">
      <w:pPr>
        <w:pStyle w:val="n2"/>
        <w:spacing w:before="0" w:after="0" w:line="390" w:lineRule="atLeast"/>
        <w:textAlignment w:val="baseline"/>
        <w:rPr>
          <w:rFonts w:ascii="Arial" w:eastAsia="Arial Unicode MS" w:hAnsi="Arial" w:cs="Arial"/>
          <w:spacing w:val="4"/>
        </w:rPr>
      </w:pPr>
      <w:r>
        <w:rPr>
          <w:rFonts w:ascii="Arial" w:eastAsia="Arial Unicode MS" w:hAnsi="Arial" w:cs="Arial"/>
          <w:spacing w:val="4"/>
        </w:rPr>
        <w:t xml:space="preserve">• </w:t>
      </w:r>
      <w:r w:rsidRPr="00050A0F">
        <w:rPr>
          <w:rFonts w:ascii="Arial" w:eastAsia="Arial Unicode MS" w:hAnsi="Arial" w:cs="Arial"/>
          <w:spacing w:val="4"/>
        </w:rPr>
        <w:t xml:space="preserve">Si </w:t>
      </w:r>
      <w:r>
        <w:rPr>
          <w:rFonts w:ascii="Arial" w:eastAsia="Arial Unicode MS" w:hAnsi="Arial" w:cs="Arial"/>
          <w:spacing w:val="4"/>
        </w:rPr>
        <w:t xml:space="preserve">se trata de un </w:t>
      </w:r>
      <w:r w:rsidRPr="00050A0F">
        <w:rPr>
          <w:rFonts w:ascii="Arial" w:eastAsia="Arial Unicode MS" w:hAnsi="Arial" w:cs="Arial"/>
          <w:b/>
          <w:spacing w:val="4"/>
        </w:rPr>
        <w:t>adjetivo</w:t>
      </w:r>
      <w:r>
        <w:rPr>
          <w:rFonts w:ascii="Arial" w:eastAsia="Arial Unicode MS" w:hAnsi="Arial" w:cs="Arial"/>
          <w:spacing w:val="4"/>
        </w:rPr>
        <w:t xml:space="preserve">, un </w:t>
      </w:r>
      <w:r w:rsidRPr="00050A0F">
        <w:rPr>
          <w:rFonts w:ascii="Arial" w:eastAsia="Arial Unicode MS" w:hAnsi="Arial" w:cs="Arial"/>
          <w:b/>
          <w:spacing w:val="4"/>
        </w:rPr>
        <w:t>adverbio</w:t>
      </w:r>
      <w:r>
        <w:rPr>
          <w:rFonts w:ascii="Arial" w:eastAsia="Arial Unicode MS" w:hAnsi="Arial" w:cs="Arial"/>
          <w:spacing w:val="4"/>
        </w:rPr>
        <w:t xml:space="preserve"> o un </w:t>
      </w:r>
      <w:r w:rsidRPr="00050A0F">
        <w:rPr>
          <w:rFonts w:ascii="Arial" w:eastAsia="Arial Unicode MS" w:hAnsi="Arial" w:cs="Arial"/>
          <w:b/>
          <w:spacing w:val="4"/>
        </w:rPr>
        <w:t>pronombre</w:t>
      </w:r>
      <w:r>
        <w:rPr>
          <w:rFonts w:ascii="Arial" w:eastAsia="Arial Unicode MS" w:hAnsi="Arial" w:cs="Arial"/>
          <w:spacing w:val="4"/>
        </w:rPr>
        <w:t xml:space="preserve">, se hace referencia a esas categorías gramaticales por medio de abreviaturas: </w:t>
      </w:r>
      <w:r w:rsidRPr="00050A0F">
        <w:rPr>
          <w:rFonts w:ascii="Arial" w:eastAsia="Arial Unicode MS" w:hAnsi="Arial" w:cs="Arial"/>
          <w:i/>
          <w:spacing w:val="4"/>
        </w:rPr>
        <w:t>adj, adv, pron</w:t>
      </w:r>
      <w:r>
        <w:rPr>
          <w:rFonts w:ascii="Arial" w:eastAsia="Arial Unicode MS" w:hAnsi="Arial" w:cs="Arial"/>
          <w:spacing w:val="4"/>
        </w:rPr>
        <w:t xml:space="preserve">. </w:t>
      </w:r>
    </w:p>
    <w:p w14:paraId="3ED77CD6" w14:textId="77777777" w:rsidR="00050A0F" w:rsidRDefault="00050A0F" w:rsidP="00050A0F">
      <w:pPr>
        <w:pStyle w:val="n2"/>
        <w:spacing w:before="0" w:after="0" w:line="390" w:lineRule="atLeast"/>
        <w:textAlignment w:val="baseline"/>
        <w:rPr>
          <w:rFonts w:ascii="Arial" w:eastAsia="Arial Unicode MS" w:hAnsi="Arial" w:cs="Arial"/>
          <w:b/>
          <w:spacing w:val="4"/>
        </w:rPr>
      </w:pPr>
      <w:r w:rsidRPr="00050A0F">
        <w:rPr>
          <w:rFonts w:ascii="Arial" w:eastAsia="Arial Unicode MS" w:hAnsi="Arial" w:cs="Arial"/>
          <w:b/>
          <w:spacing w:val="4"/>
        </w:rPr>
        <w:t>lindo,da</w:t>
      </w:r>
    </w:p>
    <w:p w14:paraId="6BDCF6C1" w14:textId="77777777" w:rsidR="00050A0F" w:rsidRDefault="00050A0F" w:rsidP="00050A0F">
      <w:pPr>
        <w:pStyle w:val="n2"/>
        <w:spacing w:before="0" w:after="0" w:line="390" w:lineRule="atLeast"/>
        <w:textAlignment w:val="baseline"/>
        <w:rPr>
          <w:rFonts w:ascii="Arial" w:eastAsia="Arial Unicode MS" w:hAnsi="Arial" w:cs="Arial"/>
          <w:spacing w:val="4"/>
        </w:rPr>
      </w:pPr>
      <w:r>
        <w:rPr>
          <w:rFonts w:ascii="Arial" w:eastAsia="Arial Unicode MS" w:hAnsi="Arial" w:cs="Arial"/>
          <w:spacing w:val="4"/>
        </w:rPr>
        <w:t xml:space="preserve">adj. Hermoso, bello, agradable a la vista. </w:t>
      </w:r>
    </w:p>
    <w:p w14:paraId="16F3423A" w14:textId="77777777" w:rsidR="00050A0F" w:rsidRPr="00050A0F" w:rsidRDefault="00050A0F" w:rsidP="00050A0F">
      <w:pPr>
        <w:pStyle w:val="n2"/>
        <w:spacing w:before="0" w:after="0" w:line="390" w:lineRule="atLeast"/>
        <w:textAlignment w:val="baseline"/>
        <w:rPr>
          <w:rFonts w:ascii="Arial" w:eastAsia="Arial Unicode MS" w:hAnsi="Arial" w:cs="Arial"/>
          <w:b/>
          <w:spacing w:val="4"/>
        </w:rPr>
      </w:pPr>
      <w:r w:rsidRPr="00050A0F">
        <w:rPr>
          <w:rFonts w:ascii="Arial" w:eastAsia="Arial Unicode MS" w:hAnsi="Arial" w:cs="Arial"/>
          <w:b/>
          <w:spacing w:val="4"/>
        </w:rPr>
        <w:t>lentamente</w:t>
      </w:r>
    </w:p>
    <w:p w14:paraId="0D406525" w14:textId="77777777" w:rsidR="00050A0F" w:rsidRDefault="00050A0F" w:rsidP="00050A0F">
      <w:pPr>
        <w:pStyle w:val="n2"/>
        <w:spacing w:before="0" w:after="0" w:line="390" w:lineRule="atLeast"/>
        <w:textAlignment w:val="baseline"/>
        <w:rPr>
          <w:rFonts w:ascii="Arial" w:eastAsia="Arial Unicode MS" w:hAnsi="Arial" w:cs="Arial"/>
          <w:spacing w:val="4"/>
        </w:rPr>
      </w:pPr>
      <w:r>
        <w:rPr>
          <w:rFonts w:ascii="Arial" w:eastAsia="Arial Unicode MS" w:hAnsi="Arial" w:cs="Arial"/>
          <w:spacing w:val="4"/>
        </w:rPr>
        <w:t xml:space="preserve">adv. De manera lenta. </w:t>
      </w:r>
    </w:p>
    <w:p w14:paraId="7A74E726" w14:textId="77777777" w:rsidR="00050A0F" w:rsidRDefault="00050A0F" w:rsidP="00050A0F">
      <w:pPr>
        <w:pStyle w:val="n2"/>
        <w:spacing w:before="0" w:after="0" w:line="390" w:lineRule="atLeast"/>
        <w:textAlignment w:val="baseline"/>
        <w:rPr>
          <w:rFonts w:ascii="Arial" w:eastAsia="Arial Unicode MS" w:hAnsi="Arial" w:cs="Arial"/>
          <w:spacing w:val="4"/>
        </w:rPr>
      </w:pPr>
      <w:r>
        <w:rPr>
          <w:rFonts w:ascii="Arial" w:eastAsia="Arial Unicode MS" w:hAnsi="Arial" w:cs="Arial"/>
          <w:spacing w:val="4"/>
        </w:rPr>
        <w:t xml:space="preserve">• Si el término es un </w:t>
      </w:r>
      <w:r w:rsidRPr="00050A0F">
        <w:rPr>
          <w:rFonts w:ascii="Arial" w:eastAsia="Arial Unicode MS" w:hAnsi="Arial" w:cs="Arial"/>
          <w:b/>
          <w:spacing w:val="4"/>
        </w:rPr>
        <w:t>verbo</w:t>
      </w:r>
      <w:r>
        <w:rPr>
          <w:rFonts w:ascii="Arial" w:eastAsia="Arial Unicode MS" w:hAnsi="Arial" w:cs="Arial"/>
          <w:spacing w:val="4"/>
        </w:rPr>
        <w:t xml:space="preserve">, debe consultarse en infinitivo. El diccionario suele indicar si se trata de un verbo </w:t>
      </w:r>
      <w:r w:rsidRPr="00BE6B9E">
        <w:rPr>
          <w:rFonts w:ascii="Arial" w:eastAsia="Arial Unicode MS" w:hAnsi="Arial" w:cs="Arial"/>
          <w:b/>
          <w:spacing w:val="4"/>
        </w:rPr>
        <w:t>transitivo</w:t>
      </w:r>
      <w:r>
        <w:rPr>
          <w:rFonts w:ascii="Arial" w:eastAsia="Arial Unicode MS" w:hAnsi="Arial" w:cs="Arial"/>
          <w:spacing w:val="4"/>
        </w:rPr>
        <w:t xml:space="preserve"> o </w:t>
      </w:r>
      <w:r w:rsidRPr="00BE6B9E">
        <w:rPr>
          <w:rFonts w:ascii="Arial" w:eastAsia="Arial Unicode MS" w:hAnsi="Arial" w:cs="Arial"/>
          <w:b/>
          <w:spacing w:val="4"/>
        </w:rPr>
        <w:t>intransitivo</w:t>
      </w:r>
      <w:r>
        <w:rPr>
          <w:rFonts w:ascii="Arial" w:eastAsia="Arial Unicode MS" w:hAnsi="Arial" w:cs="Arial"/>
          <w:spacing w:val="4"/>
        </w:rPr>
        <w:t xml:space="preserve"> con las abreviaturas </w:t>
      </w:r>
      <w:r w:rsidRPr="00050A0F">
        <w:rPr>
          <w:rFonts w:ascii="Arial" w:eastAsia="Arial Unicode MS" w:hAnsi="Arial" w:cs="Arial"/>
          <w:i/>
          <w:spacing w:val="4"/>
        </w:rPr>
        <w:t>tr</w:t>
      </w:r>
      <w:r w:rsidR="00BE6B9E">
        <w:rPr>
          <w:rFonts w:ascii="Arial" w:eastAsia="Arial Unicode MS" w:hAnsi="Arial" w:cs="Arial"/>
          <w:spacing w:val="4"/>
        </w:rPr>
        <w:t xml:space="preserve"> o</w:t>
      </w:r>
      <w:r>
        <w:rPr>
          <w:rFonts w:ascii="Arial" w:eastAsia="Arial Unicode MS" w:hAnsi="Arial" w:cs="Arial"/>
          <w:spacing w:val="4"/>
        </w:rPr>
        <w:t xml:space="preserve"> </w:t>
      </w:r>
      <w:r w:rsidRPr="00050A0F">
        <w:rPr>
          <w:rFonts w:ascii="Arial" w:eastAsia="Arial Unicode MS" w:hAnsi="Arial" w:cs="Arial"/>
          <w:i/>
          <w:spacing w:val="4"/>
        </w:rPr>
        <w:t>intr</w:t>
      </w:r>
      <w:r>
        <w:rPr>
          <w:rFonts w:ascii="Arial" w:eastAsia="Arial Unicode MS" w:hAnsi="Arial" w:cs="Arial"/>
          <w:spacing w:val="4"/>
        </w:rPr>
        <w:t xml:space="preserve">. </w:t>
      </w:r>
    </w:p>
    <w:p w14:paraId="71D48B2C" w14:textId="77777777" w:rsidR="00050A0F" w:rsidRPr="00050A0F" w:rsidRDefault="00050A0F" w:rsidP="00050A0F">
      <w:pPr>
        <w:pStyle w:val="n2"/>
        <w:spacing w:before="0" w:after="0" w:line="390" w:lineRule="atLeast"/>
        <w:textAlignment w:val="baseline"/>
        <w:rPr>
          <w:rFonts w:ascii="Arial" w:eastAsia="Arial Unicode MS" w:hAnsi="Arial" w:cs="Arial"/>
          <w:b/>
          <w:spacing w:val="4"/>
        </w:rPr>
      </w:pPr>
      <w:r w:rsidRPr="00050A0F">
        <w:rPr>
          <w:rFonts w:ascii="Arial" w:eastAsia="Arial Unicode MS" w:hAnsi="Arial" w:cs="Arial"/>
          <w:b/>
          <w:spacing w:val="4"/>
        </w:rPr>
        <w:t>regalar</w:t>
      </w:r>
    </w:p>
    <w:p w14:paraId="01EC0642" w14:textId="77777777" w:rsidR="00050A0F" w:rsidRDefault="00050A0F" w:rsidP="00050A0F">
      <w:pPr>
        <w:pStyle w:val="n2"/>
        <w:spacing w:before="0" w:after="0" w:line="390" w:lineRule="atLeast"/>
        <w:textAlignment w:val="baseline"/>
        <w:rPr>
          <w:rFonts w:ascii="Arial" w:eastAsia="Arial Unicode MS" w:hAnsi="Arial" w:cs="Arial"/>
          <w:spacing w:val="4"/>
        </w:rPr>
      </w:pPr>
      <w:r>
        <w:rPr>
          <w:rFonts w:ascii="Arial" w:eastAsia="Arial Unicode MS" w:hAnsi="Arial" w:cs="Arial"/>
          <w:spacing w:val="4"/>
        </w:rPr>
        <w:t xml:space="preserve">tr. Dar a alguien, sin recibir nada a cambio, algo en muestra de afecto o consideración por otro motivo. </w:t>
      </w:r>
    </w:p>
    <w:tbl>
      <w:tblPr>
        <w:tblStyle w:val="Tablaconcuadrcula"/>
        <w:tblW w:w="0" w:type="auto"/>
        <w:tblInd w:w="0" w:type="dxa"/>
        <w:tblLook w:val="04A0" w:firstRow="1" w:lastRow="0" w:firstColumn="1" w:lastColumn="0" w:noHBand="0" w:noVBand="1"/>
      </w:tblPr>
      <w:tblGrid>
        <w:gridCol w:w="2448"/>
        <w:gridCol w:w="6266"/>
      </w:tblGrid>
      <w:tr w:rsidR="00050A0F" w:rsidRPr="00786093" w14:paraId="07FA9626" w14:textId="77777777" w:rsidTr="00D96CBD">
        <w:tc>
          <w:tcPr>
            <w:tcW w:w="8714" w:type="dxa"/>
            <w:gridSpan w:val="2"/>
            <w:shd w:val="clear" w:color="auto" w:fill="0D0D0D" w:themeFill="text1" w:themeFillTint="F2"/>
          </w:tcPr>
          <w:p w14:paraId="56B8BB69" w14:textId="77777777" w:rsidR="00050A0F" w:rsidRPr="00786093" w:rsidRDefault="00050A0F" w:rsidP="00D96CBD">
            <w:pPr>
              <w:rPr>
                <w:rFonts w:ascii="Arial" w:eastAsia="Batang" w:hAnsi="Arial" w:cs="Arial"/>
                <w:b/>
                <w:color w:val="FFFFFF" w:themeColor="background1"/>
                <w:lang w:val="es-ES"/>
              </w:rPr>
            </w:pPr>
            <w:r w:rsidRPr="00786093">
              <w:rPr>
                <w:rFonts w:ascii="Arial" w:eastAsia="Batang" w:hAnsi="Arial" w:cs="Arial"/>
                <w:b/>
                <w:color w:val="FFFFFF" w:themeColor="background1"/>
                <w:lang w:val="es-ES"/>
              </w:rPr>
              <w:t>Imagen (fotografía, gráfica o ilustración)</w:t>
            </w:r>
          </w:p>
        </w:tc>
      </w:tr>
      <w:tr w:rsidR="00050A0F" w:rsidRPr="00786093" w14:paraId="535F6F63" w14:textId="77777777" w:rsidTr="00D96CBD">
        <w:tc>
          <w:tcPr>
            <w:tcW w:w="2448" w:type="dxa"/>
          </w:tcPr>
          <w:p w14:paraId="335EE29B" w14:textId="77777777" w:rsidR="00050A0F" w:rsidRPr="00786093" w:rsidRDefault="00050A0F" w:rsidP="00D96CBD">
            <w:pPr>
              <w:rPr>
                <w:rFonts w:ascii="Arial" w:eastAsia="Batang" w:hAnsi="Arial" w:cs="Arial"/>
                <w:b/>
                <w:color w:val="000000"/>
                <w:lang w:val="es-ES"/>
              </w:rPr>
            </w:pPr>
            <w:r w:rsidRPr="00786093">
              <w:rPr>
                <w:rFonts w:ascii="Arial" w:eastAsia="Batang" w:hAnsi="Arial" w:cs="Arial"/>
                <w:b/>
                <w:color w:val="000000"/>
                <w:lang w:val="es-ES"/>
              </w:rPr>
              <w:t>Código</w:t>
            </w:r>
          </w:p>
        </w:tc>
        <w:tc>
          <w:tcPr>
            <w:tcW w:w="6266" w:type="dxa"/>
          </w:tcPr>
          <w:p w14:paraId="5A2833FE" w14:textId="2EBE02FA" w:rsidR="00050A0F" w:rsidRPr="00786093" w:rsidRDefault="00050A0F" w:rsidP="00D96CBD">
            <w:pPr>
              <w:rPr>
                <w:rFonts w:ascii="Arial" w:eastAsia="Batang" w:hAnsi="Arial" w:cs="Arial"/>
                <w:b/>
                <w:color w:val="000000"/>
                <w:lang w:val="es-ES"/>
              </w:rPr>
            </w:pPr>
            <w:r w:rsidRPr="00786093">
              <w:rPr>
                <w:rFonts w:ascii="Arial" w:eastAsia="Batang" w:hAnsi="Arial" w:cs="Arial"/>
                <w:color w:val="000000"/>
                <w:lang w:val="es-ES"/>
              </w:rPr>
              <w:t>LE_07_08</w:t>
            </w:r>
            <w:r>
              <w:rPr>
                <w:rFonts w:ascii="Arial" w:eastAsia="Batang" w:hAnsi="Arial" w:cs="Arial"/>
                <w:color w:val="000000"/>
                <w:lang w:val="es-ES"/>
              </w:rPr>
              <w:t>_IMG0</w:t>
            </w:r>
            <w:r w:rsidR="009A054E">
              <w:rPr>
                <w:rFonts w:ascii="Arial" w:eastAsia="Batang" w:hAnsi="Arial" w:cs="Arial"/>
                <w:color w:val="000000"/>
                <w:lang w:val="es-ES"/>
              </w:rPr>
              <w:t>4</w:t>
            </w:r>
          </w:p>
        </w:tc>
      </w:tr>
      <w:tr w:rsidR="00050A0F" w:rsidRPr="00786093" w14:paraId="5274E481" w14:textId="77777777" w:rsidTr="00D96CBD">
        <w:tc>
          <w:tcPr>
            <w:tcW w:w="2448" w:type="dxa"/>
          </w:tcPr>
          <w:p w14:paraId="0F411A2F" w14:textId="77777777" w:rsidR="00050A0F" w:rsidRPr="00786093" w:rsidRDefault="00050A0F" w:rsidP="00D96CBD">
            <w:pPr>
              <w:rPr>
                <w:rFonts w:ascii="Arial" w:eastAsia="Batang" w:hAnsi="Arial" w:cs="Arial"/>
                <w:color w:val="000000"/>
                <w:lang w:val="es-ES"/>
              </w:rPr>
            </w:pPr>
            <w:r w:rsidRPr="00786093">
              <w:rPr>
                <w:rFonts w:ascii="Arial" w:eastAsia="Batang" w:hAnsi="Arial" w:cs="Arial"/>
                <w:b/>
                <w:color w:val="000000"/>
                <w:lang w:val="es-ES"/>
              </w:rPr>
              <w:t>Descripción</w:t>
            </w:r>
          </w:p>
        </w:tc>
        <w:tc>
          <w:tcPr>
            <w:tcW w:w="6266" w:type="dxa"/>
          </w:tcPr>
          <w:p w14:paraId="4F964228" w14:textId="77777777" w:rsidR="00050A0F" w:rsidRPr="00786093" w:rsidRDefault="00050A0F" w:rsidP="00D96CBD">
            <w:pPr>
              <w:shd w:val="clear" w:color="auto" w:fill="FFFFFF"/>
              <w:spacing w:after="120"/>
              <w:outlineLvl w:val="3"/>
              <w:rPr>
                <w:rFonts w:ascii="Arial" w:eastAsia="Batang" w:hAnsi="Arial" w:cs="Arial"/>
                <w:lang w:val="es-ES"/>
              </w:rPr>
            </w:pPr>
          </w:p>
        </w:tc>
      </w:tr>
      <w:tr w:rsidR="00050A0F" w:rsidRPr="00786093" w14:paraId="0A3DBA51" w14:textId="77777777" w:rsidTr="00D96CBD">
        <w:tc>
          <w:tcPr>
            <w:tcW w:w="2448" w:type="dxa"/>
          </w:tcPr>
          <w:p w14:paraId="696EF8E2" w14:textId="77777777" w:rsidR="00050A0F" w:rsidRPr="00786093" w:rsidRDefault="00050A0F" w:rsidP="00D96CBD">
            <w:pPr>
              <w:rPr>
                <w:rFonts w:ascii="Arial" w:eastAsia="Batang" w:hAnsi="Arial" w:cs="Arial"/>
                <w:color w:val="000000"/>
                <w:lang w:val="es-ES"/>
              </w:rPr>
            </w:pPr>
            <w:r w:rsidRPr="00786093">
              <w:rPr>
                <w:rFonts w:ascii="Arial" w:eastAsia="Batang" w:hAnsi="Arial" w:cs="Arial"/>
                <w:b/>
                <w:color w:val="000000"/>
                <w:lang w:val="es-ES"/>
              </w:rPr>
              <w:t xml:space="preserve">Código </w:t>
            </w:r>
            <w:proofErr w:type="spellStart"/>
            <w:r w:rsidRPr="00786093">
              <w:rPr>
                <w:rFonts w:ascii="Arial" w:eastAsia="Batang" w:hAnsi="Arial" w:cs="Arial"/>
                <w:b/>
                <w:color w:val="000000"/>
                <w:lang w:val="es-ES"/>
              </w:rPr>
              <w:t>Shutterstock</w:t>
            </w:r>
            <w:proofErr w:type="spellEnd"/>
            <w:r w:rsidRPr="00786093">
              <w:rPr>
                <w:rFonts w:ascii="Arial" w:eastAsia="Batang" w:hAnsi="Arial" w:cs="Arial"/>
                <w:b/>
                <w:color w:val="000000"/>
                <w:lang w:val="es-ES"/>
              </w:rPr>
              <w:t xml:space="preserve"> (o URL o la ruta en </w:t>
            </w:r>
            <w:proofErr w:type="spellStart"/>
            <w:r w:rsidRPr="00786093">
              <w:rPr>
                <w:rFonts w:ascii="Arial" w:eastAsia="Batang" w:hAnsi="Arial" w:cs="Arial"/>
                <w:b/>
                <w:color w:val="000000"/>
                <w:lang w:val="es-ES"/>
              </w:rPr>
              <w:t>AulaPlaneta</w:t>
            </w:r>
            <w:proofErr w:type="spellEnd"/>
            <w:r w:rsidRPr="00786093">
              <w:rPr>
                <w:rFonts w:ascii="Arial" w:eastAsia="Batang" w:hAnsi="Arial" w:cs="Arial"/>
                <w:b/>
                <w:color w:val="000000"/>
                <w:lang w:val="es-ES"/>
              </w:rPr>
              <w:t>)</w:t>
            </w:r>
          </w:p>
        </w:tc>
        <w:tc>
          <w:tcPr>
            <w:tcW w:w="6266" w:type="dxa"/>
          </w:tcPr>
          <w:p w14:paraId="614EF601" w14:textId="77777777" w:rsidR="00BE6B9E" w:rsidRPr="00BE6B9E" w:rsidRDefault="00BE6B9E" w:rsidP="00BE6B9E">
            <w:pPr>
              <w:shd w:val="clear" w:color="auto" w:fill="222222"/>
              <w:spacing w:after="15" w:line="300" w:lineRule="atLeast"/>
              <w:rPr>
                <w:rFonts w:ascii="Arial" w:hAnsi="Arial" w:cs="Arial"/>
                <w:color w:val="B2B2B2"/>
                <w:sz w:val="18"/>
                <w:szCs w:val="18"/>
              </w:rPr>
            </w:pPr>
            <w:r w:rsidRPr="00BE6B9E">
              <w:rPr>
                <w:rFonts w:ascii="Arial" w:hAnsi="Arial" w:cs="Arial"/>
                <w:color w:val="B2B2B2"/>
                <w:sz w:val="18"/>
                <w:szCs w:val="18"/>
                <w:bdr w:val="none" w:sz="0" w:space="0" w:color="auto" w:frame="1"/>
              </w:rPr>
              <w:t>Número de la imagen</w:t>
            </w:r>
            <w:r w:rsidRPr="00BE6B9E">
              <w:rPr>
                <w:rFonts w:ascii="Arial" w:hAnsi="Arial" w:cs="Arial"/>
                <w:color w:val="B2B2B2"/>
                <w:sz w:val="18"/>
                <w:szCs w:val="18"/>
              </w:rPr>
              <w:t> </w:t>
            </w:r>
            <w:hyperlink r:id="rId10" w:history="1">
              <w:r w:rsidRPr="00BE6B9E">
                <w:rPr>
                  <w:rFonts w:ascii="Arial" w:hAnsi="Arial" w:cs="Arial"/>
                  <w:color w:val="C2E1ED"/>
                  <w:sz w:val="18"/>
                  <w:szCs w:val="18"/>
                </w:rPr>
                <w:t>272443739</w:t>
              </w:r>
            </w:hyperlink>
          </w:p>
          <w:p w14:paraId="2D406087" w14:textId="77777777" w:rsidR="00050A0F" w:rsidRPr="00786093" w:rsidRDefault="00050A0F" w:rsidP="00D96CBD">
            <w:pPr>
              <w:rPr>
                <w:rFonts w:ascii="Arial" w:hAnsi="Arial" w:cs="Arial"/>
                <w:lang w:val="es-ES"/>
              </w:rPr>
            </w:pPr>
          </w:p>
          <w:p w14:paraId="19C3DE8E" w14:textId="77777777" w:rsidR="00050A0F" w:rsidRPr="00786093" w:rsidRDefault="00050A0F" w:rsidP="00D96CBD">
            <w:pPr>
              <w:widowControl w:val="0"/>
              <w:autoSpaceDE w:val="0"/>
              <w:autoSpaceDN w:val="0"/>
              <w:adjustRightInd w:val="0"/>
              <w:rPr>
                <w:rFonts w:ascii="Arial" w:eastAsia="Batang" w:hAnsi="Arial" w:cs="Arial"/>
                <w:color w:val="000000"/>
                <w:lang w:val="es-ES"/>
              </w:rPr>
            </w:pPr>
          </w:p>
        </w:tc>
      </w:tr>
      <w:tr w:rsidR="00050A0F" w:rsidRPr="00786093" w14:paraId="06DB7566" w14:textId="77777777" w:rsidTr="00D96CBD">
        <w:tc>
          <w:tcPr>
            <w:tcW w:w="2448" w:type="dxa"/>
          </w:tcPr>
          <w:p w14:paraId="7D2168E6" w14:textId="77777777" w:rsidR="00050A0F" w:rsidRPr="00786093" w:rsidRDefault="00050A0F" w:rsidP="00D96CBD">
            <w:pPr>
              <w:rPr>
                <w:rFonts w:ascii="Arial" w:eastAsia="Batang" w:hAnsi="Arial" w:cs="Arial"/>
                <w:color w:val="000000"/>
                <w:lang w:val="es-ES"/>
              </w:rPr>
            </w:pPr>
            <w:r w:rsidRPr="00786093">
              <w:rPr>
                <w:rFonts w:ascii="Arial" w:eastAsia="Batang" w:hAnsi="Arial" w:cs="Arial"/>
                <w:b/>
                <w:color w:val="000000"/>
                <w:lang w:val="es-ES"/>
              </w:rPr>
              <w:lastRenderedPageBreak/>
              <w:t>Pie de imagen</w:t>
            </w:r>
          </w:p>
        </w:tc>
        <w:tc>
          <w:tcPr>
            <w:tcW w:w="6266" w:type="dxa"/>
          </w:tcPr>
          <w:p w14:paraId="05C23798" w14:textId="2A4AC722" w:rsidR="00050A0F" w:rsidRPr="00670313" w:rsidRDefault="00050A0F" w:rsidP="00D96CBD">
            <w:pPr>
              <w:rPr>
                <w:rFonts w:ascii="Arial" w:eastAsia="Batang" w:hAnsi="Arial" w:cs="Arial"/>
                <w:lang w:val="es-ES"/>
              </w:rPr>
            </w:pPr>
            <w:r>
              <w:rPr>
                <w:rFonts w:ascii="Arial" w:eastAsia="Batang" w:hAnsi="Arial" w:cs="Arial"/>
                <w:lang w:val="es-ES"/>
              </w:rPr>
              <w:t>Determina qué información brindan las abreviaturas</w:t>
            </w:r>
            <w:r w:rsidR="002E221F">
              <w:rPr>
                <w:rFonts w:ascii="Arial" w:eastAsia="Batang" w:hAnsi="Arial" w:cs="Arial"/>
                <w:lang w:val="es-ES"/>
              </w:rPr>
              <w:t xml:space="preserve"> en el siguiente ejemplo:</w:t>
            </w:r>
            <w:r>
              <w:rPr>
                <w:rFonts w:ascii="Arial" w:eastAsia="Batang" w:hAnsi="Arial" w:cs="Arial"/>
                <w:lang w:val="es-ES"/>
              </w:rPr>
              <w:t xml:space="preserve"> </w:t>
            </w:r>
            <w:r w:rsidRPr="00050A0F">
              <w:rPr>
                <w:rFonts w:ascii="Arial" w:eastAsia="Batang" w:hAnsi="Arial" w:cs="Arial"/>
                <w:b/>
                <w:lang w:val="es-ES"/>
              </w:rPr>
              <w:t>ella</w:t>
            </w:r>
            <w:r>
              <w:rPr>
                <w:rFonts w:ascii="Arial" w:eastAsia="Batang" w:hAnsi="Arial" w:cs="Arial"/>
                <w:lang w:val="es-ES"/>
              </w:rPr>
              <w:t xml:space="preserve"> </w:t>
            </w:r>
            <w:proofErr w:type="spellStart"/>
            <w:r>
              <w:rPr>
                <w:rFonts w:ascii="Arial" w:eastAsia="Batang" w:hAnsi="Arial" w:cs="Arial"/>
                <w:lang w:val="es-ES"/>
              </w:rPr>
              <w:t>pron</w:t>
            </w:r>
            <w:proofErr w:type="spellEnd"/>
            <w:r>
              <w:rPr>
                <w:rFonts w:ascii="Arial" w:eastAsia="Batang" w:hAnsi="Arial" w:cs="Arial"/>
                <w:lang w:val="es-ES"/>
              </w:rPr>
              <w:t xml:space="preserve">. </w:t>
            </w:r>
            <w:proofErr w:type="spellStart"/>
            <w:r>
              <w:rPr>
                <w:rFonts w:ascii="Arial" w:eastAsia="Batang" w:hAnsi="Arial" w:cs="Arial"/>
                <w:lang w:val="es-ES"/>
              </w:rPr>
              <w:t>person</w:t>
            </w:r>
            <w:proofErr w:type="spellEnd"/>
            <w:r>
              <w:rPr>
                <w:rFonts w:ascii="Arial" w:eastAsia="Batang" w:hAnsi="Arial" w:cs="Arial"/>
                <w:lang w:val="es-ES"/>
              </w:rPr>
              <w:t>.</w:t>
            </w:r>
            <w:r w:rsidRPr="00050A0F">
              <w:rPr>
                <w:rFonts w:ascii="Arial" w:eastAsia="Batang" w:hAnsi="Arial" w:cs="Arial"/>
                <w:lang w:val="es-ES"/>
              </w:rPr>
              <w:t xml:space="preserve"> </w:t>
            </w:r>
            <w:r w:rsidRPr="00050A0F">
              <w:rPr>
                <w:rFonts w:ascii="Arial Unicode MS" w:eastAsia="Arial Unicode MS" w:hAnsi="Arial Unicode MS" w:cs="Arial Unicode MS" w:hint="eastAsia"/>
                <w:spacing w:val="4"/>
                <w:sz w:val="26"/>
                <w:szCs w:val="26"/>
                <w:shd w:val="clear" w:color="auto" w:fill="FFFFFF"/>
              </w:rPr>
              <w:t>3.ª pers</w:t>
            </w:r>
            <w:r>
              <w:rPr>
                <w:rFonts w:ascii="Arial Unicode MS" w:eastAsia="Arial Unicode MS" w:hAnsi="Arial Unicode MS" w:cs="Arial Unicode MS" w:hint="eastAsia"/>
                <w:color w:val="0070C0"/>
                <w:spacing w:val="4"/>
                <w:sz w:val="26"/>
                <w:szCs w:val="26"/>
                <w:shd w:val="clear" w:color="auto" w:fill="FFFFFF"/>
              </w:rPr>
              <w:t xml:space="preserve">. </w:t>
            </w:r>
            <w:r>
              <w:rPr>
                <w:rFonts w:ascii="Arial" w:eastAsia="Batang" w:hAnsi="Arial" w:cs="Arial"/>
                <w:lang w:val="es-ES"/>
              </w:rPr>
              <w:t xml:space="preserve">m., f. y n. Forma que, en nominativo o precedida de preposición, designa a la persona, el animal o la cosa de los que se habla, por oposición a quien enuncia el mensaje y a su destinatario. </w:t>
            </w:r>
          </w:p>
        </w:tc>
      </w:tr>
    </w:tbl>
    <w:p w14:paraId="2C337FDB" w14:textId="77777777" w:rsidR="007F3F87" w:rsidRDefault="007F3F87" w:rsidP="007F3F87">
      <w:pPr>
        <w:rPr>
          <w:rFonts w:ascii="Arial" w:hAnsi="Arial" w:cs="Arial"/>
          <w:b/>
          <w:lang w:val="es-ES"/>
        </w:rPr>
      </w:pPr>
    </w:p>
    <w:tbl>
      <w:tblPr>
        <w:tblStyle w:val="Tablaconcuadrcula"/>
        <w:tblW w:w="9351" w:type="dxa"/>
        <w:tblInd w:w="0" w:type="dxa"/>
        <w:tblLayout w:type="fixed"/>
        <w:tblLook w:val="04A0" w:firstRow="1" w:lastRow="0" w:firstColumn="1" w:lastColumn="0" w:noHBand="0" w:noVBand="1"/>
      </w:tblPr>
      <w:tblGrid>
        <w:gridCol w:w="2122"/>
        <w:gridCol w:w="7229"/>
      </w:tblGrid>
      <w:tr w:rsidR="00BE6B9E" w:rsidRPr="00786093" w14:paraId="38EE5744" w14:textId="77777777" w:rsidTr="00F00904">
        <w:tc>
          <w:tcPr>
            <w:tcW w:w="9351" w:type="dxa"/>
            <w:gridSpan w:val="2"/>
            <w:shd w:val="clear" w:color="auto" w:fill="000000" w:themeFill="text1"/>
          </w:tcPr>
          <w:p w14:paraId="4EBCB812" w14:textId="77777777" w:rsidR="00BE6B9E" w:rsidRPr="00786093" w:rsidRDefault="00BE6B9E" w:rsidP="00D96CBD">
            <w:pPr>
              <w:rPr>
                <w:rFonts w:ascii="Arial" w:eastAsia="Batang" w:hAnsi="Arial" w:cs="Arial"/>
                <w:b/>
                <w:lang w:val="es-ES"/>
              </w:rPr>
            </w:pPr>
            <w:r w:rsidRPr="00786093">
              <w:rPr>
                <w:rFonts w:ascii="Arial" w:eastAsia="Batang" w:hAnsi="Arial" w:cs="Arial"/>
                <w:b/>
                <w:lang w:val="es-ES"/>
              </w:rPr>
              <w:t>Destacado</w:t>
            </w:r>
          </w:p>
        </w:tc>
      </w:tr>
      <w:tr w:rsidR="00BE6B9E" w:rsidRPr="00786093" w14:paraId="38092603" w14:textId="77777777" w:rsidTr="00F00904">
        <w:tc>
          <w:tcPr>
            <w:tcW w:w="2122" w:type="dxa"/>
          </w:tcPr>
          <w:p w14:paraId="2A96A58B" w14:textId="77777777" w:rsidR="00BE6B9E" w:rsidRPr="00786093" w:rsidRDefault="00BE6B9E" w:rsidP="00D96CBD">
            <w:pPr>
              <w:rPr>
                <w:rFonts w:ascii="Arial" w:eastAsia="Batang" w:hAnsi="Arial" w:cs="Arial"/>
                <w:b/>
                <w:lang w:val="es-ES"/>
              </w:rPr>
            </w:pPr>
            <w:r w:rsidRPr="00786093">
              <w:rPr>
                <w:rFonts w:ascii="Arial" w:eastAsia="Batang" w:hAnsi="Arial" w:cs="Arial"/>
                <w:b/>
                <w:lang w:val="es-ES"/>
              </w:rPr>
              <w:t>Título</w:t>
            </w:r>
          </w:p>
        </w:tc>
        <w:tc>
          <w:tcPr>
            <w:tcW w:w="7229" w:type="dxa"/>
          </w:tcPr>
          <w:p w14:paraId="7059972A" w14:textId="77777777" w:rsidR="00BE6B9E" w:rsidRPr="00786093" w:rsidRDefault="00BE6B9E" w:rsidP="00D96CBD">
            <w:pPr>
              <w:rPr>
                <w:rFonts w:ascii="Arial" w:eastAsia="Batang" w:hAnsi="Arial" w:cs="Arial"/>
                <w:b/>
                <w:lang w:val="es-ES"/>
              </w:rPr>
            </w:pPr>
            <w:r>
              <w:rPr>
                <w:rFonts w:ascii="Arial" w:eastAsia="Batang" w:hAnsi="Arial" w:cs="Arial"/>
                <w:b/>
                <w:lang w:val="es-ES"/>
              </w:rPr>
              <w:t>Las acepciones de una palabra</w:t>
            </w:r>
          </w:p>
        </w:tc>
      </w:tr>
      <w:tr w:rsidR="00BE6B9E" w:rsidRPr="00786093" w14:paraId="2A25B495" w14:textId="77777777" w:rsidTr="00F00904">
        <w:trPr>
          <w:trHeight w:val="227"/>
        </w:trPr>
        <w:tc>
          <w:tcPr>
            <w:tcW w:w="2122" w:type="dxa"/>
          </w:tcPr>
          <w:p w14:paraId="52040F64" w14:textId="77777777" w:rsidR="00BE6B9E" w:rsidRPr="00786093" w:rsidRDefault="00BE6B9E" w:rsidP="00F00904">
            <w:pPr>
              <w:rPr>
                <w:rFonts w:ascii="Arial" w:eastAsia="Batang" w:hAnsi="Arial" w:cs="Arial"/>
                <w:lang w:val="es-ES"/>
              </w:rPr>
            </w:pPr>
            <w:r w:rsidRPr="00786093">
              <w:rPr>
                <w:rFonts w:ascii="Arial" w:eastAsia="Batang" w:hAnsi="Arial" w:cs="Arial"/>
                <w:b/>
                <w:lang w:val="es-ES"/>
              </w:rPr>
              <w:t>Contenido</w:t>
            </w:r>
          </w:p>
        </w:tc>
        <w:tc>
          <w:tcPr>
            <w:tcW w:w="7229" w:type="dxa"/>
          </w:tcPr>
          <w:p w14:paraId="785FDFB5" w14:textId="0247DB92" w:rsidR="00BE6B9E" w:rsidRDefault="00F00904" w:rsidP="00F00904">
            <w:pPr>
              <w:rPr>
                <w:rFonts w:ascii="Arial" w:hAnsi="Arial" w:cs="Arial"/>
                <w:lang w:val="es-ES"/>
              </w:rPr>
            </w:pPr>
            <w:r>
              <w:rPr>
                <w:rFonts w:ascii="Arial" w:hAnsi="Arial" w:cs="Arial"/>
                <w:lang w:val="es-ES"/>
              </w:rPr>
              <w:t xml:space="preserve">Las </w:t>
            </w:r>
            <w:r w:rsidRPr="00F00904">
              <w:rPr>
                <w:rFonts w:ascii="Arial" w:hAnsi="Arial" w:cs="Arial"/>
                <w:b/>
                <w:lang w:val="es-ES"/>
              </w:rPr>
              <w:t>acepciones</w:t>
            </w:r>
            <w:r>
              <w:rPr>
                <w:rFonts w:ascii="Arial" w:hAnsi="Arial" w:cs="Arial"/>
                <w:lang w:val="es-ES"/>
              </w:rPr>
              <w:t xml:space="preserve"> de una palabra son sus diferentes  definiciones o significados, los cuales guardan una relación semántica entre sí. En el diccionario, esos significados aparecen enumerados: </w:t>
            </w:r>
          </w:p>
          <w:p w14:paraId="19BF10B6" w14:textId="77777777" w:rsidR="00F00904" w:rsidRDefault="00F00904" w:rsidP="00F00904">
            <w:pPr>
              <w:rPr>
                <w:rFonts w:ascii="Arial" w:hAnsi="Arial" w:cs="Arial"/>
                <w:lang w:val="es-ES"/>
              </w:rPr>
            </w:pPr>
          </w:p>
          <w:p w14:paraId="5D372A69" w14:textId="77777777" w:rsidR="00F00904" w:rsidRPr="00F00904" w:rsidRDefault="00F00904" w:rsidP="00F00904">
            <w:pPr>
              <w:rPr>
                <w:rFonts w:ascii="Arial" w:hAnsi="Arial" w:cs="Arial"/>
                <w:b/>
                <w:lang w:val="es-CO"/>
              </w:rPr>
            </w:pPr>
            <w:r w:rsidRPr="00F00904">
              <w:rPr>
                <w:rFonts w:ascii="Arial" w:hAnsi="Arial" w:cs="Arial"/>
                <w:b/>
                <w:lang w:val="es-CO"/>
              </w:rPr>
              <w:t>caballo</w:t>
            </w:r>
          </w:p>
          <w:p w14:paraId="2862F2CF" w14:textId="77777777" w:rsidR="00F00904" w:rsidRPr="00F00904" w:rsidRDefault="00F00904" w:rsidP="00F00904">
            <w:pPr>
              <w:rPr>
                <w:rFonts w:ascii="Arial" w:hAnsi="Arial" w:cs="Arial"/>
                <w:lang w:val="es-CO"/>
              </w:rPr>
            </w:pPr>
            <w:r w:rsidRPr="00F00904">
              <w:rPr>
                <w:rFonts w:ascii="Arial" w:hAnsi="Arial" w:cs="Arial"/>
                <w:lang w:val="es-CO"/>
              </w:rPr>
              <w:t>Del lat. </w:t>
            </w:r>
            <w:r w:rsidRPr="00F00904">
              <w:rPr>
                <w:rFonts w:ascii="Arial" w:hAnsi="Arial" w:cs="Arial"/>
                <w:i/>
                <w:iCs/>
                <w:lang w:val="es-CO"/>
              </w:rPr>
              <w:t>caballus</w:t>
            </w:r>
            <w:r w:rsidRPr="00F00904">
              <w:rPr>
                <w:rFonts w:ascii="Arial" w:hAnsi="Arial" w:cs="Arial"/>
                <w:lang w:val="es-CO"/>
              </w:rPr>
              <w:t> 'caballo de carga'.</w:t>
            </w:r>
          </w:p>
          <w:p w14:paraId="7709C1EB" w14:textId="3A8EFE5D" w:rsidR="00F00904" w:rsidRPr="00F00904" w:rsidRDefault="00F00904" w:rsidP="00F00904">
            <w:pPr>
              <w:rPr>
                <w:rFonts w:ascii="Arial" w:hAnsi="Arial" w:cs="Arial"/>
                <w:lang w:val="es-CO"/>
              </w:rPr>
            </w:pPr>
            <w:r w:rsidRPr="00F00904">
              <w:rPr>
                <w:rFonts w:ascii="Arial" w:hAnsi="Arial" w:cs="Arial"/>
                <w:b/>
                <w:bCs/>
                <w:lang w:val="es-CO"/>
              </w:rPr>
              <w:t>1. </w:t>
            </w:r>
            <w:r w:rsidRPr="00F00904">
              <w:rPr>
                <w:rFonts w:ascii="Arial" w:hAnsi="Arial" w:cs="Arial" w:hint="eastAsia"/>
                <w:lang w:val="es-CO"/>
              </w:rPr>
              <w:t>m. Mamífero solípedo del orden de los perisodáctilos, </w:t>
            </w:r>
            <w:r>
              <w:rPr>
                <w:rFonts w:ascii="Arial" w:hAnsi="Arial" w:cs="Arial"/>
                <w:lang w:val="es-CO"/>
              </w:rPr>
              <w:t xml:space="preserve">de tamaño grande </w:t>
            </w:r>
            <w:r w:rsidRPr="00F00904">
              <w:rPr>
                <w:rFonts w:ascii="Arial" w:hAnsi="Arial" w:cs="Arial" w:hint="eastAsia"/>
                <w:lang w:val="es-CO"/>
              </w:rPr>
              <w:t>de </w:t>
            </w:r>
            <w:r>
              <w:rPr>
                <w:rFonts w:ascii="Arial" w:hAnsi="Arial" w:cs="Arial" w:hint="eastAsia"/>
                <w:lang w:val="es-CO"/>
              </w:rPr>
              <w:t>tamaño</w:t>
            </w:r>
            <w:r w:rsidRPr="00F00904">
              <w:rPr>
                <w:rFonts w:ascii="Arial" w:hAnsi="Arial" w:cs="Arial" w:hint="eastAsia"/>
                <w:lang w:val="es-CO"/>
              </w:rPr>
              <w:t> grande y</w:t>
            </w:r>
            <w:r>
              <w:rPr>
                <w:rFonts w:ascii="Arial" w:hAnsi="Arial" w:cs="Arial"/>
                <w:lang w:val="es-CO"/>
              </w:rPr>
              <w:t xml:space="preserve"> extremidades largas, cuello y cola poblados de cerdas largas y abundantes. </w:t>
            </w:r>
          </w:p>
          <w:p w14:paraId="1AC10968" w14:textId="0BB60ED4" w:rsidR="00F00904" w:rsidRDefault="00F00904" w:rsidP="00F00904">
            <w:pPr>
              <w:rPr>
                <w:rFonts w:ascii="Arial" w:hAnsi="Arial" w:cs="Arial"/>
                <w:lang w:val="es-CO"/>
              </w:rPr>
            </w:pPr>
            <w:r w:rsidRPr="00F00904">
              <w:rPr>
                <w:rFonts w:ascii="Arial" w:hAnsi="Arial" w:cs="Arial"/>
                <w:b/>
                <w:bCs/>
                <w:lang w:val="es-CO"/>
              </w:rPr>
              <w:t>2. </w:t>
            </w:r>
            <w:r w:rsidRPr="00F00904">
              <w:rPr>
                <w:rFonts w:ascii="Arial" w:hAnsi="Arial" w:cs="Arial" w:hint="eastAsia"/>
                <w:lang w:val="es-CO"/>
              </w:rPr>
              <w:t>m. Pieza grande del juego de ajedrez, única que salta sobre</w:t>
            </w:r>
            <w:r>
              <w:rPr>
                <w:rFonts w:ascii="Arial" w:hAnsi="Arial" w:cs="Arial"/>
                <w:lang w:val="es-CO"/>
              </w:rPr>
              <w:t xml:space="preserve"> las demás y que pasa oblicuamente de escaque negro a blanco, dejando en medio uno negro, o de blanco a negro, dejando en medio uno blanco. </w:t>
            </w:r>
          </w:p>
          <w:p w14:paraId="00CF420E" w14:textId="2FED979D" w:rsidR="00F00904" w:rsidRPr="00F00904" w:rsidRDefault="00F00904" w:rsidP="00F00904">
            <w:pPr>
              <w:rPr>
                <w:rFonts w:ascii="Arial" w:hAnsi="Arial" w:cs="Arial"/>
                <w:lang w:val="es-CO"/>
              </w:rPr>
            </w:pPr>
            <w:r w:rsidRPr="00F00904">
              <w:rPr>
                <w:rFonts w:ascii="Arial" w:hAnsi="Arial" w:cs="Arial"/>
                <w:b/>
                <w:bCs/>
                <w:lang w:val="es-CO"/>
              </w:rPr>
              <w:t>3. </w:t>
            </w:r>
            <w:r w:rsidRPr="00F00904">
              <w:rPr>
                <w:rFonts w:ascii="Arial" w:hAnsi="Arial" w:cs="Arial" w:hint="eastAsia"/>
                <w:lang w:val="es-CO"/>
              </w:rPr>
              <w:t>m. En la baraja española, cada una de las cuatro cartas que</w:t>
            </w:r>
            <w:r>
              <w:rPr>
                <w:rFonts w:ascii="Arial" w:hAnsi="Arial" w:cs="Arial"/>
                <w:lang w:val="es-CO"/>
              </w:rPr>
              <w:t xml:space="preserve"> lleva un caballo con su jinete. </w:t>
            </w:r>
          </w:p>
        </w:tc>
      </w:tr>
    </w:tbl>
    <w:p w14:paraId="038D7307" w14:textId="77777777" w:rsidR="00BE6B9E" w:rsidRPr="007F3F87" w:rsidRDefault="00BE6B9E" w:rsidP="00F00904">
      <w:pPr>
        <w:rPr>
          <w:rFonts w:ascii="Arial" w:hAnsi="Arial" w:cs="Arial"/>
          <w:b/>
          <w:lang w:val="es-ES"/>
        </w:rPr>
      </w:pPr>
    </w:p>
    <w:tbl>
      <w:tblPr>
        <w:tblStyle w:val="Tablaconcuadrcula"/>
        <w:tblW w:w="0" w:type="auto"/>
        <w:tblInd w:w="0" w:type="dxa"/>
        <w:tblLook w:val="04A0" w:firstRow="1" w:lastRow="0" w:firstColumn="1" w:lastColumn="0" w:noHBand="0" w:noVBand="1"/>
      </w:tblPr>
      <w:tblGrid>
        <w:gridCol w:w="2518"/>
        <w:gridCol w:w="6515"/>
      </w:tblGrid>
      <w:tr w:rsidR="007F3F87" w:rsidRPr="007F3F87" w14:paraId="7EE8A7E5" w14:textId="77777777" w:rsidTr="00D96CBD">
        <w:tc>
          <w:tcPr>
            <w:tcW w:w="9033" w:type="dxa"/>
            <w:gridSpan w:val="2"/>
            <w:shd w:val="clear" w:color="auto" w:fill="000000" w:themeFill="text1"/>
          </w:tcPr>
          <w:p w14:paraId="648289AD" w14:textId="77777777" w:rsidR="007F3F87" w:rsidRPr="007F3F87" w:rsidRDefault="007F3F87" w:rsidP="007F3F87">
            <w:pPr>
              <w:rPr>
                <w:rFonts w:ascii="Arial" w:eastAsia="Batang" w:hAnsi="Arial" w:cs="Arial"/>
                <w:b/>
                <w:color w:val="FFFFFF" w:themeColor="background1"/>
                <w:lang w:val="es-ES"/>
              </w:rPr>
            </w:pPr>
            <w:r w:rsidRPr="007F3F87">
              <w:rPr>
                <w:rFonts w:ascii="Arial" w:eastAsia="Batang" w:hAnsi="Arial" w:cs="Arial"/>
                <w:b/>
                <w:color w:val="FFFFFF" w:themeColor="background1"/>
                <w:lang w:val="es-ES"/>
              </w:rPr>
              <w:t>Profundiza: (recurso de exposición)</w:t>
            </w:r>
          </w:p>
        </w:tc>
      </w:tr>
      <w:tr w:rsidR="007F3F87" w:rsidRPr="007F3F87" w14:paraId="4282356F" w14:textId="77777777" w:rsidTr="00D96CBD">
        <w:tc>
          <w:tcPr>
            <w:tcW w:w="2518" w:type="dxa"/>
          </w:tcPr>
          <w:p w14:paraId="3E7DEFE2" w14:textId="77777777" w:rsidR="007F3F87" w:rsidRPr="007F3F87" w:rsidRDefault="007F3F87" w:rsidP="007F3F87">
            <w:pPr>
              <w:rPr>
                <w:rFonts w:ascii="Arial" w:eastAsia="Batang" w:hAnsi="Arial" w:cs="Arial"/>
                <w:b/>
                <w:color w:val="000000"/>
                <w:lang w:val="es-ES"/>
              </w:rPr>
            </w:pPr>
            <w:r w:rsidRPr="007F3F87">
              <w:rPr>
                <w:rFonts w:ascii="Arial" w:eastAsia="Batang" w:hAnsi="Arial" w:cs="Arial"/>
                <w:b/>
                <w:color w:val="000000"/>
                <w:lang w:val="es-ES"/>
              </w:rPr>
              <w:t>Código</w:t>
            </w:r>
          </w:p>
        </w:tc>
        <w:tc>
          <w:tcPr>
            <w:tcW w:w="6515" w:type="dxa"/>
          </w:tcPr>
          <w:p w14:paraId="006875F7" w14:textId="60E96430" w:rsidR="007F3F87" w:rsidRPr="007F3F87" w:rsidRDefault="00C94A5E" w:rsidP="007F3F87">
            <w:pPr>
              <w:rPr>
                <w:rFonts w:ascii="Arial" w:eastAsia="Batang" w:hAnsi="Arial" w:cs="Arial"/>
                <w:b/>
                <w:color w:val="000000"/>
                <w:lang w:val="es-ES"/>
              </w:rPr>
            </w:pPr>
            <w:r>
              <w:rPr>
                <w:rFonts w:ascii="Arial" w:eastAsia="Batang" w:hAnsi="Arial" w:cs="Arial"/>
                <w:color w:val="000000"/>
                <w:lang w:val="es-ES"/>
              </w:rPr>
              <w:t>LE_07_08_REC13</w:t>
            </w:r>
            <w:r w:rsidR="007F3F87" w:rsidRPr="007F3F87">
              <w:rPr>
                <w:rFonts w:ascii="Arial" w:eastAsia="Batang" w:hAnsi="Arial" w:cs="Arial"/>
                <w:color w:val="000000"/>
                <w:lang w:val="es-ES"/>
              </w:rPr>
              <w:t>0</w:t>
            </w:r>
          </w:p>
        </w:tc>
      </w:tr>
      <w:tr w:rsidR="007F3F87" w:rsidRPr="007F3F87" w14:paraId="36710C4E" w14:textId="77777777" w:rsidTr="00D96CBD">
        <w:tc>
          <w:tcPr>
            <w:tcW w:w="2518" w:type="dxa"/>
          </w:tcPr>
          <w:p w14:paraId="1848BFB7" w14:textId="77777777" w:rsidR="007F3F87" w:rsidRPr="007F3F87" w:rsidRDefault="007F3F87" w:rsidP="007F3F87">
            <w:pPr>
              <w:rPr>
                <w:rFonts w:ascii="Arial" w:eastAsia="Batang" w:hAnsi="Arial" w:cs="Arial"/>
                <w:color w:val="000000"/>
                <w:lang w:val="es-ES"/>
              </w:rPr>
            </w:pPr>
            <w:r w:rsidRPr="007F3F87">
              <w:rPr>
                <w:rFonts w:ascii="Arial" w:eastAsia="Batang" w:hAnsi="Arial" w:cs="Arial"/>
                <w:b/>
                <w:color w:val="000000"/>
                <w:lang w:val="es-ES"/>
              </w:rPr>
              <w:t>Título</w:t>
            </w:r>
          </w:p>
        </w:tc>
        <w:tc>
          <w:tcPr>
            <w:tcW w:w="6515" w:type="dxa"/>
          </w:tcPr>
          <w:p w14:paraId="39EF8FEB" w14:textId="77777777" w:rsidR="007F3F87" w:rsidRPr="007F3F87" w:rsidRDefault="007F3F87" w:rsidP="007F3F87">
            <w:pPr>
              <w:rPr>
                <w:rFonts w:ascii="Arial" w:hAnsi="Arial" w:cs="Arial"/>
                <w:color w:val="000000"/>
                <w:lang w:val="es-ES"/>
              </w:rPr>
            </w:pPr>
            <w:r w:rsidRPr="007F3F87">
              <w:rPr>
                <w:rFonts w:ascii="Arial" w:hAnsi="Arial" w:cs="Arial"/>
                <w:color w:val="000000"/>
                <w:lang w:val="es-ES"/>
              </w:rPr>
              <w:t>El diccionario</w:t>
            </w:r>
          </w:p>
        </w:tc>
      </w:tr>
      <w:tr w:rsidR="007F3F87" w:rsidRPr="007F3F87" w14:paraId="1660568E" w14:textId="77777777" w:rsidTr="00D96CBD">
        <w:tc>
          <w:tcPr>
            <w:tcW w:w="2518" w:type="dxa"/>
          </w:tcPr>
          <w:p w14:paraId="29F1CF53" w14:textId="77777777" w:rsidR="007F3F87" w:rsidRPr="007F3F87" w:rsidRDefault="007F3F87" w:rsidP="007F3F87">
            <w:pPr>
              <w:rPr>
                <w:rFonts w:ascii="Arial" w:eastAsia="Batang" w:hAnsi="Arial" w:cs="Arial"/>
                <w:color w:val="000000"/>
                <w:lang w:val="es-ES"/>
              </w:rPr>
            </w:pPr>
            <w:r w:rsidRPr="007F3F87">
              <w:rPr>
                <w:rFonts w:ascii="Arial" w:eastAsia="Batang" w:hAnsi="Arial" w:cs="Arial"/>
                <w:b/>
                <w:color w:val="000000"/>
                <w:lang w:val="es-ES"/>
              </w:rPr>
              <w:t>Descripción</w:t>
            </w:r>
          </w:p>
        </w:tc>
        <w:tc>
          <w:tcPr>
            <w:tcW w:w="6515" w:type="dxa"/>
          </w:tcPr>
          <w:p w14:paraId="3CAB6577" w14:textId="77777777" w:rsidR="007F3F87" w:rsidRPr="007F3F87" w:rsidRDefault="007F3F87" w:rsidP="007F3F87">
            <w:pPr>
              <w:rPr>
                <w:rFonts w:ascii="Arial" w:hAnsi="Arial" w:cs="Arial"/>
                <w:color w:val="000000"/>
                <w:lang w:val="es-ES"/>
              </w:rPr>
            </w:pPr>
            <w:r w:rsidRPr="007F3F87">
              <w:rPr>
                <w:rFonts w:ascii="Arial" w:hAnsi="Arial" w:cs="Arial"/>
                <w:color w:val="000000"/>
                <w:lang w:val="es-ES"/>
              </w:rPr>
              <w:t>Interactivo para familiarizarse con los diversos tipos de diccionarios</w:t>
            </w:r>
          </w:p>
        </w:tc>
      </w:tr>
    </w:tbl>
    <w:p w14:paraId="08E554A4" w14:textId="77777777" w:rsidR="007F3F87" w:rsidRPr="007F3F87" w:rsidRDefault="007F3F87" w:rsidP="007F3F87">
      <w:pPr>
        <w:rPr>
          <w:rFonts w:ascii="Arial" w:hAnsi="Arial" w:cs="Arial"/>
          <w:b/>
          <w:lang w:val="es-ES"/>
        </w:rPr>
      </w:pPr>
    </w:p>
    <w:p w14:paraId="60ECBCE4" w14:textId="77777777" w:rsidR="007F3F87" w:rsidRDefault="007F3F87" w:rsidP="007F3F87">
      <w:pPr>
        <w:rPr>
          <w:rFonts w:ascii="Arial" w:eastAsia="Batang" w:hAnsi="Arial" w:cs="Arial"/>
          <w:b/>
          <w:lang w:val="es-ES"/>
        </w:rPr>
      </w:pPr>
      <w:r w:rsidRPr="007F3F87">
        <w:rPr>
          <w:rFonts w:ascii="Arial" w:eastAsia="Batang" w:hAnsi="Arial" w:cs="Arial"/>
          <w:b/>
          <w:highlight w:val="yellow"/>
          <w:lang w:val="es-ES"/>
        </w:rPr>
        <w:t>[SECCIÓN 2]</w:t>
      </w:r>
      <w:r w:rsidRPr="007F3F87">
        <w:rPr>
          <w:rFonts w:ascii="Arial" w:eastAsia="Batang" w:hAnsi="Arial" w:cs="Arial"/>
          <w:lang w:val="es-ES"/>
        </w:rPr>
        <w:t xml:space="preserve"> </w:t>
      </w:r>
      <w:r w:rsidRPr="007F3F87">
        <w:rPr>
          <w:rFonts w:ascii="Arial" w:eastAsia="Batang" w:hAnsi="Arial" w:cs="Arial"/>
          <w:b/>
          <w:lang w:val="es-ES"/>
        </w:rPr>
        <w:t>3.2  Las clases de diccionarios</w:t>
      </w:r>
    </w:p>
    <w:p w14:paraId="59FFE88B" w14:textId="77777777" w:rsidR="00035116" w:rsidRPr="007F3F87" w:rsidRDefault="00035116" w:rsidP="007F3F87">
      <w:pPr>
        <w:rPr>
          <w:rFonts w:ascii="Arial" w:eastAsia="Batang" w:hAnsi="Arial" w:cs="Arial"/>
          <w:b/>
          <w:lang w:val="es-ES"/>
        </w:rPr>
      </w:pPr>
    </w:p>
    <w:p w14:paraId="75176233" w14:textId="77777777" w:rsidR="007F3F87" w:rsidRPr="00B542A6" w:rsidRDefault="007F3F87" w:rsidP="007F3F87">
      <w:pPr>
        <w:rPr>
          <w:rFonts w:ascii="Arial" w:hAnsi="Arial" w:cs="Arial"/>
          <w:lang w:val="es-ES"/>
        </w:rPr>
      </w:pPr>
      <w:r w:rsidRPr="007F3F87">
        <w:rPr>
          <w:rFonts w:ascii="Arial" w:hAnsi="Arial" w:cs="Arial"/>
          <w:lang w:val="es-ES"/>
        </w:rPr>
        <w:t xml:space="preserve">Los diccionarios se agrupan según su </w:t>
      </w:r>
      <w:r w:rsidRPr="007F3F87">
        <w:rPr>
          <w:rFonts w:ascii="Arial" w:hAnsi="Arial" w:cs="Arial"/>
          <w:b/>
          <w:lang w:val="es-ES"/>
        </w:rPr>
        <w:t xml:space="preserve"> función</w:t>
      </w:r>
      <w:r w:rsidRPr="007F3F87">
        <w:rPr>
          <w:rFonts w:ascii="Arial" w:hAnsi="Arial" w:cs="Arial"/>
          <w:lang w:val="es-ES"/>
        </w:rPr>
        <w:t xml:space="preserve"> y según el </w:t>
      </w:r>
      <w:r w:rsidRPr="007F3F87">
        <w:rPr>
          <w:rFonts w:ascii="Arial" w:hAnsi="Arial" w:cs="Arial"/>
          <w:b/>
          <w:lang w:val="es-ES"/>
        </w:rPr>
        <w:t xml:space="preserve">tipo de usuario </w:t>
      </w:r>
      <w:r w:rsidRPr="007F3F87">
        <w:rPr>
          <w:rFonts w:ascii="Arial" w:hAnsi="Arial" w:cs="Arial"/>
          <w:lang w:val="es-ES"/>
        </w:rPr>
        <w:t>al que van dirigidos.</w:t>
      </w:r>
      <w:r w:rsidR="00B542A6">
        <w:rPr>
          <w:rFonts w:ascii="Arial" w:hAnsi="Arial" w:cs="Arial"/>
          <w:lang w:val="es-ES"/>
        </w:rPr>
        <w:t xml:space="preserve"> Algunas de sus clases son:</w:t>
      </w:r>
    </w:p>
    <w:p w14:paraId="1D1F2388" w14:textId="77777777" w:rsidR="007F3F87" w:rsidRDefault="007F2954" w:rsidP="007F2954">
      <w:pPr>
        <w:rPr>
          <w:rFonts w:ascii="Arial" w:hAnsi="Arial" w:cs="Arial"/>
          <w:color w:val="0070C0"/>
          <w:lang w:val="es-ES"/>
        </w:rPr>
      </w:pPr>
      <w:r>
        <w:rPr>
          <w:rFonts w:ascii="Arial" w:hAnsi="Arial" w:cs="Arial"/>
          <w:b/>
          <w:lang w:val="es-ES"/>
        </w:rPr>
        <w:t xml:space="preserve">• </w:t>
      </w:r>
      <w:r w:rsidR="007F3F87" w:rsidRPr="007F2954">
        <w:rPr>
          <w:rFonts w:ascii="Arial" w:hAnsi="Arial" w:cs="Arial"/>
          <w:b/>
          <w:lang w:val="es-ES"/>
        </w:rPr>
        <w:t>El diccionario normativo</w:t>
      </w:r>
      <w:r w:rsidRPr="007F2954">
        <w:rPr>
          <w:rFonts w:ascii="Arial" w:hAnsi="Arial" w:cs="Arial"/>
          <w:lang w:val="es-ES"/>
        </w:rPr>
        <w:t>.</w:t>
      </w:r>
      <w:r>
        <w:rPr>
          <w:rFonts w:ascii="Arial" w:hAnsi="Arial" w:cs="Arial"/>
          <w:b/>
          <w:lang w:val="es-ES"/>
        </w:rPr>
        <w:t xml:space="preserve"> </w:t>
      </w:r>
      <w:r w:rsidRPr="007F2954">
        <w:rPr>
          <w:rFonts w:ascii="Arial" w:hAnsi="Arial" w:cs="Arial"/>
          <w:lang w:val="es-ES"/>
        </w:rPr>
        <w:t>E</w:t>
      </w:r>
      <w:r w:rsidR="007F3F87" w:rsidRPr="007F2954">
        <w:rPr>
          <w:rFonts w:ascii="Arial" w:hAnsi="Arial" w:cs="Arial"/>
          <w:lang w:val="es-ES"/>
        </w:rPr>
        <w:t>xplica el</w:t>
      </w:r>
      <w:r w:rsidR="007F3F87" w:rsidRPr="007F2954">
        <w:rPr>
          <w:rFonts w:ascii="Arial" w:hAnsi="Arial" w:cs="Arial"/>
          <w:b/>
          <w:lang w:val="es-ES"/>
        </w:rPr>
        <w:t xml:space="preserve"> significado de las palabras que se consideran correctas</w:t>
      </w:r>
      <w:r w:rsidR="007F3F87" w:rsidRPr="007F2954">
        <w:rPr>
          <w:rFonts w:ascii="Arial" w:hAnsi="Arial" w:cs="Arial"/>
          <w:lang w:val="es-ES"/>
        </w:rPr>
        <w:t>.</w:t>
      </w:r>
      <w:r w:rsidR="007F3F87" w:rsidRPr="007F2954">
        <w:rPr>
          <w:rFonts w:ascii="Arial" w:hAnsi="Arial" w:cs="Arial"/>
          <w:b/>
          <w:lang w:val="es-ES"/>
        </w:rPr>
        <w:t xml:space="preserve"> </w:t>
      </w:r>
      <w:r w:rsidR="007F3F87" w:rsidRPr="007F2954">
        <w:rPr>
          <w:rFonts w:ascii="Arial" w:hAnsi="Arial" w:cs="Arial"/>
          <w:lang w:val="es-ES"/>
        </w:rPr>
        <w:t xml:space="preserve">En el caso del español, uno de los diccionarios más utilizados es el </w:t>
      </w:r>
      <w:r w:rsidR="007F3F87" w:rsidRPr="007F2954">
        <w:rPr>
          <w:rFonts w:ascii="Arial" w:hAnsi="Arial" w:cs="Arial"/>
          <w:i/>
          <w:lang w:val="es-ES"/>
        </w:rPr>
        <w:t xml:space="preserve">Diccionario de la lengua española </w:t>
      </w:r>
      <w:r w:rsidR="007F3F87" w:rsidRPr="007F2954">
        <w:rPr>
          <w:rFonts w:ascii="Arial" w:hAnsi="Arial" w:cs="Arial"/>
          <w:lang w:val="es-ES"/>
        </w:rPr>
        <w:t>de l</w:t>
      </w:r>
      <w:r>
        <w:rPr>
          <w:rFonts w:ascii="Arial" w:hAnsi="Arial" w:cs="Arial"/>
          <w:lang w:val="es-ES"/>
        </w:rPr>
        <w:t xml:space="preserve">a Real Academia Española (RAE). </w:t>
      </w:r>
      <w:r w:rsidRPr="007F2954">
        <w:rPr>
          <w:rFonts w:ascii="Arial" w:hAnsi="Arial" w:cs="Arial"/>
          <w:color w:val="0070C0"/>
          <w:lang w:val="es-ES"/>
        </w:rPr>
        <w:t>[VER]</w:t>
      </w:r>
    </w:p>
    <w:p w14:paraId="4EA2EC8D" w14:textId="77777777" w:rsidR="007F2954" w:rsidRPr="00BE6B9E" w:rsidRDefault="00BE6B9E" w:rsidP="007F2954">
      <w:pPr>
        <w:rPr>
          <w:rFonts w:ascii="Arial" w:hAnsi="Arial" w:cs="Arial"/>
          <w:color w:val="00B0F0"/>
          <w:lang w:val="es-ES"/>
        </w:rPr>
      </w:pPr>
      <w:r w:rsidRPr="00BE6B9E">
        <w:rPr>
          <w:rFonts w:ascii="Arial" w:hAnsi="Arial" w:cs="Arial"/>
          <w:color w:val="00B0F0"/>
          <w:lang w:val="es-ES"/>
        </w:rPr>
        <w:t>www.rae.es</w:t>
      </w:r>
    </w:p>
    <w:p w14:paraId="5B59B663" w14:textId="77777777" w:rsidR="00BE6B9E" w:rsidRPr="007F2954" w:rsidRDefault="00BE6B9E" w:rsidP="007F2954">
      <w:pPr>
        <w:rPr>
          <w:rFonts w:ascii="Arial" w:hAnsi="Arial" w:cs="Arial"/>
          <w:lang w:val="es-ES"/>
        </w:rPr>
      </w:pPr>
    </w:p>
    <w:p w14:paraId="1BB6D3A7" w14:textId="77777777" w:rsidR="007F3F87" w:rsidRDefault="007F2954" w:rsidP="007F2954">
      <w:pPr>
        <w:rPr>
          <w:rFonts w:ascii="Arial" w:hAnsi="Arial" w:cs="Arial"/>
          <w:lang w:val="es-ES"/>
        </w:rPr>
      </w:pPr>
      <w:r>
        <w:rPr>
          <w:rFonts w:ascii="Arial" w:hAnsi="Arial" w:cs="Arial"/>
          <w:b/>
          <w:lang w:val="es-ES"/>
        </w:rPr>
        <w:t xml:space="preserve">• </w:t>
      </w:r>
      <w:r w:rsidR="007F3F87" w:rsidRPr="007F2954">
        <w:rPr>
          <w:rFonts w:ascii="Arial" w:hAnsi="Arial" w:cs="Arial"/>
          <w:b/>
          <w:lang w:val="es-ES"/>
        </w:rPr>
        <w:t>El diccionario enciclopédico</w:t>
      </w:r>
      <w:r>
        <w:rPr>
          <w:rFonts w:ascii="Arial" w:hAnsi="Arial" w:cs="Arial"/>
          <w:lang w:val="es-ES"/>
        </w:rPr>
        <w:t>. R</w:t>
      </w:r>
      <w:r w:rsidR="007F3F87" w:rsidRPr="007F2954">
        <w:rPr>
          <w:rFonts w:ascii="Arial" w:hAnsi="Arial" w:cs="Arial"/>
          <w:lang w:val="es-ES"/>
        </w:rPr>
        <w:t xml:space="preserve">ecoge </w:t>
      </w:r>
      <w:r w:rsidR="007F3F87" w:rsidRPr="007F2954">
        <w:rPr>
          <w:rFonts w:ascii="Arial" w:hAnsi="Arial" w:cs="Arial"/>
          <w:b/>
          <w:lang w:val="es-ES"/>
        </w:rPr>
        <w:t xml:space="preserve"> información externa sobre muchos campos del conocimiento y saber humanos</w:t>
      </w:r>
      <w:r w:rsidR="007F3F87" w:rsidRPr="007F2954">
        <w:rPr>
          <w:rFonts w:ascii="Arial" w:hAnsi="Arial" w:cs="Arial"/>
          <w:lang w:val="es-ES"/>
        </w:rPr>
        <w:t>: a</w:t>
      </w:r>
      <w:r>
        <w:rPr>
          <w:rFonts w:ascii="Arial" w:hAnsi="Arial" w:cs="Arial"/>
          <w:lang w:val="es-ES"/>
        </w:rPr>
        <w:t>strología, geografía, etc. Si so</w:t>
      </w:r>
      <w:r w:rsidR="007F3F87" w:rsidRPr="007F2954">
        <w:rPr>
          <w:rFonts w:ascii="Arial" w:hAnsi="Arial" w:cs="Arial"/>
          <w:lang w:val="es-ES"/>
        </w:rPr>
        <w:t xml:space="preserve">lo transmite información sobre un ámbito concreto, se denomina </w:t>
      </w:r>
      <w:r w:rsidR="007F3F87" w:rsidRPr="007F2954">
        <w:rPr>
          <w:rFonts w:ascii="Arial" w:hAnsi="Arial" w:cs="Arial"/>
          <w:b/>
          <w:lang w:val="es-ES"/>
        </w:rPr>
        <w:t xml:space="preserve">diccionario enciclopédico temático. </w:t>
      </w:r>
      <w:r w:rsidR="007F3F87" w:rsidRPr="007F2954">
        <w:rPr>
          <w:rFonts w:ascii="Arial" w:hAnsi="Arial" w:cs="Arial"/>
          <w:lang w:val="es-ES"/>
        </w:rPr>
        <w:t xml:space="preserve">Por ejemplo: diccionario enciclopédico de la pesca, de la arquitectura, </w:t>
      </w:r>
      <w:r>
        <w:rPr>
          <w:rFonts w:ascii="Arial" w:hAnsi="Arial" w:cs="Arial"/>
          <w:lang w:val="es-ES"/>
        </w:rPr>
        <w:t xml:space="preserve">de la mitología griega, </w:t>
      </w:r>
      <w:r w:rsidR="007F3F87" w:rsidRPr="007F2954">
        <w:rPr>
          <w:rFonts w:ascii="Arial" w:hAnsi="Arial" w:cs="Arial"/>
          <w:lang w:val="es-ES"/>
        </w:rPr>
        <w:t xml:space="preserve">etc. </w:t>
      </w:r>
    </w:p>
    <w:p w14:paraId="4FE25F6B" w14:textId="77777777" w:rsidR="007F2954" w:rsidRPr="007F2954" w:rsidRDefault="007F2954" w:rsidP="007F2954">
      <w:pPr>
        <w:rPr>
          <w:rFonts w:ascii="Arial" w:hAnsi="Arial" w:cs="Arial"/>
          <w:lang w:val="es-ES"/>
        </w:rPr>
      </w:pPr>
    </w:p>
    <w:p w14:paraId="3A737D17" w14:textId="77777777" w:rsidR="007F3F87" w:rsidRPr="007F2954" w:rsidRDefault="007F2954" w:rsidP="007F2954">
      <w:pPr>
        <w:rPr>
          <w:rFonts w:ascii="Arial" w:hAnsi="Arial" w:cs="Arial"/>
          <w:lang w:val="es-ES"/>
        </w:rPr>
      </w:pPr>
      <w:r>
        <w:rPr>
          <w:rFonts w:ascii="Arial" w:hAnsi="Arial" w:cs="Arial"/>
          <w:b/>
          <w:lang w:val="es-ES"/>
        </w:rPr>
        <w:t>• El diccionario bilingüe</w:t>
      </w:r>
      <w:r w:rsidRPr="007F2954">
        <w:rPr>
          <w:rFonts w:ascii="Arial" w:hAnsi="Arial" w:cs="Arial"/>
          <w:lang w:val="es-ES"/>
        </w:rPr>
        <w:t>.</w:t>
      </w:r>
      <w:r>
        <w:rPr>
          <w:rFonts w:ascii="Arial" w:hAnsi="Arial" w:cs="Arial"/>
          <w:lang w:val="es-ES"/>
        </w:rPr>
        <w:t xml:space="preserve"> Agrupa</w:t>
      </w:r>
      <w:r w:rsidR="007F3F87" w:rsidRPr="007F2954">
        <w:rPr>
          <w:rFonts w:ascii="Arial" w:hAnsi="Arial" w:cs="Arial"/>
          <w:lang w:val="es-ES"/>
        </w:rPr>
        <w:t xml:space="preserve"> las </w:t>
      </w:r>
      <w:r w:rsidR="007F3F87" w:rsidRPr="007F2954">
        <w:rPr>
          <w:rFonts w:ascii="Arial" w:hAnsi="Arial" w:cs="Arial"/>
          <w:b/>
          <w:lang w:val="es-ES"/>
        </w:rPr>
        <w:t xml:space="preserve">palabras de una lengua y su equivalencia en otro idioma, </w:t>
      </w:r>
      <w:r w:rsidR="007F3F87" w:rsidRPr="007F2954">
        <w:rPr>
          <w:rFonts w:ascii="Arial" w:hAnsi="Arial" w:cs="Arial"/>
          <w:lang w:val="es-ES"/>
        </w:rPr>
        <w:t xml:space="preserve">y viceversa. Como en el diccionario normativo, también se pueden encontrar frases hechas, locuciones y recomendaciones de uso. </w:t>
      </w:r>
    </w:p>
    <w:p w14:paraId="7B92A070" w14:textId="77777777" w:rsidR="00B542A6" w:rsidRDefault="00B542A6" w:rsidP="007F2954">
      <w:pPr>
        <w:rPr>
          <w:rFonts w:ascii="Arial" w:hAnsi="Arial" w:cs="Arial"/>
          <w:b/>
          <w:lang w:val="es-ES"/>
        </w:rPr>
      </w:pPr>
    </w:p>
    <w:p w14:paraId="4321D4A9" w14:textId="77777777" w:rsidR="007F3F87" w:rsidRPr="007F2954" w:rsidRDefault="007F2954" w:rsidP="007F2954">
      <w:pPr>
        <w:rPr>
          <w:rFonts w:ascii="Arial" w:hAnsi="Arial" w:cs="Arial"/>
          <w:lang w:val="es-ES"/>
        </w:rPr>
      </w:pPr>
      <w:r>
        <w:rPr>
          <w:rFonts w:ascii="Arial" w:hAnsi="Arial" w:cs="Arial"/>
          <w:b/>
          <w:lang w:val="es-ES"/>
        </w:rPr>
        <w:t xml:space="preserve">• </w:t>
      </w:r>
      <w:r w:rsidR="007F3F87" w:rsidRPr="007F2954">
        <w:rPr>
          <w:rFonts w:ascii="Arial" w:hAnsi="Arial" w:cs="Arial"/>
          <w:b/>
          <w:lang w:val="es-ES"/>
        </w:rPr>
        <w:t>El diccionario técnico</w:t>
      </w:r>
      <w:r>
        <w:rPr>
          <w:rFonts w:ascii="Arial" w:hAnsi="Arial" w:cs="Arial"/>
          <w:lang w:val="es-ES"/>
        </w:rPr>
        <w:t>. E</w:t>
      </w:r>
      <w:r w:rsidR="007F3F87" w:rsidRPr="007F2954">
        <w:rPr>
          <w:rFonts w:ascii="Arial" w:hAnsi="Arial" w:cs="Arial"/>
          <w:lang w:val="es-ES"/>
        </w:rPr>
        <w:t xml:space="preserve">s aquel que recoge las </w:t>
      </w:r>
      <w:r w:rsidR="007F3F87" w:rsidRPr="007F2954">
        <w:rPr>
          <w:rFonts w:ascii="Arial" w:hAnsi="Arial" w:cs="Arial"/>
          <w:b/>
          <w:lang w:val="es-ES"/>
        </w:rPr>
        <w:t xml:space="preserve">palabras específicas que se usan en un determinado campo del saber. </w:t>
      </w:r>
      <w:r w:rsidR="007F3F87" w:rsidRPr="007F2954">
        <w:rPr>
          <w:rFonts w:ascii="Arial" w:hAnsi="Arial" w:cs="Arial"/>
          <w:lang w:val="es-ES"/>
        </w:rPr>
        <w:t xml:space="preserve">Por ejemplo: un diccionario sobre química, historia, </w:t>
      </w:r>
      <w:r>
        <w:rPr>
          <w:rFonts w:ascii="Arial" w:hAnsi="Arial" w:cs="Arial"/>
          <w:lang w:val="es-ES"/>
        </w:rPr>
        <w:t xml:space="preserve">arte, filosofía, </w:t>
      </w:r>
      <w:r w:rsidR="007F3F87" w:rsidRPr="007F2954">
        <w:rPr>
          <w:rFonts w:ascii="Arial" w:hAnsi="Arial" w:cs="Arial"/>
          <w:lang w:val="es-ES"/>
        </w:rPr>
        <w:t xml:space="preserve">etc. </w:t>
      </w:r>
    </w:p>
    <w:p w14:paraId="03E8277F" w14:textId="77777777" w:rsidR="00B542A6" w:rsidRDefault="00B542A6" w:rsidP="007F2954">
      <w:pPr>
        <w:rPr>
          <w:rFonts w:ascii="Arial" w:hAnsi="Arial" w:cs="Arial"/>
          <w:b/>
          <w:lang w:val="es-ES"/>
        </w:rPr>
      </w:pPr>
    </w:p>
    <w:p w14:paraId="7C3FED47" w14:textId="77777777" w:rsidR="007F3F87" w:rsidRPr="007F2954" w:rsidRDefault="007F2954" w:rsidP="007F2954">
      <w:pPr>
        <w:rPr>
          <w:rFonts w:ascii="Arial" w:hAnsi="Arial" w:cs="Arial"/>
          <w:lang w:val="es-ES"/>
        </w:rPr>
      </w:pPr>
      <w:r>
        <w:rPr>
          <w:rFonts w:ascii="Arial" w:hAnsi="Arial" w:cs="Arial"/>
          <w:b/>
          <w:lang w:val="es-ES"/>
        </w:rPr>
        <w:t xml:space="preserve">• </w:t>
      </w:r>
      <w:r w:rsidR="007F3F87" w:rsidRPr="007F2954">
        <w:rPr>
          <w:rFonts w:ascii="Arial" w:hAnsi="Arial" w:cs="Arial"/>
          <w:b/>
          <w:lang w:val="es-ES"/>
        </w:rPr>
        <w:t>El diccionario de sinónimos y antónimos</w:t>
      </w:r>
      <w:r w:rsidRPr="007F2954">
        <w:rPr>
          <w:rFonts w:ascii="Arial" w:hAnsi="Arial" w:cs="Arial"/>
          <w:lang w:val="es-ES"/>
        </w:rPr>
        <w:t xml:space="preserve">. </w:t>
      </w:r>
      <w:r>
        <w:rPr>
          <w:rFonts w:ascii="Arial" w:hAnsi="Arial" w:cs="Arial"/>
          <w:lang w:val="es-ES"/>
        </w:rPr>
        <w:t>E</w:t>
      </w:r>
      <w:r w:rsidR="007F3F87" w:rsidRPr="007F2954">
        <w:rPr>
          <w:rFonts w:ascii="Arial" w:hAnsi="Arial" w:cs="Arial"/>
          <w:lang w:val="es-ES"/>
        </w:rPr>
        <w:t>s el que presenta palabras de significado parecido (sinónimos)</w:t>
      </w:r>
      <w:r w:rsidR="007F3F87" w:rsidRPr="007F2954">
        <w:rPr>
          <w:rFonts w:ascii="Arial" w:hAnsi="Arial" w:cs="Arial"/>
          <w:b/>
          <w:lang w:val="es-ES"/>
        </w:rPr>
        <w:t xml:space="preserve"> </w:t>
      </w:r>
      <w:r w:rsidR="007F3F87" w:rsidRPr="007F2954">
        <w:rPr>
          <w:rFonts w:ascii="Arial" w:hAnsi="Arial" w:cs="Arial"/>
          <w:lang w:val="es-ES"/>
        </w:rPr>
        <w:t>y de significado opuesto (antónimos).</w:t>
      </w:r>
    </w:p>
    <w:p w14:paraId="3B7EBB33" w14:textId="77777777" w:rsidR="00B542A6" w:rsidRDefault="00B542A6" w:rsidP="00B542A6">
      <w:pPr>
        <w:rPr>
          <w:rFonts w:ascii="Arial" w:hAnsi="Arial" w:cs="Arial"/>
          <w:b/>
          <w:lang w:val="es-ES"/>
        </w:rPr>
      </w:pPr>
    </w:p>
    <w:p w14:paraId="07E0577E" w14:textId="77777777" w:rsidR="007F3F87" w:rsidRDefault="007F2954" w:rsidP="00B542A6">
      <w:pPr>
        <w:rPr>
          <w:rFonts w:ascii="Arial" w:hAnsi="Arial" w:cs="Arial"/>
          <w:b/>
          <w:lang w:val="es-ES"/>
        </w:rPr>
      </w:pPr>
      <w:r>
        <w:rPr>
          <w:rFonts w:ascii="Arial" w:hAnsi="Arial" w:cs="Arial"/>
          <w:b/>
          <w:lang w:val="es-ES"/>
        </w:rPr>
        <w:t xml:space="preserve">• </w:t>
      </w:r>
      <w:r w:rsidR="007F3F87" w:rsidRPr="007F2954">
        <w:rPr>
          <w:rFonts w:ascii="Arial" w:hAnsi="Arial" w:cs="Arial"/>
          <w:b/>
          <w:lang w:val="es-ES"/>
        </w:rPr>
        <w:t>El diccionario de uso</w:t>
      </w:r>
      <w:r w:rsidRPr="007F2954">
        <w:rPr>
          <w:rFonts w:ascii="Arial" w:hAnsi="Arial" w:cs="Arial"/>
          <w:lang w:val="es-ES"/>
        </w:rPr>
        <w:t>. E</w:t>
      </w:r>
      <w:r w:rsidR="007F3F87" w:rsidRPr="007F2954">
        <w:rPr>
          <w:rFonts w:ascii="Arial" w:hAnsi="Arial" w:cs="Arial"/>
          <w:lang w:val="es-ES"/>
        </w:rPr>
        <w:t>xplica</w:t>
      </w:r>
      <w:r>
        <w:rPr>
          <w:rFonts w:ascii="Arial" w:hAnsi="Arial" w:cs="Arial"/>
          <w:lang w:val="es-ES"/>
        </w:rPr>
        <w:t xml:space="preserve"> cómo deben usarse las palabras y proporciona</w:t>
      </w:r>
      <w:r w:rsidR="007F3F87" w:rsidRPr="007F2954">
        <w:rPr>
          <w:rFonts w:ascii="Arial" w:hAnsi="Arial" w:cs="Arial"/>
          <w:lang w:val="es-ES"/>
        </w:rPr>
        <w:t xml:space="preserve"> ejemplos sobre su aplicación. Un</w:t>
      </w:r>
      <w:r>
        <w:rPr>
          <w:rFonts w:ascii="Arial" w:hAnsi="Arial" w:cs="Arial"/>
          <w:lang w:val="es-ES"/>
        </w:rPr>
        <w:t>o de los diccionarios de uso más</w:t>
      </w:r>
      <w:r w:rsidR="007F3F87" w:rsidRPr="007F2954">
        <w:rPr>
          <w:rFonts w:ascii="Arial" w:hAnsi="Arial" w:cs="Arial"/>
          <w:lang w:val="es-ES"/>
        </w:rPr>
        <w:t xml:space="preserve"> importantes en español es el de </w:t>
      </w:r>
      <w:r w:rsidR="007F3F87" w:rsidRPr="007F2954">
        <w:rPr>
          <w:rFonts w:ascii="Arial" w:hAnsi="Arial" w:cs="Arial"/>
          <w:b/>
          <w:lang w:val="es-ES"/>
        </w:rPr>
        <w:t>María Moliner</w:t>
      </w:r>
      <w:r w:rsidR="007F3F87" w:rsidRPr="00B542A6">
        <w:rPr>
          <w:rFonts w:ascii="Arial" w:hAnsi="Arial" w:cs="Arial"/>
          <w:lang w:val="es-ES"/>
        </w:rPr>
        <w:t>.</w:t>
      </w:r>
      <w:r w:rsidR="007F3F87" w:rsidRPr="007F2954">
        <w:rPr>
          <w:rFonts w:ascii="Arial" w:hAnsi="Arial" w:cs="Arial"/>
          <w:b/>
          <w:lang w:val="es-ES"/>
        </w:rPr>
        <w:t xml:space="preserve"> </w:t>
      </w:r>
    </w:p>
    <w:p w14:paraId="44892695" w14:textId="77777777" w:rsidR="00B542A6" w:rsidRDefault="00B542A6" w:rsidP="00B542A6">
      <w:pPr>
        <w:rPr>
          <w:rFonts w:ascii="Arial" w:hAnsi="Arial" w:cs="Arial"/>
          <w:b/>
          <w:lang w:val="es-ES"/>
        </w:rPr>
      </w:pPr>
    </w:p>
    <w:tbl>
      <w:tblPr>
        <w:tblStyle w:val="Tablaconcuadrcula"/>
        <w:tblW w:w="0" w:type="auto"/>
        <w:tblInd w:w="0" w:type="dxa"/>
        <w:tblLook w:val="04A0" w:firstRow="1" w:lastRow="0" w:firstColumn="1" w:lastColumn="0" w:noHBand="0" w:noVBand="1"/>
      </w:tblPr>
      <w:tblGrid>
        <w:gridCol w:w="2446"/>
        <w:gridCol w:w="6608"/>
      </w:tblGrid>
      <w:tr w:rsidR="00B542A6" w:rsidRPr="007F3F87" w14:paraId="1C6F533B" w14:textId="77777777" w:rsidTr="00D96CBD">
        <w:tc>
          <w:tcPr>
            <w:tcW w:w="9067" w:type="dxa"/>
            <w:gridSpan w:val="2"/>
            <w:shd w:val="clear" w:color="auto" w:fill="0D0D0D" w:themeFill="text1" w:themeFillTint="F2"/>
          </w:tcPr>
          <w:p w14:paraId="5C9A099A" w14:textId="77777777" w:rsidR="00B542A6" w:rsidRPr="007F3F87" w:rsidRDefault="00B542A6" w:rsidP="00D96CBD">
            <w:pPr>
              <w:rPr>
                <w:rFonts w:ascii="Arial" w:eastAsia="Batang" w:hAnsi="Arial" w:cs="Arial"/>
                <w:b/>
                <w:color w:val="FFFFFF" w:themeColor="background1"/>
                <w:lang w:val="es-ES"/>
              </w:rPr>
            </w:pPr>
            <w:r w:rsidRPr="007F3F87">
              <w:rPr>
                <w:rFonts w:ascii="Arial" w:eastAsia="Batang" w:hAnsi="Arial" w:cs="Arial"/>
                <w:b/>
                <w:color w:val="FFFFFF" w:themeColor="background1"/>
                <w:lang w:val="es-ES"/>
              </w:rPr>
              <w:t>Imagen (fotografía, gráfica o ilustración)</w:t>
            </w:r>
          </w:p>
        </w:tc>
      </w:tr>
      <w:tr w:rsidR="00B542A6" w:rsidRPr="007F3F87" w14:paraId="1FC4E97A" w14:textId="77777777" w:rsidTr="00D96CBD">
        <w:tc>
          <w:tcPr>
            <w:tcW w:w="2448" w:type="dxa"/>
          </w:tcPr>
          <w:p w14:paraId="75D8C2B1" w14:textId="77777777" w:rsidR="00B542A6" w:rsidRPr="007F3F87" w:rsidRDefault="00B542A6" w:rsidP="00D96CBD">
            <w:pPr>
              <w:rPr>
                <w:rFonts w:ascii="Arial" w:eastAsia="Batang" w:hAnsi="Arial" w:cs="Arial"/>
                <w:b/>
                <w:color w:val="000000"/>
                <w:lang w:val="es-ES"/>
              </w:rPr>
            </w:pPr>
            <w:r w:rsidRPr="007F3F87">
              <w:rPr>
                <w:rFonts w:ascii="Arial" w:eastAsia="Batang" w:hAnsi="Arial" w:cs="Arial"/>
                <w:b/>
                <w:color w:val="000000"/>
                <w:lang w:val="es-ES"/>
              </w:rPr>
              <w:t>Código</w:t>
            </w:r>
          </w:p>
        </w:tc>
        <w:tc>
          <w:tcPr>
            <w:tcW w:w="6619" w:type="dxa"/>
          </w:tcPr>
          <w:p w14:paraId="17B1EC5A" w14:textId="4A84FD2C" w:rsidR="00B542A6" w:rsidRPr="007F3F87" w:rsidRDefault="00B542A6" w:rsidP="00D96CBD">
            <w:pPr>
              <w:rPr>
                <w:rFonts w:ascii="Arial" w:eastAsia="Batang" w:hAnsi="Arial" w:cs="Arial"/>
                <w:b/>
                <w:color w:val="000000"/>
                <w:lang w:val="es-ES"/>
              </w:rPr>
            </w:pPr>
            <w:r w:rsidRPr="007F3F87">
              <w:rPr>
                <w:rFonts w:ascii="Arial" w:eastAsia="Batang" w:hAnsi="Arial" w:cs="Arial"/>
                <w:color w:val="000000"/>
                <w:lang w:val="es-ES"/>
              </w:rPr>
              <w:t>LE_07_08_IMG0</w:t>
            </w:r>
            <w:r w:rsidR="009A054E">
              <w:rPr>
                <w:rFonts w:ascii="Arial" w:eastAsia="Batang" w:hAnsi="Arial" w:cs="Arial"/>
                <w:color w:val="000000"/>
                <w:lang w:val="es-ES"/>
              </w:rPr>
              <w:t>5</w:t>
            </w:r>
          </w:p>
        </w:tc>
      </w:tr>
      <w:tr w:rsidR="00B542A6" w:rsidRPr="007F3F87" w14:paraId="0F10F12A" w14:textId="77777777" w:rsidTr="00D96CBD">
        <w:tc>
          <w:tcPr>
            <w:tcW w:w="2448" w:type="dxa"/>
          </w:tcPr>
          <w:p w14:paraId="603DAA4F" w14:textId="77777777" w:rsidR="00B542A6" w:rsidRPr="007F3F87" w:rsidRDefault="00B542A6" w:rsidP="00D96CBD">
            <w:pPr>
              <w:rPr>
                <w:rFonts w:ascii="Arial" w:eastAsia="Batang" w:hAnsi="Arial" w:cs="Arial"/>
                <w:color w:val="000000"/>
                <w:lang w:val="es-ES"/>
              </w:rPr>
            </w:pPr>
            <w:r w:rsidRPr="007F3F87">
              <w:rPr>
                <w:rFonts w:ascii="Arial" w:eastAsia="Batang" w:hAnsi="Arial" w:cs="Arial"/>
                <w:b/>
                <w:color w:val="000000"/>
                <w:lang w:val="es-ES"/>
              </w:rPr>
              <w:t>Descripción</w:t>
            </w:r>
          </w:p>
        </w:tc>
        <w:tc>
          <w:tcPr>
            <w:tcW w:w="6619" w:type="dxa"/>
          </w:tcPr>
          <w:p w14:paraId="38BB935C" w14:textId="77777777" w:rsidR="00B542A6" w:rsidRPr="007F3F87" w:rsidRDefault="00B542A6" w:rsidP="00D96CBD">
            <w:pPr>
              <w:shd w:val="clear" w:color="auto" w:fill="FFFFFF"/>
              <w:spacing w:after="120"/>
              <w:outlineLvl w:val="3"/>
              <w:rPr>
                <w:rFonts w:ascii="Arial" w:eastAsia="Batang" w:hAnsi="Arial" w:cs="Arial"/>
                <w:lang w:val="es-ES"/>
              </w:rPr>
            </w:pPr>
            <w:r w:rsidRPr="007F3F87">
              <w:rPr>
                <w:rFonts w:ascii="Arial" w:eastAsia="Batang" w:hAnsi="Arial" w:cs="Arial"/>
                <w:lang w:val="es-ES"/>
              </w:rPr>
              <w:t xml:space="preserve">Niña </w:t>
            </w:r>
            <w:r w:rsidR="0020256B">
              <w:rPr>
                <w:rFonts w:ascii="Arial" w:eastAsia="Batang" w:hAnsi="Arial" w:cs="Arial"/>
                <w:lang w:val="es-ES"/>
              </w:rPr>
              <w:t xml:space="preserve">con </w:t>
            </w:r>
            <w:r w:rsidRPr="007F3F87">
              <w:rPr>
                <w:rFonts w:ascii="Arial" w:eastAsia="Batang" w:hAnsi="Arial" w:cs="Arial"/>
                <w:lang w:val="es-ES"/>
              </w:rPr>
              <w:t>diccionario</w:t>
            </w:r>
          </w:p>
        </w:tc>
      </w:tr>
      <w:tr w:rsidR="00B542A6" w:rsidRPr="007F3F87" w14:paraId="12641B61" w14:textId="77777777" w:rsidTr="00D96CBD">
        <w:tc>
          <w:tcPr>
            <w:tcW w:w="2448" w:type="dxa"/>
          </w:tcPr>
          <w:p w14:paraId="18008957" w14:textId="77777777" w:rsidR="00B542A6" w:rsidRPr="007F3F87" w:rsidRDefault="00B542A6" w:rsidP="00D96CBD">
            <w:pPr>
              <w:rPr>
                <w:rFonts w:ascii="Arial" w:eastAsia="Batang" w:hAnsi="Arial" w:cs="Arial"/>
                <w:color w:val="000000"/>
                <w:lang w:val="es-ES"/>
              </w:rPr>
            </w:pPr>
            <w:r w:rsidRPr="007F3F87">
              <w:rPr>
                <w:rFonts w:ascii="Arial" w:eastAsia="Batang" w:hAnsi="Arial" w:cs="Arial"/>
                <w:b/>
                <w:color w:val="000000"/>
                <w:lang w:val="es-ES"/>
              </w:rPr>
              <w:t xml:space="preserve">Código </w:t>
            </w:r>
            <w:proofErr w:type="spellStart"/>
            <w:r w:rsidRPr="007F3F87">
              <w:rPr>
                <w:rFonts w:ascii="Arial" w:eastAsia="Batang" w:hAnsi="Arial" w:cs="Arial"/>
                <w:b/>
                <w:color w:val="000000"/>
                <w:lang w:val="es-ES"/>
              </w:rPr>
              <w:t>Shutterstock</w:t>
            </w:r>
            <w:proofErr w:type="spellEnd"/>
            <w:r w:rsidRPr="007F3F87">
              <w:rPr>
                <w:rFonts w:ascii="Arial" w:eastAsia="Batang" w:hAnsi="Arial" w:cs="Arial"/>
                <w:b/>
                <w:color w:val="000000"/>
                <w:lang w:val="es-ES"/>
              </w:rPr>
              <w:t xml:space="preserve"> </w:t>
            </w:r>
          </w:p>
        </w:tc>
        <w:tc>
          <w:tcPr>
            <w:tcW w:w="6619" w:type="dxa"/>
          </w:tcPr>
          <w:p w14:paraId="67A1811B" w14:textId="77777777" w:rsidR="00B542A6" w:rsidRPr="007F3F87" w:rsidRDefault="00B542A6" w:rsidP="00D96CBD">
            <w:pPr>
              <w:rPr>
                <w:rFonts w:ascii="Arial" w:hAnsi="Arial" w:cs="Arial"/>
                <w:lang w:val="es-ES"/>
              </w:rPr>
            </w:pPr>
            <w:r w:rsidRPr="007F3F87">
              <w:rPr>
                <w:rFonts w:ascii="Arial" w:hAnsi="Arial" w:cs="Arial"/>
                <w:lang w:val="es-ES"/>
              </w:rPr>
              <w:t>83760592</w:t>
            </w:r>
          </w:p>
          <w:p w14:paraId="39E2D2FC" w14:textId="77777777" w:rsidR="00B542A6" w:rsidRPr="007F3F87" w:rsidRDefault="00B7482A" w:rsidP="00D96CBD">
            <w:pPr>
              <w:rPr>
                <w:rFonts w:ascii="Arial" w:eastAsia="Batang" w:hAnsi="Arial" w:cs="Arial"/>
                <w:lang w:val="es-ES"/>
              </w:rPr>
            </w:pPr>
            <w:hyperlink r:id="rId11" w:history="1"/>
          </w:p>
          <w:p w14:paraId="4DC4CFC8" w14:textId="77777777" w:rsidR="00B542A6" w:rsidRPr="007F3F87" w:rsidRDefault="00B542A6" w:rsidP="00D96CBD">
            <w:pPr>
              <w:rPr>
                <w:rFonts w:ascii="Arial" w:eastAsia="Batang" w:hAnsi="Arial" w:cs="Arial"/>
                <w:color w:val="000000"/>
                <w:lang w:val="es-ES"/>
              </w:rPr>
            </w:pPr>
          </w:p>
        </w:tc>
      </w:tr>
      <w:tr w:rsidR="00B542A6" w:rsidRPr="007F3F87" w14:paraId="15250A4B" w14:textId="77777777" w:rsidTr="00D96CBD">
        <w:tc>
          <w:tcPr>
            <w:tcW w:w="2448" w:type="dxa"/>
          </w:tcPr>
          <w:p w14:paraId="257B050C" w14:textId="77777777" w:rsidR="00B542A6" w:rsidRPr="007F3F87" w:rsidRDefault="00B542A6" w:rsidP="00D96CBD">
            <w:pPr>
              <w:rPr>
                <w:rFonts w:ascii="Arial" w:eastAsia="Batang" w:hAnsi="Arial" w:cs="Arial"/>
                <w:color w:val="000000"/>
                <w:lang w:val="es-ES"/>
              </w:rPr>
            </w:pPr>
            <w:r w:rsidRPr="007F3F87">
              <w:rPr>
                <w:rFonts w:ascii="Arial" w:eastAsia="Batang" w:hAnsi="Arial" w:cs="Arial"/>
                <w:b/>
                <w:color w:val="000000"/>
                <w:lang w:val="es-ES"/>
              </w:rPr>
              <w:t>Pie de imagen</w:t>
            </w:r>
          </w:p>
        </w:tc>
        <w:tc>
          <w:tcPr>
            <w:tcW w:w="6619" w:type="dxa"/>
          </w:tcPr>
          <w:p w14:paraId="7B7D68A9" w14:textId="77777777" w:rsidR="00B542A6" w:rsidRPr="007F2954" w:rsidRDefault="00B542A6" w:rsidP="00D96CBD">
            <w:pPr>
              <w:rPr>
                <w:rFonts w:ascii="Arial" w:hAnsi="Arial" w:cs="Arial"/>
                <w:lang w:val="es-ES"/>
              </w:rPr>
            </w:pPr>
            <w:r w:rsidRPr="007F3F87">
              <w:rPr>
                <w:rFonts w:ascii="Arial" w:hAnsi="Arial" w:cs="Arial"/>
                <w:lang w:val="es-ES"/>
              </w:rPr>
              <w:t xml:space="preserve">Existen diferentes tipos de diccionario: los </w:t>
            </w:r>
            <w:r w:rsidRPr="007F3F87">
              <w:rPr>
                <w:rFonts w:ascii="Arial" w:hAnsi="Arial" w:cs="Arial"/>
                <w:b/>
                <w:lang w:val="es-ES"/>
              </w:rPr>
              <w:t>normativos</w:t>
            </w:r>
            <w:r w:rsidRPr="007F3F87">
              <w:rPr>
                <w:rFonts w:ascii="Arial" w:hAnsi="Arial" w:cs="Arial"/>
                <w:lang w:val="es-ES"/>
              </w:rPr>
              <w:t xml:space="preserve">, los </w:t>
            </w:r>
            <w:r w:rsidRPr="007F3F87">
              <w:rPr>
                <w:rFonts w:ascii="Arial" w:hAnsi="Arial" w:cs="Arial"/>
                <w:b/>
                <w:lang w:val="es-ES"/>
              </w:rPr>
              <w:t>enciclopédicos</w:t>
            </w:r>
            <w:r w:rsidRPr="007F3F87">
              <w:rPr>
                <w:rFonts w:ascii="Arial" w:hAnsi="Arial" w:cs="Arial"/>
                <w:lang w:val="es-ES"/>
              </w:rPr>
              <w:t xml:space="preserve">, los </w:t>
            </w:r>
            <w:r w:rsidRPr="007F3F87">
              <w:rPr>
                <w:rFonts w:ascii="Arial" w:hAnsi="Arial" w:cs="Arial"/>
                <w:b/>
                <w:lang w:val="es-ES"/>
              </w:rPr>
              <w:t>bilingües</w:t>
            </w:r>
            <w:r w:rsidRPr="007F3F87">
              <w:rPr>
                <w:rFonts w:ascii="Arial" w:hAnsi="Arial" w:cs="Arial"/>
                <w:lang w:val="es-ES"/>
              </w:rPr>
              <w:t xml:space="preserve">, los </w:t>
            </w:r>
            <w:r w:rsidRPr="007F3F87">
              <w:rPr>
                <w:rFonts w:ascii="Arial" w:hAnsi="Arial" w:cs="Arial"/>
                <w:b/>
                <w:lang w:val="es-ES"/>
              </w:rPr>
              <w:t>técnicos</w:t>
            </w:r>
            <w:r w:rsidRPr="007F3F87">
              <w:rPr>
                <w:rFonts w:ascii="Arial" w:hAnsi="Arial" w:cs="Arial"/>
                <w:lang w:val="es-ES"/>
              </w:rPr>
              <w:t xml:space="preserve">, los de </w:t>
            </w:r>
            <w:r w:rsidRPr="007F3F87">
              <w:rPr>
                <w:rFonts w:ascii="Arial" w:hAnsi="Arial" w:cs="Arial"/>
                <w:b/>
                <w:lang w:val="es-ES"/>
              </w:rPr>
              <w:t>sinónimos</w:t>
            </w:r>
            <w:r w:rsidRPr="007F3F87">
              <w:rPr>
                <w:rFonts w:ascii="Arial" w:hAnsi="Arial" w:cs="Arial"/>
                <w:lang w:val="es-ES"/>
              </w:rPr>
              <w:t xml:space="preserve"> y </w:t>
            </w:r>
            <w:r w:rsidRPr="007F3F87">
              <w:rPr>
                <w:rFonts w:ascii="Arial" w:hAnsi="Arial" w:cs="Arial"/>
                <w:b/>
                <w:lang w:val="es-ES"/>
              </w:rPr>
              <w:t>antónimos</w:t>
            </w:r>
            <w:r w:rsidRPr="007F3F87">
              <w:rPr>
                <w:rFonts w:ascii="Arial" w:hAnsi="Arial" w:cs="Arial"/>
                <w:lang w:val="es-ES"/>
              </w:rPr>
              <w:t xml:space="preserve">, los de </w:t>
            </w:r>
            <w:r w:rsidRPr="007F3F87">
              <w:rPr>
                <w:rFonts w:ascii="Arial" w:hAnsi="Arial" w:cs="Arial"/>
                <w:b/>
                <w:lang w:val="es-ES"/>
              </w:rPr>
              <w:t>ideas afines</w:t>
            </w:r>
            <w:r w:rsidRPr="007F3F87">
              <w:rPr>
                <w:rFonts w:ascii="Arial" w:hAnsi="Arial" w:cs="Arial"/>
                <w:lang w:val="es-ES"/>
              </w:rPr>
              <w:t xml:space="preserve"> y los </w:t>
            </w:r>
            <w:r w:rsidRPr="007F3F87">
              <w:rPr>
                <w:rFonts w:ascii="Arial" w:hAnsi="Arial" w:cs="Arial"/>
                <w:b/>
                <w:lang w:val="es-ES"/>
              </w:rPr>
              <w:t>de uso</w:t>
            </w:r>
            <w:r w:rsidRPr="007F3F87">
              <w:rPr>
                <w:rFonts w:ascii="Arial" w:hAnsi="Arial" w:cs="Arial"/>
                <w:lang w:val="es-ES"/>
              </w:rPr>
              <w:t xml:space="preserve">. </w:t>
            </w:r>
          </w:p>
        </w:tc>
      </w:tr>
    </w:tbl>
    <w:p w14:paraId="49088C21" w14:textId="77777777" w:rsidR="00B542A6" w:rsidRDefault="00B542A6" w:rsidP="00B542A6">
      <w:pPr>
        <w:rPr>
          <w:rFonts w:ascii="Arial" w:hAnsi="Arial" w:cs="Arial"/>
          <w:b/>
          <w:lang w:val="es-ES"/>
        </w:rPr>
      </w:pPr>
    </w:p>
    <w:p w14:paraId="67F4A042" w14:textId="77777777" w:rsidR="00B542A6" w:rsidRPr="007F3F87" w:rsidRDefault="00B542A6" w:rsidP="00B542A6">
      <w:pPr>
        <w:rPr>
          <w:rFonts w:ascii="Arial" w:hAnsi="Arial" w:cs="Arial"/>
          <w:b/>
          <w:lang w:val="es-ES"/>
        </w:rPr>
      </w:pPr>
    </w:p>
    <w:tbl>
      <w:tblPr>
        <w:tblStyle w:val="Tablaconcuadrcula"/>
        <w:tblW w:w="0" w:type="auto"/>
        <w:tblInd w:w="0" w:type="dxa"/>
        <w:tblLook w:val="04A0" w:firstRow="1" w:lastRow="0" w:firstColumn="1" w:lastColumn="0" w:noHBand="0" w:noVBand="1"/>
      </w:tblPr>
      <w:tblGrid>
        <w:gridCol w:w="2518"/>
        <w:gridCol w:w="6515"/>
      </w:tblGrid>
      <w:tr w:rsidR="007F3F87" w:rsidRPr="007F3F87" w14:paraId="6E380F5E" w14:textId="77777777" w:rsidTr="00D96CBD">
        <w:tc>
          <w:tcPr>
            <w:tcW w:w="9033" w:type="dxa"/>
            <w:gridSpan w:val="2"/>
            <w:shd w:val="clear" w:color="auto" w:fill="000000" w:themeFill="text1"/>
          </w:tcPr>
          <w:p w14:paraId="2EB4EEC0" w14:textId="77777777" w:rsidR="007F3F87" w:rsidRPr="007F3F87" w:rsidRDefault="007F3F87" w:rsidP="007F3F87">
            <w:pPr>
              <w:rPr>
                <w:rFonts w:ascii="Arial" w:eastAsia="Batang" w:hAnsi="Arial" w:cs="Arial"/>
                <w:b/>
                <w:color w:val="FFFFFF" w:themeColor="background1"/>
                <w:lang w:val="es-ES"/>
              </w:rPr>
            </w:pPr>
            <w:r w:rsidRPr="007F3F87">
              <w:rPr>
                <w:rFonts w:ascii="Arial" w:eastAsia="Batang" w:hAnsi="Arial" w:cs="Arial"/>
                <w:b/>
                <w:color w:val="FFFFFF" w:themeColor="background1"/>
                <w:lang w:val="es-ES"/>
              </w:rPr>
              <w:t>Practica: (recurso de ejercitación)</w:t>
            </w:r>
          </w:p>
        </w:tc>
      </w:tr>
      <w:tr w:rsidR="007F3F87" w:rsidRPr="007F3F87" w14:paraId="1BDD7EAB" w14:textId="77777777" w:rsidTr="00D96CBD">
        <w:tc>
          <w:tcPr>
            <w:tcW w:w="2518" w:type="dxa"/>
          </w:tcPr>
          <w:p w14:paraId="77B27E42" w14:textId="77777777" w:rsidR="007F3F87" w:rsidRPr="007F3F87" w:rsidRDefault="007F3F87" w:rsidP="007F3F87">
            <w:pPr>
              <w:rPr>
                <w:rFonts w:ascii="Arial" w:eastAsia="Batang" w:hAnsi="Arial" w:cs="Arial"/>
                <w:b/>
                <w:color w:val="000000"/>
                <w:lang w:val="es-ES"/>
              </w:rPr>
            </w:pPr>
            <w:r w:rsidRPr="007F3F87">
              <w:rPr>
                <w:rFonts w:ascii="Arial" w:eastAsia="Batang" w:hAnsi="Arial" w:cs="Arial"/>
                <w:b/>
                <w:color w:val="000000"/>
                <w:lang w:val="es-ES"/>
              </w:rPr>
              <w:t>Código</w:t>
            </w:r>
          </w:p>
        </w:tc>
        <w:tc>
          <w:tcPr>
            <w:tcW w:w="6515" w:type="dxa"/>
          </w:tcPr>
          <w:p w14:paraId="15A2A696" w14:textId="6F623DF3" w:rsidR="007F3F87" w:rsidRPr="007F3F87" w:rsidRDefault="00C94A5E" w:rsidP="007F3F87">
            <w:pPr>
              <w:rPr>
                <w:rFonts w:ascii="Arial" w:eastAsia="Batang" w:hAnsi="Arial" w:cs="Arial"/>
                <w:b/>
                <w:color w:val="000000"/>
                <w:lang w:val="es-ES"/>
              </w:rPr>
            </w:pPr>
            <w:r>
              <w:rPr>
                <w:rFonts w:ascii="Arial" w:eastAsia="Batang" w:hAnsi="Arial" w:cs="Arial"/>
                <w:color w:val="000000"/>
                <w:lang w:val="es-ES"/>
              </w:rPr>
              <w:t>LE_07_08_REC14</w:t>
            </w:r>
            <w:r w:rsidR="007F3F87" w:rsidRPr="007F3F87">
              <w:rPr>
                <w:rFonts w:ascii="Arial" w:eastAsia="Batang" w:hAnsi="Arial" w:cs="Arial"/>
                <w:color w:val="000000"/>
                <w:lang w:val="es-ES"/>
              </w:rPr>
              <w:t>0</w:t>
            </w:r>
          </w:p>
        </w:tc>
      </w:tr>
      <w:tr w:rsidR="007F3F87" w:rsidRPr="007F3F87" w14:paraId="2E7DAEBF" w14:textId="77777777" w:rsidTr="00D96CBD">
        <w:tc>
          <w:tcPr>
            <w:tcW w:w="2518" w:type="dxa"/>
          </w:tcPr>
          <w:p w14:paraId="1B51261D" w14:textId="77777777" w:rsidR="007F3F87" w:rsidRPr="007F3F87" w:rsidRDefault="007F3F87" w:rsidP="007F3F87">
            <w:pPr>
              <w:rPr>
                <w:rFonts w:ascii="Arial" w:eastAsia="Batang" w:hAnsi="Arial" w:cs="Arial"/>
                <w:color w:val="000000"/>
                <w:lang w:val="es-ES"/>
              </w:rPr>
            </w:pPr>
            <w:r w:rsidRPr="007F3F87">
              <w:rPr>
                <w:rFonts w:ascii="Arial" w:eastAsia="Batang" w:hAnsi="Arial" w:cs="Arial"/>
                <w:b/>
                <w:color w:val="000000"/>
                <w:lang w:val="es-ES"/>
              </w:rPr>
              <w:t>Título</w:t>
            </w:r>
          </w:p>
        </w:tc>
        <w:tc>
          <w:tcPr>
            <w:tcW w:w="6515" w:type="dxa"/>
          </w:tcPr>
          <w:p w14:paraId="132FDEA9" w14:textId="745BF4E7" w:rsidR="007F3F87" w:rsidRPr="00C94A5E" w:rsidRDefault="00C94A5E" w:rsidP="00C94A5E">
            <w:pPr>
              <w:rPr>
                <w:rFonts w:ascii="Arial" w:eastAsiaTheme="minorHAnsi" w:hAnsi="Arial" w:cs="Arial"/>
                <w:color w:val="000000"/>
              </w:rPr>
            </w:pPr>
            <w:r w:rsidRPr="00C94A5E">
              <w:rPr>
                <w:rFonts w:ascii="Arial" w:hAnsi="Arial" w:cs="Arial"/>
                <w:color w:val="000000"/>
              </w:rPr>
              <w:t>Clasifica entradas en tipos de diccionario</w:t>
            </w:r>
            <w:r>
              <w:rPr>
                <w:rFonts w:ascii="Arial" w:hAnsi="Arial" w:cs="Arial"/>
                <w:color w:val="000000"/>
              </w:rPr>
              <w:t>s</w:t>
            </w:r>
          </w:p>
        </w:tc>
      </w:tr>
      <w:tr w:rsidR="007F3F87" w:rsidRPr="007F3F87" w14:paraId="2FF0A907" w14:textId="77777777" w:rsidTr="00D96CBD">
        <w:trPr>
          <w:trHeight w:val="562"/>
        </w:trPr>
        <w:tc>
          <w:tcPr>
            <w:tcW w:w="2518" w:type="dxa"/>
          </w:tcPr>
          <w:p w14:paraId="26A59574" w14:textId="77777777" w:rsidR="007F3F87" w:rsidRPr="007F3F87" w:rsidRDefault="007F3F87" w:rsidP="007F3F87">
            <w:pPr>
              <w:rPr>
                <w:rFonts w:ascii="Arial" w:eastAsia="Batang" w:hAnsi="Arial" w:cs="Arial"/>
                <w:color w:val="000000"/>
                <w:lang w:val="es-ES"/>
              </w:rPr>
            </w:pPr>
            <w:r w:rsidRPr="007F3F87">
              <w:rPr>
                <w:rFonts w:ascii="Arial" w:eastAsia="Batang" w:hAnsi="Arial" w:cs="Arial"/>
                <w:b/>
                <w:color w:val="000000"/>
                <w:lang w:val="es-ES"/>
              </w:rPr>
              <w:t>Descripción</w:t>
            </w:r>
          </w:p>
        </w:tc>
        <w:tc>
          <w:tcPr>
            <w:tcW w:w="6515" w:type="dxa"/>
          </w:tcPr>
          <w:p w14:paraId="3963423B" w14:textId="0AEFAEA7" w:rsidR="007F3F87" w:rsidRPr="00C94A5E" w:rsidRDefault="00C94A5E" w:rsidP="00C94A5E">
            <w:pPr>
              <w:rPr>
                <w:rFonts w:ascii="Arial" w:eastAsiaTheme="minorHAnsi" w:hAnsi="Arial" w:cs="Arial"/>
                <w:color w:val="000000"/>
              </w:rPr>
            </w:pPr>
            <w:r w:rsidRPr="00C94A5E">
              <w:rPr>
                <w:rFonts w:ascii="Arial" w:hAnsi="Arial" w:cs="Arial"/>
                <w:color w:val="000000"/>
              </w:rPr>
              <w:t xml:space="preserve">Actividad que ejercita la identificación de los diferentes diccionarios </w:t>
            </w:r>
          </w:p>
        </w:tc>
      </w:tr>
    </w:tbl>
    <w:p w14:paraId="3E9131FB" w14:textId="77777777" w:rsidR="007F3F87" w:rsidRPr="007F3F87" w:rsidRDefault="007F3F87" w:rsidP="007F3F87">
      <w:pPr>
        <w:rPr>
          <w:rFonts w:ascii="Arial" w:hAnsi="Arial" w:cs="Arial"/>
          <w:b/>
          <w:lang w:val="es-ES"/>
        </w:rPr>
      </w:pPr>
    </w:p>
    <w:tbl>
      <w:tblPr>
        <w:tblStyle w:val="Tablaconcuadrcula"/>
        <w:tblW w:w="0" w:type="auto"/>
        <w:tblInd w:w="0" w:type="dxa"/>
        <w:tblLook w:val="04A0" w:firstRow="1" w:lastRow="0" w:firstColumn="1" w:lastColumn="0" w:noHBand="0" w:noVBand="1"/>
      </w:tblPr>
      <w:tblGrid>
        <w:gridCol w:w="2518"/>
        <w:gridCol w:w="6515"/>
      </w:tblGrid>
      <w:tr w:rsidR="007F3F87" w:rsidRPr="007F3F87" w14:paraId="5B6FDDE2" w14:textId="77777777" w:rsidTr="00D96CBD">
        <w:tc>
          <w:tcPr>
            <w:tcW w:w="9033" w:type="dxa"/>
            <w:gridSpan w:val="2"/>
            <w:shd w:val="clear" w:color="auto" w:fill="000000" w:themeFill="text1"/>
          </w:tcPr>
          <w:p w14:paraId="63374C1D" w14:textId="77777777" w:rsidR="007F3F87" w:rsidRPr="007F3F87" w:rsidRDefault="007F3F87" w:rsidP="007F3F87">
            <w:pPr>
              <w:rPr>
                <w:rFonts w:ascii="Arial" w:eastAsia="Batang" w:hAnsi="Arial" w:cs="Arial"/>
                <w:b/>
                <w:color w:val="FFFFFF" w:themeColor="background1"/>
                <w:lang w:val="es-ES"/>
              </w:rPr>
            </w:pPr>
            <w:r w:rsidRPr="007F3F87">
              <w:rPr>
                <w:rFonts w:ascii="Arial" w:eastAsia="Batang" w:hAnsi="Arial" w:cs="Arial"/>
                <w:b/>
                <w:color w:val="FFFFFF" w:themeColor="background1"/>
                <w:lang w:val="es-ES"/>
              </w:rPr>
              <w:t>Practica: (recurso de ejercitación)</w:t>
            </w:r>
          </w:p>
        </w:tc>
      </w:tr>
      <w:tr w:rsidR="007F3F87" w:rsidRPr="007F3F87" w14:paraId="3C6C1D73" w14:textId="77777777" w:rsidTr="00D96CBD">
        <w:tc>
          <w:tcPr>
            <w:tcW w:w="2518" w:type="dxa"/>
          </w:tcPr>
          <w:p w14:paraId="6DA00FC6" w14:textId="77777777" w:rsidR="007F3F87" w:rsidRPr="007F3F87" w:rsidRDefault="007F3F87" w:rsidP="007F3F87">
            <w:pPr>
              <w:rPr>
                <w:rFonts w:ascii="Arial" w:eastAsia="Batang" w:hAnsi="Arial" w:cs="Arial"/>
                <w:b/>
                <w:color w:val="000000"/>
                <w:lang w:val="es-ES"/>
              </w:rPr>
            </w:pPr>
            <w:r w:rsidRPr="007F3F87">
              <w:rPr>
                <w:rFonts w:ascii="Arial" w:eastAsia="Batang" w:hAnsi="Arial" w:cs="Arial"/>
                <w:b/>
                <w:color w:val="000000"/>
                <w:lang w:val="es-ES"/>
              </w:rPr>
              <w:t>Código</w:t>
            </w:r>
          </w:p>
        </w:tc>
        <w:tc>
          <w:tcPr>
            <w:tcW w:w="6515" w:type="dxa"/>
          </w:tcPr>
          <w:p w14:paraId="308A159E" w14:textId="5F81A28D" w:rsidR="007F3F87" w:rsidRPr="007F3F87" w:rsidRDefault="00C94A5E" w:rsidP="007F3F87">
            <w:pPr>
              <w:rPr>
                <w:rFonts w:ascii="Arial" w:eastAsia="Batang" w:hAnsi="Arial" w:cs="Arial"/>
                <w:b/>
                <w:color w:val="000000"/>
                <w:lang w:val="es-ES"/>
              </w:rPr>
            </w:pPr>
            <w:r>
              <w:rPr>
                <w:rFonts w:ascii="Arial" w:eastAsia="Batang" w:hAnsi="Arial" w:cs="Arial"/>
                <w:color w:val="000000"/>
                <w:lang w:val="es-ES"/>
              </w:rPr>
              <w:t>LE_07_08_REC15</w:t>
            </w:r>
            <w:r w:rsidR="007F3F87" w:rsidRPr="007F3F87">
              <w:rPr>
                <w:rFonts w:ascii="Arial" w:eastAsia="Batang" w:hAnsi="Arial" w:cs="Arial"/>
                <w:color w:val="000000"/>
                <w:lang w:val="es-ES"/>
              </w:rPr>
              <w:t>0</w:t>
            </w:r>
          </w:p>
        </w:tc>
      </w:tr>
      <w:tr w:rsidR="007F3F87" w:rsidRPr="007F3F87" w14:paraId="2F138F98" w14:textId="77777777" w:rsidTr="00D96CBD">
        <w:tc>
          <w:tcPr>
            <w:tcW w:w="2518" w:type="dxa"/>
          </w:tcPr>
          <w:p w14:paraId="1AB29075" w14:textId="77777777" w:rsidR="007F3F87" w:rsidRPr="00C94A5E" w:rsidRDefault="007F3F87" w:rsidP="007F3F87">
            <w:pPr>
              <w:rPr>
                <w:rFonts w:ascii="Arial" w:eastAsia="Batang" w:hAnsi="Arial" w:cs="Arial"/>
                <w:color w:val="000000"/>
                <w:lang w:val="es-ES"/>
              </w:rPr>
            </w:pPr>
            <w:r w:rsidRPr="00C94A5E">
              <w:rPr>
                <w:rFonts w:ascii="Arial" w:eastAsia="Batang" w:hAnsi="Arial" w:cs="Arial"/>
                <w:b/>
                <w:color w:val="000000"/>
                <w:lang w:val="es-ES"/>
              </w:rPr>
              <w:t>Título</w:t>
            </w:r>
          </w:p>
        </w:tc>
        <w:tc>
          <w:tcPr>
            <w:tcW w:w="6515" w:type="dxa"/>
          </w:tcPr>
          <w:p w14:paraId="4F5C9D83" w14:textId="5355F8C8" w:rsidR="007F3F87" w:rsidRPr="00C94A5E" w:rsidRDefault="00C94A5E" w:rsidP="00C94A5E">
            <w:pPr>
              <w:rPr>
                <w:rFonts w:ascii="Arial" w:eastAsiaTheme="minorHAnsi" w:hAnsi="Arial" w:cs="Arial"/>
                <w:color w:val="000000"/>
              </w:rPr>
            </w:pPr>
            <w:r w:rsidRPr="00C94A5E">
              <w:rPr>
                <w:rFonts w:ascii="Arial" w:hAnsi="Arial" w:cs="Arial"/>
                <w:color w:val="000000"/>
              </w:rPr>
              <w:t>Identifica tipos de diccionarios</w:t>
            </w:r>
          </w:p>
        </w:tc>
      </w:tr>
      <w:tr w:rsidR="007F3F87" w:rsidRPr="007F3F87" w14:paraId="3B196FF6" w14:textId="77777777" w:rsidTr="00D96CBD">
        <w:trPr>
          <w:trHeight w:val="562"/>
        </w:trPr>
        <w:tc>
          <w:tcPr>
            <w:tcW w:w="2518" w:type="dxa"/>
          </w:tcPr>
          <w:p w14:paraId="1C788E5E" w14:textId="77777777" w:rsidR="007F3F87" w:rsidRPr="007F3F87" w:rsidRDefault="007F3F87" w:rsidP="007F3F87">
            <w:pPr>
              <w:rPr>
                <w:rFonts w:ascii="Arial" w:eastAsia="Batang" w:hAnsi="Arial" w:cs="Arial"/>
                <w:color w:val="000000"/>
                <w:lang w:val="es-ES"/>
              </w:rPr>
            </w:pPr>
            <w:r w:rsidRPr="007F3F87">
              <w:rPr>
                <w:rFonts w:ascii="Arial" w:eastAsia="Batang" w:hAnsi="Arial" w:cs="Arial"/>
                <w:b/>
                <w:color w:val="000000"/>
                <w:lang w:val="es-ES"/>
              </w:rPr>
              <w:t>Descripción</w:t>
            </w:r>
          </w:p>
        </w:tc>
        <w:tc>
          <w:tcPr>
            <w:tcW w:w="6515" w:type="dxa"/>
          </w:tcPr>
          <w:p w14:paraId="57FA5EF3" w14:textId="77777777" w:rsidR="007F3F87" w:rsidRPr="007F3F87" w:rsidRDefault="007F3F87" w:rsidP="007F3F87">
            <w:pPr>
              <w:rPr>
                <w:rFonts w:ascii="Arial" w:eastAsia="Batang" w:hAnsi="Arial" w:cs="Arial"/>
                <w:color w:val="000000"/>
                <w:lang w:val="es-ES"/>
              </w:rPr>
            </w:pPr>
            <w:r w:rsidRPr="007F3F87">
              <w:rPr>
                <w:rFonts w:ascii="Arial" w:eastAsia="Batang" w:hAnsi="Arial" w:cs="Arial"/>
                <w:color w:val="000000"/>
                <w:lang w:val="es-ES"/>
              </w:rPr>
              <w:t>Actividad para reconocer las clases de diccionarios</w:t>
            </w:r>
          </w:p>
        </w:tc>
      </w:tr>
    </w:tbl>
    <w:p w14:paraId="59E9087B" w14:textId="77777777" w:rsidR="007F3F87" w:rsidRPr="007F3F87" w:rsidRDefault="007F3F87" w:rsidP="007F3F87">
      <w:pPr>
        <w:rPr>
          <w:rFonts w:ascii="Arial" w:eastAsia="Batang" w:hAnsi="Arial" w:cs="Arial"/>
          <w:b/>
          <w:highlight w:val="yellow"/>
          <w:lang w:val="es-ES"/>
        </w:rPr>
      </w:pPr>
    </w:p>
    <w:p w14:paraId="5BF747E6" w14:textId="77777777" w:rsidR="007F3F87" w:rsidRDefault="007F3F87" w:rsidP="007F3F87">
      <w:pPr>
        <w:rPr>
          <w:rFonts w:ascii="Arial" w:eastAsia="Batang" w:hAnsi="Arial" w:cs="Arial"/>
          <w:b/>
          <w:lang w:val="es-ES"/>
        </w:rPr>
      </w:pPr>
      <w:r w:rsidRPr="007F3F87">
        <w:rPr>
          <w:rFonts w:ascii="Arial" w:eastAsia="Batang" w:hAnsi="Arial" w:cs="Arial"/>
          <w:b/>
          <w:highlight w:val="yellow"/>
          <w:lang w:val="es-ES"/>
        </w:rPr>
        <w:t>[SECCIÓN 2]</w:t>
      </w:r>
      <w:r w:rsidRPr="007F3F87">
        <w:rPr>
          <w:rFonts w:ascii="Arial" w:eastAsia="Batang" w:hAnsi="Arial" w:cs="Arial"/>
          <w:lang w:val="es-ES"/>
        </w:rPr>
        <w:t xml:space="preserve"> </w:t>
      </w:r>
      <w:r w:rsidRPr="007F3F87">
        <w:rPr>
          <w:rFonts w:ascii="Arial" w:eastAsia="Batang" w:hAnsi="Arial" w:cs="Arial"/>
          <w:b/>
          <w:lang w:val="es-ES"/>
        </w:rPr>
        <w:t>3.3  El diccionario y las TIC</w:t>
      </w:r>
    </w:p>
    <w:p w14:paraId="49890B77" w14:textId="77777777" w:rsidR="00035116" w:rsidRPr="007F3F87" w:rsidRDefault="00035116" w:rsidP="007F3F87">
      <w:pPr>
        <w:rPr>
          <w:rFonts w:ascii="Arial" w:eastAsia="Batang" w:hAnsi="Arial" w:cs="Arial"/>
          <w:b/>
          <w:lang w:val="es-ES"/>
        </w:rPr>
      </w:pPr>
    </w:p>
    <w:p w14:paraId="388E2E01" w14:textId="77777777" w:rsidR="007F3F87" w:rsidRDefault="0020256B" w:rsidP="007F3F87">
      <w:pPr>
        <w:rPr>
          <w:rFonts w:ascii="Arial" w:hAnsi="Arial" w:cs="Arial"/>
          <w:lang w:val="es-ES"/>
        </w:rPr>
      </w:pPr>
      <w:r>
        <w:rPr>
          <w:rFonts w:ascii="Arial" w:hAnsi="Arial" w:cs="Arial"/>
          <w:lang w:val="es-ES"/>
        </w:rPr>
        <w:t>En las dos</w:t>
      </w:r>
      <w:r w:rsidR="00B542A6">
        <w:rPr>
          <w:rFonts w:ascii="Arial" w:hAnsi="Arial" w:cs="Arial"/>
          <w:lang w:val="es-ES"/>
        </w:rPr>
        <w:t xml:space="preserve"> últimas décadas,</w:t>
      </w:r>
      <w:r w:rsidR="00B542A6" w:rsidRPr="00B542A6">
        <w:rPr>
          <w:rFonts w:ascii="Arial" w:hAnsi="Arial" w:cs="Arial"/>
          <w:lang w:val="es-ES"/>
        </w:rPr>
        <w:t xml:space="preserve"> </w:t>
      </w:r>
      <w:r w:rsidR="00B542A6" w:rsidRPr="007F3F87">
        <w:rPr>
          <w:rFonts w:ascii="Arial" w:hAnsi="Arial" w:cs="Arial"/>
          <w:lang w:val="es-ES"/>
        </w:rPr>
        <w:t xml:space="preserve">como </w:t>
      </w:r>
      <w:r w:rsidR="00B542A6">
        <w:rPr>
          <w:rFonts w:ascii="Arial" w:hAnsi="Arial" w:cs="Arial"/>
          <w:lang w:val="es-ES"/>
        </w:rPr>
        <w:t xml:space="preserve">resultado </w:t>
      </w:r>
      <w:r w:rsidR="00B542A6" w:rsidRPr="007F3F87">
        <w:rPr>
          <w:rFonts w:ascii="Arial" w:hAnsi="Arial" w:cs="Arial"/>
          <w:lang w:val="es-ES"/>
        </w:rPr>
        <w:t xml:space="preserve">de la difusión de </w:t>
      </w:r>
      <w:r w:rsidR="00B542A6">
        <w:rPr>
          <w:rFonts w:ascii="Arial" w:hAnsi="Arial" w:cs="Arial"/>
          <w:lang w:val="es-ES"/>
        </w:rPr>
        <w:t xml:space="preserve">las </w:t>
      </w:r>
      <w:r w:rsidR="00B542A6" w:rsidRPr="00B542A6">
        <w:rPr>
          <w:rFonts w:ascii="Arial" w:hAnsi="Arial" w:cs="Arial"/>
          <w:b/>
          <w:lang w:val="es-ES"/>
        </w:rPr>
        <w:t xml:space="preserve">nuevas tecnologías de la información y </w:t>
      </w:r>
      <w:r w:rsidR="00653E64">
        <w:rPr>
          <w:rFonts w:ascii="Arial" w:hAnsi="Arial" w:cs="Arial"/>
          <w:b/>
          <w:lang w:val="es-ES"/>
        </w:rPr>
        <w:t xml:space="preserve">la </w:t>
      </w:r>
      <w:r w:rsidR="00B542A6" w:rsidRPr="00B542A6">
        <w:rPr>
          <w:rFonts w:ascii="Arial" w:hAnsi="Arial" w:cs="Arial"/>
          <w:b/>
          <w:lang w:val="es-ES"/>
        </w:rPr>
        <w:t>comunicación</w:t>
      </w:r>
      <w:r w:rsidR="00B542A6">
        <w:rPr>
          <w:rFonts w:ascii="Arial" w:hAnsi="Arial" w:cs="Arial"/>
          <w:lang w:val="es-ES"/>
        </w:rPr>
        <w:t xml:space="preserve"> (TIC)</w:t>
      </w:r>
      <w:r w:rsidR="00653E64">
        <w:rPr>
          <w:rFonts w:ascii="Arial" w:hAnsi="Arial" w:cs="Arial"/>
          <w:lang w:val="es-ES"/>
        </w:rPr>
        <w:t>,</w:t>
      </w:r>
      <w:r w:rsidR="00B542A6">
        <w:rPr>
          <w:rFonts w:ascii="Arial" w:hAnsi="Arial" w:cs="Arial"/>
          <w:lang w:val="es-ES"/>
        </w:rPr>
        <w:t xml:space="preserve"> la</w:t>
      </w:r>
      <w:r>
        <w:rPr>
          <w:rFonts w:ascii="Arial" w:hAnsi="Arial" w:cs="Arial"/>
          <w:lang w:val="es-ES"/>
        </w:rPr>
        <w:t xml:space="preserve"> manera en que </w:t>
      </w:r>
      <w:r w:rsidR="00BE6B9E">
        <w:rPr>
          <w:rFonts w:ascii="Arial" w:hAnsi="Arial" w:cs="Arial"/>
          <w:lang w:val="es-ES"/>
        </w:rPr>
        <w:t>muchos niños y jóvenes adquieren conocimientos</w:t>
      </w:r>
      <w:r w:rsidR="00653E64">
        <w:rPr>
          <w:rFonts w:ascii="Arial" w:hAnsi="Arial" w:cs="Arial"/>
          <w:lang w:val="es-ES"/>
        </w:rPr>
        <w:t xml:space="preserve"> ha</w:t>
      </w:r>
      <w:r w:rsidR="007F3F87" w:rsidRPr="007F3F87">
        <w:rPr>
          <w:rFonts w:ascii="Arial" w:hAnsi="Arial" w:cs="Arial"/>
          <w:lang w:val="es-ES"/>
        </w:rPr>
        <w:t xml:space="preserve"> cambiado</w:t>
      </w:r>
      <w:r w:rsidR="00B542A6">
        <w:rPr>
          <w:rFonts w:ascii="Arial" w:hAnsi="Arial" w:cs="Arial"/>
          <w:lang w:val="es-ES"/>
        </w:rPr>
        <w:t>.</w:t>
      </w:r>
      <w:r w:rsidR="007F3F87" w:rsidRPr="007F3F87">
        <w:rPr>
          <w:rFonts w:ascii="Arial" w:hAnsi="Arial" w:cs="Arial"/>
          <w:lang w:val="es-ES"/>
        </w:rPr>
        <w:t xml:space="preserve"> </w:t>
      </w:r>
    </w:p>
    <w:p w14:paraId="2989AE72" w14:textId="77777777" w:rsidR="00035116" w:rsidRPr="007F3F87" w:rsidRDefault="00035116" w:rsidP="007F3F87">
      <w:pPr>
        <w:rPr>
          <w:rFonts w:ascii="Arial" w:hAnsi="Arial" w:cs="Arial"/>
          <w:lang w:val="es-ES"/>
        </w:rPr>
      </w:pPr>
    </w:p>
    <w:p w14:paraId="4187A1F9" w14:textId="1EA807B9" w:rsidR="007F3F87" w:rsidRDefault="00B542A6" w:rsidP="007F3F87">
      <w:pPr>
        <w:rPr>
          <w:rFonts w:ascii="Arial" w:hAnsi="Arial" w:cs="Arial"/>
          <w:lang w:val="es-ES"/>
        </w:rPr>
      </w:pPr>
      <w:r>
        <w:rPr>
          <w:rFonts w:ascii="Arial" w:hAnsi="Arial" w:cs="Arial"/>
          <w:lang w:val="es-ES"/>
        </w:rPr>
        <w:lastRenderedPageBreak/>
        <w:t>Gracias a las TIC</w:t>
      </w:r>
      <w:r w:rsidR="002E221F">
        <w:rPr>
          <w:rFonts w:ascii="Arial" w:hAnsi="Arial" w:cs="Arial"/>
          <w:lang w:val="es-ES"/>
        </w:rPr>
        <w:t xml:space="preserve"> </w:t>
      </w:r>
      <w:r w:rsidR="00BE6B9E">
        <w:rPr>
          <w:rFonts w:ascii="Arial" w:hAnsi="Arial" w:cs="Arial"/>
          <w:lang w:val="es-ES"/>
        </w:rPr>
        <w:t xml:space="preserve">es posible </w:t>
      </w:r>
      <w:r w:rsidR="002E221F">
        <w:rPr>
          <w:rFonts w:ascii="Arial" w:hAnsi="Arial" w:cs="Arial"/>
          <w:lang w:val="es-ES"/>
        </w:rPr>
        <w:t>examinar</w:t>
      </w:r>
      <w:r w:rsidR="007F3F87" w:rsidRPr="007F3F87">
        <w:rPr>
          <w:rFonts w:ascii="Arial" w:hAnsi="Arial" w:cs="Arial"/>
          <w:lang w:val="es-ES"/>
        </w:rPr>
        <w:t xml:space="preserve"> enciclopedias electrónicas, diccion</w:t>
      </w:r>
      <w:r>
        <w:rPr>
          <w:rFonts w:ascii="Arial" w:hAnsi="Arial" w:cs="Arial"/>
          <w:lang w:val="es-ES"/>
        </w:rPr>
        <w:t>arios de sinónimos y antónimos</w:t>
      </w:r>
      <w:r w:rsidR="002E221F">
        <w:rPr>
          <w:rFonts w:ascii="Arial" w:hAnsi="Arial" w:cs="Arial"/>
          <w:lang w:val="es-ES"/>
        </w:rPr>
        <w:t xml:space="preserve">, normativos </w:t>
      </w:r>
      <w:r w:rsidR="007F3F87" w:rsidRPr="007F3F87">
        <w:rPr>
          <w:rFonts w:ascii="Arial" w:hAnsi="Arial" w:cs="Arial"/>
          <w:lang w:val="es-ES"/>
        </w:rPr>
        <w:t>o b</w:t>
      </w:r>
      <w:r>
        <w:rPr>
          <w:rFonts w:ascii="Arial" w:hAnsi="Arial" w:cs="Arial"/>
          <w:lang w:val="es-ES"/>
        </w:rPr>
        <w:t>iling</w:t>
      </w:r>
      <w:r w:rsidR="00653E64">
        <w:rPr>
          <w:rFonts w:ascii="Arial" w:hAnsi="Arial" w:cs="Arial"/>
          <w:lang w:val="es-ES"/>
        </w:rPr>
        <w:t xml:space="preserve">ües </w:t>
      </w:r>
      <w:r w:rsidR="002E221F">
        <w:rPr>
          <w:rFonts w:ascii="Arial" w:hAnsi="Arial" w:cs="Arial"/>
          <w:lang w:val="es-ES"/>
        </w:rPr>
        <w:t>(</w:t>
      </w:r>
      <w:r w:rsidR="00653E64">
        <w:rPr>
          <w:rFonts w:ascii="Arial" w:hAnsi="Arial" w:cs="Arial"/>
          <w:lang w:val="es-ES"/>
        </w:rPr>
        <w:t>en diferentes idiomas</w:t>
      </w:r>
      <w:r w:rsidR="002E221F">
        <w:rPr>
          <w:rFonts w:ascii="Arial" w:hAnsi="Arial" w:cs="Arial"/>
          <w:lang w:val="es-ES"/>
        </w:rPr>
        <w:t>) sin necesidad de desplazarnos a bibliotecas</w:t>
      </w:r>
      <w:r w:rsidR="00653E64">
        <w:rPr>
          <w:rFonts w:ascii="Arial" w:hAnsi="Arial" w:cs="Arial"/>
          <w:lang w:val="es-ES"/>
        </w:rPr>
        <w:t xml:space="preserve">. Algunas de las ventajas de los diccionarios en línea son: </w:t>
      </w:r>
    </w:p>
    <w:p w14:paraId="21F61991" w14:textId="77777777" w:rsidR="00035116" w:rsidRPr="007F3F87" w:rsidRDefault="00035116" w:rsidP="007F3F87">
      <w:pPr>
        <w:rPr>
          <w:rFonts w:ascii="Arial" w:hAnsi="Arial" w:cs="Arial"/>
          <w:lang w:val="es-ES"/>
        </w:rPr>
      </w:pPr>
    </w:p>
    <w:p w14:paraId="0B5D9D7C" w14:textId="77777777" w:rsidR="00653E64" w:rsidRDefault="00653E64" w:rsidP="007F3F87">
      <w:pPr>
        <w:rPr>
          <w:rFonts w:ascii="Arial" w:hAnsi="Arial" w:cs="Arial"/>
          <w:lang w:val="es-ES"/>
        </w:rPr>
      </w:pPr>
      <w:r w:rsidRPr="00653E64">
        <w:rPr>
          <w:rFonts w:ascii="Arial" w:hAnsi="Arial" w:cs="Arial"/>
          <w:lang w:val="es-ES"/>
        </w:rPr>
        <w:t>•</w:t>
      </w:r>
      <w:r>
        <w:rPr>
          <w:rFonts w:ascii="Arial" w:hAnsi="Arial" w:cs="Arial"/>
          <w:lang w:val="es-ES"/>
        </w:rPr>
        <w:t xml:space="preserve"> Consultarlos resulta una tarea sencilla.</w:t>
      </w:r>
    </w:p>
    <w:p w14:paraId="216F513A" w14:textId="77777777" w:rsidR="007F3F87" w:rsidRPr="00653E64" w:rsidRDefault="00653E64" w:rsidP="007F3F87">
      <w:pPr>
        <w:rPr>
          <w:rFonts w:ascii="Arial" w:hAnsi="Arial" w:cs="Arial"/>
          <w:lang w:val="es-ES"/>
        </w:rPr>
      </w:pPr>
      <w:r>
        <w:rPr>
          <w:rFonts w:ascii="Arial" w:hAnsi="Arial" w:cs="Arial"/>
          <w:b/>
          <w:lang w:val="es-ES"/>
        </w:rPr>
        <w:t xml:space="preserve">• </w:t>
      </w:r>
      <w:r>
        <w:rPr>
          <w:rFonts w:ascii="Arial" w:hAnsi="Arial" w:cs="Arial"/>
          <w:lang w:val="es-ES"/>
        </w:rPr>
        <w:t>P</w:t>
      </w:r>
      <w:r w:rsidRPr="00653E64">
        <w:rPr>
          <w:rFonts w:ascii="Arial" w:hAnsi="Arial" w:cs="Arial"/>
          <w:lang w:val="es-ES"/>
        </w:rPr>
        <w:t>roporcionan la información de forma inmediata.</w:t>
      </w:r>
    </w:p>
    <w:p w14:paraId="468BD3DE" w14:textId="77777777" w:rsidR="00653E64" w:rsidRDefault="00653E64" w:rsidP="007F3F87">
      <w:pPr>
        <w:rPr>
          <w:rFonts w:ascii="Arial" w:hAnsi="Arial" w:cs="Arial"/>
          <w:lang w:val="es-ES"/>
        </w:rPr>
      </w:pPr>
      <w:r w:rsidRPr="00653E64">
        <w:rPr>
          <w:rFonts w:ascii="Arial" w:hAnsi="Arial" w:cs="Arial"/>
          <w:lang w:val="es-ES"/>
        </w:rPr>
        <w:t>•</w:t>
      </w:r>
      <w:r>
        <w:rPr>
          <w:rFonts w:ascii="Arial" w:hAnsi="Arial" w:cs="Arial"/>
          <w:lang w:val="es-ES"/>
        </w:rPr>
        <w:t xml:space="preserve"> Se accede</w:t>
      </w:r>
      <w:r w:rsidRPr="00653E64">
        <w:rPr>
          <w:rFonts w:ascii="Arial" w:hAnsi="Arial" w:cs="Arial"/>
          <w:lang w:val="es-ES"/>
        </w:rPr>
        <w:t xml:space="preserve"> a ellos desde</w:t>
      </w:r>
      <w:r>
        <w:rPr>
          <w:rFonts w:ascii="Arial" w:hAnsi="Arial" w:cs="Arial"/>
          <w:lang w:val="es-ES"/>
        </w:rPr>
        <w:t xml:space="preserve"> cualquier dispositivo con</w:t>
      </w:r>
      <w:r w:rsidRPr="00653E64">
        <w:rPr>
          <w:rFonts w:ascii="Arial" w:hAnsi="Arial" w:cs="Arial"/>
          <w:lang w:val="es-ES"/>
        </w:rPr>
        <w:t xml:space="preserve"> conexión a Internet.</w:t>
      </w:r>
    </w:p>
    <w:p w14:paraId="7D4BD585" w14:textId="77777777" w:rsidR="00653E64" w:rsidRDefault="00653E64" w:rsidP="007F3F87">
      <w:pPr>
        <w:rPr>
          <w:rFonts w:ascii="Arial" w:hAnsi="Arial" w:cs="Arial"/>
          <w:lang w:val="es-ES"/>
        </w:rPr>
      </w:pPr>
      <w:r w:rsidRPr="00653E64">
        <w:rPr>
          <w:rFonts w:ascii="Arial" w:hAnsi="Arial" w:cs="Arial"/>
          <w:lang w:val="es-ES"/>
        </w:rPr>
        <w:t xml:space="preserve">• Proporcionan diferentes motores de búsqueda. </w:t>
      </w:r>
      <w:r>
        <w:rPr>
          <w:rFonts w:ascii="Arial" w:hAnsi="Arial" w:cs="Arial"/>
          <w:lang w:val="es-ES"/>
        </w:rPr>
        <w:t xml:space="preserve">Por ejemplo, se puede acceder a una palabra coincidente con aquella que se consulta o a otras que empiecen con la misma letra. De esta manera, al igual que en los diccionarios impresos, se pueden observar y analizar familias léxicas. </w:t>
      </w:r>
    </w:p>
    <w:p w14:paraId="796924CE" w14:textId="77777777" w:rsidR="00B7482A" w:rsidRPr="00653E64" w:rsidRDefault="00B7482A" w:rsidP="007F3F87">
      <w:pPr>
        <w:rPr>
          <w:rFonts w:ascii="Arial" w:hAnsi="Arial" w:cs="Arial"/>
          <w:lang w:val="es-ES"/>
        </w:rPr>
      </w:pPr>
    </w:p>
    <w:p w14:paraId="614B4268" w14:textId="77777777" w:rsidR="007F3F87" w:rsidRDefault="007F3F87" w:rsidP="007F3F87">
      <w:pPr>
        <w:rPr>
          <w:rFonts w:ascii="Arial" w:eastAsia="Batang" w:hAnsi="Arial" w:cs="Arial"/>
          <w:b/>
          <w:lang w:val="es-ES"/>
        </w:rPr>
      </w:pPr>
      <w:r w:rsidRPr="007F3F87">
        <w:rPr>
          <w:rFonts w:ascii="Arial" w:eastAsia="Batang" w:hAnsi="Arial" w:cs="Arial"/>
          <w:b/>
          <w:highlight w:val="yellow"/>
          <w:lang w:val="es-ES"/>
        </w:rPr>
        <w:t>[SECCIÓN 2]</w:t>
      </w:r>
      <w:r w:rsidRPr="007F3F87">
        <w:rPr>
          <w:rFonts w:ascii="Arial" w:eastAsia="Batang" w:hAnsi="Arial" w:cs="Arial"/>
          <w:lang w:val="es-ES"/>
        </w:rPr>
        <w:t xml:space="preserve"> </w:t>
      </w:r>
      <w:r w:rsidRPr="007F3F87">
        <w:rPr>
          <w:rFonts w:ascii="Arial" w:eastAsia="Batang" w:hAnsi="Arial" w:cs="Arial"/>
          <w:b/>
          <w:lang w:val="es-ES"/>
        </w:rPr>
        <w:t>3.4  Consolidación</w:t>
      </w:r>
    </w:p>
    <w:p w14:paraId="793F9475" w14:textId="77777777" w:rsidR="00035116" w:rsidRPr="007F3F87" w:rsidRDefault="00035116" w:rsidP="007F3F87">
      <w:pPr>
        <w:rPr>
          <w:rFonts w:ascii="Arial" w:eastAsia="Batang" w:hAnsi="Arial" w:cs="Arial"/>
          <w:b/>
          <w:lang w:val="es-ES"/>
        </w:rPr>
      </w:pPr>
    </w:p>
    <w:p w14:paraId="1F3F699F" w14:textId="77777777" w:rsidR="007F3F87" w:rsidRDefault="007F3F87" w:rsidP="007F3F87">
      <w:pPr>
        <w:rPr>
          <w:rFonts w:ascii="Arial" w:eastAsia="Batang" w:hAnsi="Arial" w:cs="Arial"/>
          <w:lang w:val="es-ES"/>
        </w:rPr>
      </w:pPr>
      <w:r w:rsidRPr="007F3F87">
        <w:rPr>
          <w:rFonts w:ascii="Arial" w:eastAsia="Batang" w:hAnsi="Arial" w:cs="Arial"/>
          <w:lang w:val="es-ES"/>
        </w:rPr>
        <w:t>Actividades para consolidar lo que has aprendido en esta sección.</w:t>
      </w:r>
    </w:p>
    <w:p w14:paraId="172F42F8" w14:textId="77777777" w:rsidR="00035116" w:rsidRPr="00B542A6" w:rsidRDefault="00035116" w:rsidP="007F3F87">
      <w:pPr>
        <w:rPr>
          <w:rFonts w:ascii="Arial" w:eastAsia="Batang" w:hAnsi="Arial" w:cs="Arial"/>
          <w:lang w:val="es-ES"/>
        </w:rPr>
      </w:pPr>
    </w:p>
    <w:tbl>
      <w:tblPr>
        <w:tblStyle w:val="Tablaconcuadrcula"/>
        <w:tblW w:w="0" w:type="auto"/>
        <w:tblInd w:w="0" w:type="dxa"/>
        <w:tblLook w:val="04A0" w:firstRow="1" w:lastRow="0" w:firstColumn="1" w:lastColumn="0" w:noHBand="0" w:noVBand="1"/>
      </w:tblPr>
      <w:tblGrid>
        <w:gridCol w:w="2518"/>
        <w:gridCol w:w="6515"/>
      </w:tblGrid>
      <w:tr w:rsidR="007F3F87" w:rsidRPr="007F3F87" w14:paraId="1839DDB7" w14:textId="77777777" w:rsidTr="00D96CBD">
        <w:tc>
          <w:tcPr>
            <w:tcW w:w="9033" w:type="dxa"/>
            <w:gridSpan w:val="2"/>
            <w:shd w:val="clear" w:color="auto" w:fill="000000" w:themeFill="text1"/>
          </w:tcPr>
          <w:p w14:paraId="5EC3CA6F" w14:textId="77777777" w:rsidR="007F3F87" w:rsidRPr="007F3F87" w:rsidRDefault="007F3F87" w:rsidP="007F3F87">
            <w:pPr>
              <w:rPr>
                <w:rFonts w:ascii="Arial" w:eastAsia="Batang" w:hAnsi="Arial" w:cs="Arial"/>
                <w:b/>
                <w:color w:val="FFFFFF" w:themeColor="background1"/>
                <w:lang w:val="es-ES"/>
              </w:rPr>
            </w:pPr>
            <w:r w:rsidRPr="007F3F87">
              <w:rPr>
                <w:rFonts w:ascii="Arial" w:eastAsia="Batang" w:hAnsi="Arial" w:cs="Arial"/>
                <w:b/>
                <w:color w:val="FFFFFF" w:themeColor="background1"/>
                <w:lang w:val="es-ES"/>
              </w:rPr>
              <w:t>Profundiza: (recurso de exposición)</w:t>
            </w:r>
          </w:p>
        </w:tc>
      </w:tr>
      <w:tr w:rsidR="007F3F87" w:rsidRPr="007F3F87" w14:paraId="05B38148" w14:textId="77777777" w:rsidTr="00D96CBD">
        <w:tc>
          <w:tcPr>
            <w:tcW w:w="2518" w:type="dxa"/>
          </w:tcPr>
          <w:p w14:paraId="7EFB83B4" w14:textId="77777777" w:rsidR="007F3F87" w:rsidRPr="007F3F87" w:rsidRDefault="007F3F87" w:rsidP="007F3F87">
            <w:pPr>
              <w:rPr>
                <w:rFonts w:ascii="Arial" w:eastAsia="Batang" w:hAnsi="Arial" w:cs="Arial"/>
                <w:b/>
                <w:color w:val="000000"/>
                <w:lang w:val="es-ES"/>
              </w:rPr>
            </w:pPr>
            <w:r w:rsidRPr="007F3F87">
              <w:rPr>
                <w:rFonts w:ascii="Arial" w:eastAsia="Batang" w:hAnsi="Arial" w:cs="Arial"/>
                <w:b/>
                <w:color w:val="000000"/>
                <w:lang w:val="es-ES"/>
              </w:rPr>
              <w:t>Código</w:t>
            </w:r>
          </w:p>
        </w:tc>
        <w:tc>
          <w:tcPr>
            <w:tcW w:w="6515" w:type="dxa"/>
          </w:tcPr>
          <w:p w14:paraId="11F88282" w14:textId="1AE66269" w:rsidR="007F3F87" w:rsidRPr="007F3F87" w:rsidRDefault="00C94A5E" w:rsidP="007F3F87">
            <w:pPr>
              <w:rPr>
                <w:rFonts w:ascii="Arial" w:eastAsia="Batang" w:hAnsi="Arial" w:cs="Arial"/>
                <w:b/>
                <w:color w:val="000000"/>
                <w:lang w:val="es-ES"/>
              </w:rPr>
            </w:pPr>
            <w:r>
              <w:rPr>
                <w:rFonts w:ascii="Arial" w:eastAsia="Batang" w:hAnsi="Arial" w:cs="Arial"/>
                <w:color w:val="000000"/>
                <w:lang w:val="es-ES"/>
              </w:rPr>
              <w:t>LE_07_08_REC16</w:t>
            </w:r>
            <w:r w:rsidR="007F3F87" w:rsidRPr="007F3F87">
              <w:rPr>
                <w:rFonts w:ascii="Arial" w:eastAsia="Batang" w:hAnsi="Arial" w:cs="Arial"/>
                <w:color w:val="000000"/>
                <w:lang w:val="es-ES"/>
              </w:rPr>
              <w:t>0</w:t>
            </w:r>
          </w:p>
        </w:tc>
      </w:tr>
      <w:tr w:rsidR="007F3F87" w:rsidRPr="007F3F87" w14:paraId="129DA9A0" w14:textId="77777777" w:rsidTr="00D96CBD">
        <w:tc>
          <w:tcPr>
            <w:tcW w:w="2518" w:type="dxa"/>
          </w:tcPr>
          <w:p w14:paraId="527368A5" w14:textId="77777777" w:rsidR="007F3F87" w:rsidRPr="007F3F87" w:rsidRDefault="007F3F87" w:rsidP="007F3F87">
            <w:pPr>
              <w:rPr>
                <w:rFonts w:ascii="Arial" w:eastAsia="Batang" w:hAnsi="Arial" w:cs="Arial"/>
                <w:color w:val="000000"/>
                <w:lang w:val="es-ES"/>
              </w:rPr>
            </w:pPr>
            <w:r w:rsidRPr="007F3F87">
              <w:rPr>
                <w:rFonts w:ascii="Arial" w:eastAsia="Batang" w:hAnsi="Arial" w:cs="Arial"/>
                <w:b/>
                <w:color w:val="000000"/>
                <w:lang w:val="es-ES"/>
              </w:rPr>
              <w:t>Título</w:t>
            </w:r>
          </w:p>
        </w:tc>
        <w:tc>
          <w:tcPr>
            <w:tcW w:w="6515" w:type="dxa"/>
          </w:tcPr>
          <w:p w14:paraId="30825257" w14:textId="77777777" w:rsidR="007F3F87" w:rsidRPr="00B542A6" w:rsidRDefault="007F3F87" w:rsidP="007F3F87">
            <w:pPr>
              <w:rPr>
                <w:rFonts w:ascii="Arial" w:hAnsi="Arial" w:cs="Arial"/>
                <w:color w:val="000000"/>
                <w:lang w:val="es-ES"/>
              </w:rPr>
            </w:pPr>
            <w:r w:rsidRPr="007F3F87">
              <w:rPr>
                <w:rFonts w:ascii="Arial" w:hAnsi="Arial" w:cs="Arial"/>
                <w:color w:val="000000"/>
                <w:lang w:val="es-ES"/>
              </w:rPr>
              <w:t>Refuerza tu aprendizaje: El diccionario</w:t>
            </w:r>
          </w:p>
        </w:tc>
      </w:tr>
      <w:tr w:rsidR="007F3F87" w:rsidRPr="007F3F87" w14:paraId="0784B47D" w14:textId="77777777" w:rsidTr="00D96CBD">
        <w:trPr>
          <w:trHeight w:val="255"/>
        </w:trPr>
        <w:tc>
          <w:tcPr>
            <w:tcW w:w="2518" w:type="dxa"/>
          </w:tcPr>
          <w:p w14:paraId="458126AE" w14:textId="77777777" w:rsidR="007F3F87" w:rsidRPr="007F3F87" w:rsidRDefault="007F3F87" w:rsidP="007F3F87">
            <w:pPr>
              <w:rPr>
                <w:rFonts w:ascii="Arial" w:eastAsia="Batang" w:hAnsi="Arial" w:cs="Arial"/>
                <w:color w:val="000000"/>
                <w:lang w:val="es-ES"/>
              </w:rPr>
            </w:pPr>
            <w:r w:rsidRPr="007F3F87">
              <w:rPr>
                <w:rFonts w:ascii="Arial" w:eastAsia="Batang" w:hAnsi="Arial" w:cs="Arial"/>
                <w:b/>
                <w:color w:val="000000"/>
                <w:lang w:val="es-ES"/>
              </w:rPr>
              <w:t>Descripción</w:t>
            </w:r>
          </w:p>
        </w:tc>
        <w:tc>
          <w:tcPr>
            <w:tcW w:w="6515" w:type="dxa"/>
          </w:tcPr>
          <w:p w14:paraId="06B5CCF6" w14:textId="77777777" w:rsidR="007F3F87" w:rsidRPr="00B542A6" w:rsidRDefault="007F3F87" w:rsidP="007F3F87">
            <w:pPr>
              <w:rPr>
                <w:rFonts w:ascii="Arial" w:hAnsi="Arial" w:cs="Arial"/>
                <w:color w:val="000000"/>
                <w:lang w:val="es-ES"/>
              </w:rPr>
            </w:pPr>
            <w:r w:rsidRPr="007F3F87">
              <w:rPr>
                <w:rFonts w:ascii="Arial" w:hAnsi="Arial" w:cs="Arial"/>
                <w:color w:val="000000"/>
                <w:lang w:val="es-ES"/>
              </w:rPr>
              <w:t>Actividad para afirmar los conocimientos sobre el uso del diccionario</w:t>
            </w:r>
          </w:p>
        </w:tc>
      </w:tr>
    </w:tbl>
    <w:p w14:paraId="090CDEF4" w14:textId="77777777" w:rsidR="007F3F87" w:rsidRDefault="007F3F87" w:rsidP="007F3F87">
      <w:pPr>
        <w:rPr>
          <w:rFonts w:ascii="Arial" w:hAnsi="Arial" w:cs="Arial"/>
          <w:lang w:val="es-ES"/>
        </w:rPr>
      </w:pPr>
    </w:p>
    <w:p w14:paraId="5771F75B" w14:textId="711F98E9" w:rsidR="00DF677B" w:rsidRDefault="00DF677B" w:rsidP="00DF677B">
      <w:pPr>
        <w:rPr>
          <w:rFonts w:ascii="Arial" w:hAnsi="Arial" w:cs="Arial"/>
          <w:b/>
          <w:lang w:val="es-ES"/>
        </w:rPr>
      </w:pPr>
      <w:r w:rsidRPr="00005895">
        <w:rPr>
          <w:rFonts w:ascii="Arial" w:hAnsi="Arial" w:cs="Arial"/>
          <w:b/>
          <w:lang w:val="es-ES"/>
        </w:rPr>
        <w:t>[</w:t>
      </w:r>
      <w:r w:rsidRPr="00005895">
        <w:rPr>
          <w:rFonts w:ascii="Arial" w:eastAsia="Batang" w:hAnsi="Arial" w:cs="Arial"/>
          <w:b/>
          <w:highlight w:val="yellow"/>
          <w:lang w:val="es-ES"/>
        </w:rPr>
        <w:t>SECCIÓN</w:t>
      </w:r>
      <w:r w:rsidRPr="00005895">
        <w:rPr>
          <w:rFonts w:ascii="Arial" w:hAnsi="Arial" w:cs="Arial"/>
          <w:b/>
          <w:highlight w:val="yellow"/>
          <w:lang w:val="es-ES"/>
        </w:rPr>
        <w:t xml:space="preserve"> 1</w:t>
      </w:r>
      <w:r w:rsidRPr="00005895">
        <w:rPr>
          <w:rFonts w:ascii="Arial" w:hAnsi="Arial" w:cs="Arial"/>
          <w:b/>
          <w:lang w:val="es-ES"/>
        </w:rPr>
        <w:t>]</w:t>
      </w:r>
      <w:r>
        <w:rPr>
          <w:rFonts w:ascii="Arial" w:hAnsi="Arial" w:cs="Arial"/>
          <w:b/>
          <w:lang w:val="es-ES"/>
        </w:rPr>
        <w:t xml:space="preserve"> 4 Expresión oral: el juego de roles</w:t>
      </w:r>
    </w:p>
    <w:p w14:paraId="0B28DE51" w14:textId="77777777" w:rsidR="00035116" w:rsidRDefault="00035116" w:rsidP="00DF677B">
      <w:pPr>
        <w:rPr>
          <w:rFonts w:ascii="Arial" w:hAnsi="Arial" w:cs="Arial"/>
          <w:b/>
          <w:lang w:val="es-ES"/>
        </w:rPr>
      </w:pPr>
    </w:p>
    <w:p w14:paraId="4A2B4FCD" w14:textId="6F7B4F17" w:rsidR="00DF677B" w:rsidRDefault="00DF677B" w:rsidP="00DF677B">
      <w:pPr>
        <w:rPr>
          <w:rFonts w:ascii="Arial" w:hAnsi="Arial" w:cs="Arial"/>
          <w:lang w:val="es-ES"/>
        </w:rPr>
      </w:pPr>
      <w:r>
        <w:rPr>
          <w:rFonts w:ascii="Arial" w:hAnsi="Arial" w:cs="Arial"/>
          <w:lang w:val="es-ES"/>
        </w:rPr>
        <w:t>¿En qué clase</w:t>
      </w:r>
      <w:r w:rsidR="00D90BAD">
        <w:rPr>
          <w:rFonts w:ascii="Arial" w:hAnsi="Arial" w:cs="Arial"/>
          <w:lang w:val="es-ES"/>
        </w:rPr>
        <w:t>s</w:t>
      </w:r>
      <w:r>
        <w:rPr>
          <w:rFonts w:ascii="Arial" w:hAnsi="Arial" w:cs="Arial"/>
          <w:lang w:val="es-ES"/>
        </w:rPr>
        <w:t xml:space="preserve"> de dramatizaciones has participado?, ¿qué tipo de situaciones representaste?, ¿con qué propósito</w:t>
      </w:r>
      <w:r w:rsidR="00C718B3">
        <w:rPr>
          <w:rFonts w:ascii="Arial" w:hAnsi="Arial" w:cs="Arial"/>
          <w:lang w:val="es-ES"/>
        </w:rPr>
        <w:t>s</w:t>
      </w:r>
      <w:r>
        <w:rPr>
          <w:rFonts w:ascii="Arial" w:hAnsi="Arial" w:cs="Arial"/>
          <w:lang w:val="es-ES"/>
        </w:rPr>
        <w:t>?</w:t>
      </w:r>
    </w:p>
    <w:p w14:paraId="39E58213" w14:textId="77777777" w:rsidR="00035116" w:rsidRPr="005F7AFB" w:rsidRDefault="00035116" w:rsidP="00DF677B">
      <w:pPr>
        <w:rPr>
          <w:rFonts w:ascii="Arial" w:hAnsi="Arial" w:cs="Arial"/>
          <w:lang w:val="es-ES"/>
        </w:rPr>
      </w:pPr>
    </w:p>
    <w:tbl>
      <w:tblPr>
        <w:tblStyle w:val="Tablaconcuadrcula"/>
        <w:tblW w:w="8715" w:type="dxa"/>
        <w:tblInd w:w="0" w:type="dxa"/>
        <w:tblLook w:val="04A0" w:firstRow="1" w:lastRow="0" w:firstColumn="1" w:lastColumn="0" w:noHBand="0" w:noVBand="1"/>
      </w:tblPr>
      <w:tblGrid>
        <w:gridCol w:w="2470"/>
        <w:gridCol w:w="6245"/>
      </w:tblGrid>
      <w:tr w:rsidR="00DF677B" w14:paraId="16603196" w14:textId="77777777" w:rsidTr="002F2F6F">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AA13AF8" w14:textId="77777777" w:rsidR="00DF677B" w:rsidRDefault="00DF677B" w:rsidP="002F2F6F">
            <w:pPr>
              <w:jc w:val="center"/>
              <w:rPr>
                <w:rFonts w:ascii="Arial" w:eastAsia="Batang" w:hAnsi="Arial" w:cs="Arial"/>
                <w:b/>
                <w:color w:val="FFFFFF" w:themeColor="background1"/>
              </w:rPr>
            </w:pPr>
            <w:r>
              <w:rPr>
                <w:rFonts w:ascii="Arial" w:eastAsia="Batang" w:hAnsi="Arial" w:cs="Arial"/>
                <w:b/>
                <w:color w:val="FFFFFF" w:themeColor="background1"/>
              </w:rPr>
              <w:t xml:space="preserve">Recuerda </w:t>
            </w:r>
          </w:p>
        </w:tc>
      </w:tr>
      <w:tr w:rsidR="00DF677B" w14:paraId="602CFC16" w14:textId="77777777" w:rsidTr="002F2F6F">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5AF3C7" w14:textId="77777777" w:rsidR="00DF677B" w:rsidRDefault="00DF677B" w:rsidP="002F2F6F">
            <w:pPr>
              <w:rPr>
                <w:rFonts w:ascii="Arial" w:eastAsia="Batang" w:hAnsi="Arial" w:cs="Arial"/>
              </w:rPr>
            </w:pPr>
            <w:r>
              <w:rPr>
                <w:rFonts w:ascii="Arial" w:eastAsia="Batang" w:hAnsi="Arial" w:cs="Arial"/>
                <w:b/>
              </w:rPr>
              <w:t>Contenido</w:t>
            </w:r>
          </w:p>
        </w:tc>
        <w:tc>
          <w:tcPr>
            <w:tcW w:w="6245" w:type="dxa"/>
            <w:tcBorders>
              <w:top w:val="single" w:sz="4" w:space="0" w:color="auto"/>
              <w:left w:val="single" w:sz="4" w:space="0" w:color="000000" w:themeColor="text1"/>
              <w:bottom w:val="single" w:sz="4" w:space="0" w:color="auto"/>
              <w:right w:val="single" w:sz="4" w:space="0" w:color="auto"/>
            </w:tcBorders>
            <w:hideMark/>
          </w:tcPr>
          <w:p w14:paraId="5346DA2E" w14:textId="7F471F26" w:rsidR="00DF677B" w:rsidRDefault="00DF677B" w:rsidP="009A054E">
            <w:pPr>
              <w:rPr>
                <w:rFonts w:ascii="Arial" w:eastAsia="Batang" w:hAnsi="Arial" w:cs="Arial"/>
              </w:rPr>
            </w:pPr>
            <w:r>
              <w:rPr>
                <w:rFonts w:ascii="Arial" w:hAnsi="Arial" w:cs="Arial"/>
                <w:lang w:val="es-ES"/>
              </w:rPr>
              <w:t xml:space="preserve">El </w:t>
            </w:r>
            <w:r w:rsidRPr="00DF677B">
              <w:rPr>
                <w:rFonts w:ascii="Arial" w:hAnsi="Arial" w:cs="Arial"/>
                <w:b/>
                <w:lang w:val="es-ES"/>
              </w:rPr>
              <w:t>juego de roles</w:t>
            </w:r>
            <w:r>
              <w:rPr>
                <w:rFonts w:ascii="Arial" w:hAnsi="Arial" w:cs="Arial"/>
                <w:lang w:val="es-ES"/>
              </w:rPr>
              <w:t xml:space="preserve"> es una dinámica grupal en la que algunos de los integrantes personifican una situación problemática para luego discutir sobre ella y llegar a unas conclusiones. Puntualmente, se trata de que los participantes asuman el papel de unos personajes definidos previamente y</w:t>
            </w:r>
            <w:r w:rsidR="009A054E">
              <w:rPr>
                <w:rFonts w:ascii="Arial" w:hAnsi="Arial" w:cs="Arial"/>
                <w:lang w:val="es-ES"/>
              </w:rPr>
              <w:t>,</w:t>
            </w:r>
            <w:r>
              <w:rPr>
                <w:rFonts w:ascii="Arial" w:hAnsi="Arial" w:cs="Arial"/>
                <w:lang w:val="es-ES"/>
              </w:rPr>
              <w:t xml:space="preserve"> al actuar como ellos</w:t>
            </w:r>
            <w:r w:rsidR="009A054E">
              <w:rPr>
                <w:rFonts w:ascii="Arial" w:hAnsi="Arial" w:cs="Arial"/>
                <w:lang w:val="es-ES"/>
              </w:rPr>
              <w:t>,</w:t>
            </w:r>
            <w:r>
              <w:rPr>
                <w:rFonts w:ascii="Arial" w:hAnsi="Arial" w:cs="Arial"/>
                <w:lang w:val="es-ES"/>
              </w:rPr>
              <w:t xml:space="preserve"> pue</w:t>
            </w:r>
            <w:r w:rsidR="009A054E">
              <w:rPr>
                <w:rFonts w:ascii="Arial" w:hAnsi="Arial" w:cs="Arial"/>
                <w:lang w:val="es-ES"/>
              </w:rPr>
              <w:t xml:space="preserve">dan analizar conductas </w:t>
            </w:r>
            <w:r>
              <w:rPr>
                <w:rFonts w:ascii="Arial" w:hAnsi="Arial" w:cs="Arial"/>
                <w:lang w:val="es-ES"/>
              </w:rPr>
              <w:t xml:space="preserve">desde otro punto de vista. </w:t>
            </w:r>
          </w:p>
        </w:tc>
      </w:tr>
    </w:tbl>
    <w:p w14:paraId="38CFCEFB" w14:textId="77777777" w:rsidR="00DF677B" w:rsidRDefault="00DF677B" w:rsidP="00DF677B">
      <w:pPr>
        <w:jc w:val="both"/>
        <w:rPr>
          <w:rFonts w:ascii="Arial" w:hAnsi="Arial" w:cs="Arial"/>
          <w:b/>
          <w:lang w:val="es-ES"/>
        </w:rPr>
      </w:pPr>
    </w:p>
    <w:tbl>
      <w:tblPr>
        <w:tblStyle w:val="Tablaconcuadrcula"/>
        <w:tblW w:w="0" w:type="auto"/>
        <w:tblInd w:w="0" w:type="dxa"/>
        <w:tblLook w:val="04A0" w:firstRow="1" w:lastRow="0" w:firstColumn="1" w:lastColumn="0" w:noHBand="0" w:noVBand="1"/>
      </w:tblPr>
      <w:tblGrid>
        <w:gridCol w:w="2448"/>
        <w:gridCol w:w="6266"/>
      </w:tblGrid>
      <w:tr w:rsidR="00DF677B" w:rsidRPr="00786093" w14:paraId="2F1B5595" w14:textId="77777777" w:rsidTr="002F2F6F">
        <w:tc>
          <w:tcPr>
            <w:tcW w:w="8714" w:type="dxa"/>
            <w:gridSpan w:val="2"/>
            <w:shd w:val="clear" w:color="auto" w:fill="0D0D0D" w:themeFill="text1" w:themeFillTint="F2"/>
          </w:tcPr>
          <w:p w14:paraId="174437BF" w14:textId="77777777" w:rsidR="00DF677B" w:rsidRPr="00786093" w:rsidRDefault="00DF677B" w:rsidP="002F2F6F">
            <w:pPr>
              <w:rPr>
                <w:rFonts w:ascii="Arial" w:eastAsia="Batang" w:hAnsi="Arial" w:cs="Arial"/>
                <w:b/>
                <w:color w:val="FFFFFF" w:themeColor="background1"/>
                <w:lang w:val="es-ES"/>
              </w:rPr>
            </w:pPr>
            <w:r w:rsidRPr="00786093">
              <w:rPr>
                <w:rFonts w:ascii="Arial" w:eastAsia="Batang" w:hAnsi="Arial" w:cs="Arial"/>
                <w:b/>
                <w:color w:val="FFFFFF" w:themeColor="background1"/>
                <w:lang w:val="es-ES"/>
              </w:rPr>
              <w:t>Imagen (fotografía, gráfica o ilustración)</w:t>
            </w:r>
          </w:p>
        </w:tc>
      </w:tr>
      <w:tr w:rsidR="00DF677B" w:rsidRPr="00786093" w14:paraId="7365ADCC" w14:textId="77777777" w:rsidTr="002F2F6F">
        <w:tc>
          <w:tcPr>
            <w:tcW w:w="2448" w:type="dxa"/>
          </w:tcPr>
          <w:p w14:paraId="46AEFBA3" w14:textId="77777777" w:rsidR="00DF677B" w:rsidRPr="00786093" w:rsidRDefault="00DF677B" w:rsidP="002F2F6F">
            <w:pPr>
              <w:rPr>
                <w:rFonts w:ascii="Arial" w:eastAsia="Batang" w:hAnsi="Arial" w:cs="Arial"/>
                <w:b/>
                <w:color w:val="000000"/>
                <w:lang w:val="es-ES"/>
              </w:rPr>
            </w:pPr>
            <w:r w:rsidRPr="00786093">
              <w:rPr>
                <w:rFonts w:ascii="Arial" w:eastAsia="Batang" w:hAnsi="Arial" w:cs="Arial"/>
                <w:b/>
                <w:color w:val="000000"/>
                <w:lang w:val="es-ES"/>
              </w:rPr>
              <w:t>Código</w:t>
            </w:r>
          </w:p>
        </w:tc>
        <w:tc>
          <w:tcPr>
            <w:tcW w:w="6266" w:type="dxa"/>
          </w:tcPr>
          <w:p w14:paraId="41F87322" w14:textId="6AF15E58" w:rsidR="00DF677B" w:rsidRPr="00786093" w:rsidRDefault="00DF677B" w:rsidP="002F2F6F">
            <w:pPr>
              <w:rPr>
                <w:rFonts w:ascii="Arial" w:eastAsia="Batang" w:hAnsi="Arial" w:cs="Arial"/>
                <w:b/>
                <w:color w:val="000000"/>
                <w:lang w:val="es-ES"/>
              </w:rPr>
            </w:pPr>
            <w:r w:rsidRPr="00786093">
              <w:rPr>
                <w:rFonts w:ascii="Arial" w:eastAsia="Batang" w:hAnsi="Arial" w:cs="Arial"/>
                <w:color w:val="000000"/>
                <w:lang w:val="es-ES"/>
              </w:rPr>
              <w:t>LE_07_08</w:t>
            </w:r>
            <w:r>
              <w:rPr>
                <w:rFonts w:ascii="Arial" w:eastAsia="Batang" w:hAnsi="Arial" w:cs="Arial"/>
                <w:color w:val="000000"/>
                <w:lang w:val="es-ES"/>
              </w:rPr>
              <w:t>_IMG0</w:t>
            </w:r>
            <w:r w:rsidR="009A054E">
              <w:rPr>
                <w:rFonts w:ascii="Arial" w:eastAsia="Batang" w:hAnsi="Arial" w:cs="Arial"/>
                <w:color w:val="000000"/>
                <w:lang w:val="es-ES"/>
              </w:rPr>
              <w:t>6</w:t>
            </w:r>
          </w:p>
        </w:tc>
      </w:tr>
      <w:tr w:rsidR="00DF677B" w:rsidRPr="00786093" w14:paraId="09F1427B" w14:textId="77777777" w:rsidTr="002F2F6F">
        <w:tc>
          <w:tcPr>
            <w:tcW w:w="2448" w:type="dxa"/>
          </w:tcPr>
          <w:p w14:paraId="1EC97222" w14:textId="77777777" w:rsidR="00DF677B" w:rsidRPr="00786093" w:rsidRDefault="00DF677B" w:rsidP="002F2F6F">
            <w:pPr>
              <w:rPr>
                <w:rFonts w:ascii="Arial" w:eastAsia="Batang" w:hAnsi="Arial" w:cs="Arial"/>
                <w:color w:val="000000"/>
                <w:lang w:val="es-ES"/>
              </w:rPr>
            </w:pPr>
            <w:r w:rsidRPr="00786093">
              <w:rPr>
                <w:rFonts w:ascii="Arial" w:eastAsia="Batang" w:hAnsi="Arial" w:cs="Arial"/>
                <w:b/>
                <w:color w:val="000000"/>
                <w:lang w:val="es-ES"/>
              </w:rPr>
              <w:t>Descripción</w:t>
            </w:r>
          </w:p>
        </w:tc>
        <w:tc>
          <w:tcPr>
            <w:tcW w:w="6266" w:type="dxa"/>
          </w:tcPr>
          <w:p w14:paraId="312C421E" w14:textId="77777777" w:rsidR="00DF677B" w:rsidRPr="00786093" w:rsidRDefault="00DF677B" w:rsidP="002F2F6F">
            <w:pPr>
              <w:shd w:val="clear" w:color="auto" w:fill="FFFFFF"/>
              <w:spacing w:after="120"/>
              <w:outlineLvl w:val="3"/>
              <w:rPr>
                <w:rFonts w:ascii="Arial" w:eastAsia="Batang" w:hAnsi="Arial" w:cs="Arial"/>
                <w:lang w:val="es-ES"/>
              </w:rPr>
            </w:pPr>
          </w:p>
        </w:tc>
      </w:tr>
      <w:tr w:rsidR="00DF677B" w:rsidRPr="00786093" w14:paraId="529E854A" w14:textId="77777777" w:rsidTr="002F2F6F">
        <w:tc>
          <w:tcPr>
            <w:tcW w:w="2448" w:type="dxa"/>
          </w:tcPr>
          <w:p w14:paraId="07902A66" w14:textId="77777777" w:rsidR="00DF677B" w:rsidRPr="00786093" w:rsidRDefault="00DF677B" w:rsidP="002F2F6F">
            <w:pPr>
              <w:rPr>
                <w:rFonts w:ascii="Arial" w:eastAsia="Batang" w:hAnsi="Arial" w:cs="Arial"/>
                <w:color w:val="000000"/>
                <w:lang w:val="es-ES"/>
              </w:rPr>
            </w:pPr>
            <w:r w:rsidRPr="00786093">
              <w:rPr>
                <w:rFonts w:ascii="Arial" w:eastAsia="Batang" w:hAnsi="Arial" w:cs="Arial"/>
                <w:b/>
                <w:color w:val="000000"/>
                <w:lang w:val="es-ES"/>
              </w:rPr>
              <w:t xml:space="preserve">Código </w:t>
            </w:r>
            <w:proofErr w:type="spellStart"/>
            <w:r w:rsidRPr="00786093">
              <w:rPr>
                <w:rFonts w:ascii="Arial" w:eastAsia="Batang" w:hAnsi="Arial" w:cs="Arial"/>
                <w:b/>
                <w:color w:val="000000"/>
                <w:lang w:val="es-ES"/>
              </w:rPr>
              <w:t>Shutterstock</w:t>
            </w:r>
            <w:proofErr w:type="spellEnd"/>
            <w:r w:rsidRPr="00786093">
              <w:rPr>
                <w:rFonts w:ascii="Arial" w:eastAsia="Batang" w:hAnsi="Arial" w:cs="Arial"/>
                <w:b/>
                <w:color w:val="000000"/>
                <w:lang w:val="es-ES"/>
              </w:rPr>
              <w:t xml:space="preserve"> (o URL o la ruta en </w:t>
            </w:r>
            <w:proofErr w:type="spellStart"/>
            <w:r w:rsidRPr="00786093">
              <w:rPr>
                <w:rFonts w:ascii="Arial" w:eastAsia="Batang" w:hAnsi="Arial" w:cs="Arial"/>
                <w:b/>
                <w:color w:val="000000"/>
                <w:lang w:val="es-ES"/>
              </w:rPr>
              <w:t>AulaPlaneta</w:t>
            </w:r>
            <w:proofErr w:type="spellEnd"/>
            <w:r w:rsidRPr="00786093">
              <w:rPr>
                <w:rFonts w:ascii="Arial" w:eastAsia="Batang" w:hAnsi="Arial" w:cs="Arial"/>
                <w:b/>
                <w:color w:val="000000"/>
                <w:lang w:val="es-ES"/>
              </w:rPr>
              <w:t>)</w:t>
            </w:r>
          </w:p>
        </w:tc>
        <w:tc>
          <w:tcPr>
            <w:tcW w:w="6266" w:type="dxa"/>
          </w:tcPr>
          <w:p w14:paraId="40B749FF" w14:textId="77777777" w:rsidR="00DF677B" w:rsidRPr="00786093" w:rsidRDefault="00DF677B" w:rsidP="002F2F6F">
            <w:pPr>
              <w:rPr>
                <w:rFonts w:ascii="Arial" w:eastAsia="Batang" w:hAnsi="Arial" w:cs="Arial"/>
                <w:color w:val="000000"/>
                <w:lang w:val="es-ES"/>
              </w:rPr>
            </w:pPr>
            <w:r w:rsidRPr="00DF677B">
              <w:rPr>
                <w:rFonts w:ascii="Arial" w:hAnsi="Arial" w:cs="Arial"/>
                <w:color w:val="B2B2B2"/>
                <w:sz w:val="18"/>
                <w:szCs w:val="18"/>
                <w:bdr w:val="none" w:sz="0" w:space="0" w:color="auto" w:frame="1"/>
                <w:shd w:val="clear" w:color="auto" w:fill="222222"/>
                <w:lang w:val="es-CO"/>
              </w:rPr>
              <w:t>Número de la imagen</w:t>
            </w:r>
            <w:r w:rsidRPr="00DF677B">
              <w:rPr>
                <w:rFonts w:ascii="Arial" w:hAnsi="Arial" w:cs="Arial"/>
                <w:color w:val="B2B2B2"/>
                <w:sz w:val="18"/>
                <w:szCs w:val="18"/>
                <w:shd w:val="clear" w:color="auto" w:fill="222222"/>
                <w:lang w:val="es-CO"/>
              </w:rPr>
              <w:t> </w:t>
            </w:r>
            <w:hyperlink r:id="rId12" w:history="1">
              <w:r w:rsidRPr="00DF677B">
                <w:rPr>
                  <w:rFonts w:ascii="Arial" w:hAnsi="Arial" w:cs="Arial"/>
                  <w:color w:val="C2E1ED"/>
                  <w:sz w:val="18"/>
                  <w:szCs w:val="18"/>
                  <w:shd w:val="clear" w:color="auto" w:fill="222222"/>
                  <w:lang w:val="es-CO"/>
                </w:rPr>
                <w:t>275614298</w:t>
              </w:r>
            </w:hyperlink>
          </w:p>
        </w:tc>
      </w:tr>
      <w:tr w:rsidR="00DF677B" w:rsidRPr="00786093" w14:paraId="7B37CB2F" w14:textId="77777777" w:rsidTr="002F2F6F">
        <w:tc>
          <w:tcPr>
            <w:tcW w:w="2448" w:type="dxa"/>
          </w:tcPr>
          <w:p w14:paraId="266C56EE" w14:textId="77777777" w:rsidR="00DF677B" w:rsidRPr="00786093" w:rsidRDefault="00DF677B" w:rsidP="002F2F6F">
            <w:pPr>
              <w:rPr>
                <w:rFonts w:ascii="Arial" w:eastAsia="Batang" w:hAnsi="Arial" w:cs="Arial"/>
                <w:color w:val="000000"/>
                <w:lang w:val="es-ES"/>
              </w:rPr>
            </w:pPr>
            <w:r w:rsidRPr="00786093">
              <w:rPr>
                <w:rFonts w:ascii="Arial" w:eastAsia="Batang" w:hAnsi="Arial" w:cs="Arial"/>
                <w:b/>
                <w:color w:val="000000"/>
                <w:lang w:val="es-ES"/>
              </w:rPr>
              <w:t>Pie de imagen</w:t>
            </w:r>
          </w:p>
        </w:tc>
        <w:tc>
          <w:tcPr>
            <w:tcW w:w="6266" w:type="dxa"/>
          </w:tcPr>
          <w:p w14:paraId="254FA348" w14:textId="77777777" w:rsidR="00DF677B" w:rsidRPr="00670313" w:rsidRDefault="00DF677B" w:rsidP="002F2F6F">
            <w:pPr>
              <w:rPr>
                <w:rFonts w:ascii="Arial" w:eastAsia="Batang" w:hAnsi="Arial" w:cs="Arial"/>
                <w:lang w:val="es-ES"/>
              </w:rPr>
            </w:pPr>
            <w:r>
              <w:rPr>
                <w:rFonts w:ascii="Arial" w:eastAsia="Batang" w:hAnsi="Arial" w:cs="Arial"/>
                <w:lang w:val="es-ES"/>
              </w:rPr>
              <w:t xml:space="preserve">Ahora que ya conoces en qué consiste un juego de roles, menciona algunas diferencias entre esta </w:t>
            </w:r>
            <w:r>
              <w:rPr>
                <w:rFonts w:ascii="Arial" w:eastAsia="Batang" w:hAnsi="Arial" w:cs="Arial"/>
                <w:lang w:val="es-ES"/>
              </w:rPr>
              <w:lastRenderedPageBreak/>
              <w:t xml:space="preserve">representación y la puesta en escena de una obra de teatro. </w:t>
            </w:r>
          </w:p>
        </w:tc>
      </w:tr>
    </w:tbl>
    <w:p w14:paraId="1343D406" w14:textId="77777777" w:rsidR="00C94A5E" w:rsidRDefault="00C94A5E" w:rsidP="00DF677B">
      <w:pPr>
        <w:jc w:val="both"/>
        <w:rPr>
          <w:rFonts w:ascii="Arial" w:hAnsi="Arial" w:cs="Arial"/>
          <w:b/>
          <w:lang w:val="es-ES"/>
        </w:rPr>
      </w:pPr>
    </w:p>
    <w:p w14:paraId="4C957B3C" w14:textId="3744547F" w:rsidR="00DF677B" w:rsidRDefault="00DF677B" w:rsidP="00DF677B">
      <w:pPr>
        <w:jc w:val="both"/>
        <w:rPr>
          <w:rFonts w:ascii="Arial" w:hAnsi="Arial" w:cs="Arial"/>
          <w:b/>
          <w:lang w:val="es-ES"/>
        </w:rPr>
      </w:pPr>
      <w:r w:rsidRPr="00005895">
        <w:rPr>
          <w:rFonts w:ascii="Arial" w:hAnsi="Arial" w:cs="Arial"/>
          <w:b/>
          <w:lang w:val="es-ES"/>
        </w:rPr>
        <w:t>[</w:t>
      </w:r>
      <w:r w:rsidRPr="00005895">
        <w:rPr>
          <w:rFonts w:ascii="Arial" w:eastAsia="Batang" w:hAnsi="Arial" w:cs="Arial"/>
          <w:b/>
          <w:highlight w:val="yellow"/>
          <w:lang w:val="es-ES"/>
        </w:rPr>
        <w:t>SECCIÓN</w:t>
      </w:r>
      <w:r w:rsidR="00B649A6">
        <w:rPr>
          <w:rFonts w:ascii="Arial" w:hAnsi="Arial" w:cs="Arial"/>
          <w:b/>
          <w:highlight w:val="yellow"/>
          <w:lang w:val="es-ES"/>
        </w:rPr>
        <w:t xml:space="preserve"> 2</w:t>
      </w:r>
      <w:r w:rsidRPr="00005895">
        <w:rPr>
          <w:rFonts w:ascii="Arial" w:hAnsi="Arial" w:cs="Arial"/>
          <w:b/>
          <w:lang w:val="es-ES"/>
        </w:rPr>
        <w:t>]</w:t>
      </w:r>
      <w:r>
        <w:rPr>
          <w:rFonts w:ascii="Arial" w:hAnsi="Arial" w:cs="Arial"/>
          <w:b/>
          <w:lang w:val="es-ES"/>
        </w:rPr>
        <w:t xml:space="preserve"> 4.1 El objetivo de los juegos de roles </w:t>
      </w:r>
    </w:p>
    <w:p w14:paraId="34BBD2AB" w14:textId="77777777" w:rsidR="00035116" w:rsidRDefault="00035116" w:rsidP="00DF677B">
      <w:pPr>
        <w:jc w:val="both"/>
        <w:rPr>
          <w:rFonts w:ascii="Arial" w:hAnsi="Arial" w:cs="Arial"/>
          <w:b/>
          <w:lang w:val="es-ES"/>
        </w:rPr>
      </w:pPr>
    </w:p>
    <w:p w14:paraId="12663DEF" w14:textId="7AF873CC" w:rsidR="00DF677B" w:rsidRDefault="00D90BAD" w:rsidP="007F3F87">
      <w:pPr>
        <w:rPr>
          <w:rFonts w:ascii="Arial" w:hAnsi="Arial" w:cs="Arial"/>
          <w:lang w:val="es-ES"/>
        </w:rPr>
      </w:pPr>
      <w:r>
        <w:rPr>
          <w:rFonts w:ascii="Arial" w:hAnsi="Arial" w:cs="Arial"/>
          <w:lang w:val="es-ES"/>
        </w:rPr>
        <w:t xml:space="preserve">La práctica del juego de roles tiene como objetivo principal que los participantes que actúan puedan asumir el lugar del personaje que representan y, así, analizar la situación escenificada desde la experiencia de otro. </w:t>
      </w:r>
      <w:r w:rsidR="00C718B3">
        <w:rPr>
          <w:rFonts w:ascii="Arial" w:hAnsi="Arial" w:cs="Arial"/>
          <w:lang w:val="es-ES"/>
        </w:rPr>
        <w:t>Algunos de los beneficios de esta actividad son:</w:t>
      </w:r>
    </w:p>
    <w:p w14:paraId="248DB3B4" w14:textId="77777777" w:rsidR="00035116" w:rsidRDefault="00035116" w:rsidP="007F3F87">
      <w:pPr>
        <w:rPr>
          <w:rFonts w:ascii="Arial" w:hAnsi="Arial" w:cs="Arial"/>
          <w:lang w:val="es-ES"/>
        </w:rPr>
      </w:pPr>
    </w:p>
    <w:p w14:paraId="467E6BC0" w14:textId="760CB209" w:rsidR="00C718B3" w:rsidRDefault="00C718B3" w:rsidP="007F3F87">
      <w:pPr>
        <w:rPr>
          <w:rFonts w:ascii="Arial" w:hAnsi="Arial" w:cs="Arial"/>
          <w:lang w:val="es-ES"/>
        </w:rPr>
      </w:pPr>
      <w:r>
        <w:rPr>
          <w:rFonts w:ascii="Arial" w:hAnsi="Arial" w:cs="Arial"/>
          <w:lang w:val="es-ES"/>
        </w:rPr>
        <w:t xml:space="preserve">• </w:t>
      </w:r>
      <w:r w:rsidRPr="00C718B3">
        <w:rPr>
          <w:rFonts w:ascii="Arial" w:hAnsi="Arial" w:cs="Arial"/>
          <w:b/>
          <w:lang w:val="es-ES"/>
        </w:rPr>
        <w:t>Fortalece la creatividad</w:t>
      </w:r>
      <w:r>
        <w:rPr>
          <w:rFonts w:ascii="Arial" w:hAnsi="Arial" w:cs="Arial"/>
          <w:lang w:val="es-ES"/>
        </w:rPr>
        <w:t>. Los participantes deben esmerarse por representar de manera fiel los papeles</w:t>
      </w:r>
      <w:r w:rsidR="00C8367C">
        <w:rPr>
          <w:rFonts w:ascii="Arial" w:hAnsi="Arial" w:cs="Arial"/>
          <w:lang w:val="es-ES"/>
        </w:rPr>
        <w:t xml:space="preserve"> </w:t>
      </w:r>
      <w:r>
        <w:rPr>
          <w:rFonts w:ascii="Arial" w:hAnsi="Arial" w:cs="Arial"/>
          <w:lang w:val="es-ES"/>
        </w:rPr>
        <w:t>asignado</w:t>
      </w:r>
      <w:r w:rsidR="0013288E">
        <w:rPr>
          <w:rFonts w:ascii="Arial" w:hAnsi="Arial" w:cs="Arial"/>
          <w:lang w:val="es-ES"/>
        </w:rPr>
        <w:t>s</w:t>
      </w:r>
      <w:r>
        <w:rPr>
          <w:rFonts w:ascii="Arial" w:hAnsi="Arial" w:cs="Arial"/>
          <w:lang w:val="es-ES"/>
        </w:rPr>
        <w:t xml:space="preserve">. En este sentido, se anima a que recurran a su imaginación para construir personajes verosímiles y llamativos para los espectadores. </w:t>
      </w:r>
    </w:p>
    <w:p w14:paraId="3482AEAB" w14:textId="20515C1E" w:rsidR="00C718B3" w:rsidRDefault="00C718B3" w:rsidP="007F3F87">
      <w:pPr>
        <w:rPr>
          <w:rFonts w:ascii="Arial" w:hAnsi="Arial" w:cs="Arial"/>
          <w:lang w:val="es-ES"/>
        </w:rPr>
      </w:pPr>
      <w:r>
        <w:rPr>
          <w:rFonts w:ascii="Arial" w:hAnsi="Arial" w:cs="Arial"/>
          <w:lang w:val="es-ES"/>
        </w:rPr>
        <w:t xml:space="preserve">• </w:t>
      </w:r>
      <w:r w:rsidRPr="00750774">
        <w:rPr>
          <w:rFonts w:ascii="Arial" w:hAnsi="Arial" w:cs="Arial"/>
          <w:b/>
          <w:lang w:val="es-ES"/>
        </w:rPr>
        <w:t>Desarrolla las habilidades</w:t>
      </w:r>
      <w:r>
        <w:rPr>
          <w:rFonts w:ascii="Arial" w:hAnsi="Arial" w:cs="Arial"/>
          <w:lang w:val="es-ES"/>
        </w:rPr>
        <w:t xml:space="preserve"> </w:t>
      </w:r>
      <w:r w:rsidRPr="00C718B3">
        <w:rPr>
          <w:rFonts w:ascii="Arial" w:hAnsi="Arial" w:cs="Arial"/>
          <w:b/>
          <w:lang w:val="es-ES"/>
        </w:rPr>
        <w:t>sociales</w:t>
      </w:r>
      <w:r>
        <w:rPr>
          <w:rFonts w:ascii="Arial" w:hAnsi="Arial" w:cs="Arial"/>
          <w:lang w:val="es-ES"/>
        </w:rPr>
        <w:t xml:space="preserve">. </w:t>
      </w:r>
      <w:r w:rsidR="00750774">
        <w:rPr>
          <w:rFonts w:ascii="Arial" w:hAnsi="Arial" w:cs="Arial"/>
          <w:lang w:val="es-ES"/>
        </w:rPr>
        <w:t xml:space="preserve">El juego de roles permite analizar una situación desde diferentes puntos de vista, dando lugar al diálogo y la discusión argumentada. Además, potencia destrezas para trabajar en equipo: asumir el liderazgo, proponer soluciones, adaptarse a las situaciones y aceptar las críticas.  </w:t>
      </w:r>
    </w:p>
    <w:p w14:paraId="2655698D" w14:textId="6A273628" w:rsidR="00D90BAD" w:rsidRDefault="00750774" w:rsidP="007F3F87">
      <w:pPr>
        <w:rPr>
          <w:rFonts w:ascii="Arial" w:hAnsi="Arial" w:cs="Arial"/>
          <w:lang w:val="es-ES"/>
        </w:rPr>
      </w:pPr>
      <w:r>
        <w:rPr>
          <w:rFonts w:ascii="Arial" w:hAnsi="Arial" w:cs="Arial"/>
          <w:lang w:val="es-ES"/>
        </w:rPr>
        <w:t xml:space="preserve">• </w:t>
      </w:r>
      <w:r w:rsidR="00C8367C" w:rsidRPr="00C8367C">
        <w:rPr>
          <w:rFonts w:ascii="Arial" w:hAnsi="Arial" w:cs="Arial"/>
          <w:b/>
          <w:lang w:val="es-ES"/>
        </w:rPr>
        <w:t>Invita a modificar actitudes</w:t>
      </w:r>
      <w:r w:rsidR="00C8367C">
        <w:rPr>
          <w:rFonts w:ascii="Arial" w:hAnsi="Arial" w:cs="Arial"/>
          <w:lang w:val="es-ES"/>
        </w:rPr>
        <w:t>. Al referirse a situaciones problemáticas, el juego de roles permite analizar reacciones y comportamientos</w:t>
      </w:r>
      <w:r w:rsidR="00EB0DBD">
        <w:rPr>
          <w:rFonts w:ascii="Arial" w:hAnsi="Arial" w:cs="Arial"/>
          <w:lang w:val="es-ES"/>
        </w:rPr>
        <w:t>. De esta manera, se ofrece a</w:t>
      </w:r>
      <w:r w:rsidR="00C8367C">
        <w:rPr>
          <w:rFonts w:ascii="Arial" w:hAnsi="Arial" w:cs="Arial"/>
          <w:lang w:val="es-ES"/>
        </w:rPr>
        <w:t xml:space="preserve"> los participantes la oportunidad de pensar si </w:t>
      </w:r>
      <w:r w:rsidR="00EB0DBD">
        <w:rPr>
          <w:rFonts w:ascii="Arial" w:hAnsi="Arial" w:cs="Arial"/>
          <w:lang w:val="es-ES"/>
        </w:rPr>
        <w:t>estos son los más acertado</w:t>
      </w:r>
      <w:r w:rsidR="00C8367C">
        <w:rPr>
          <w:rFonts w:ascii="Arial" w:hAnsi="Arial" w:cs="Arial"/>
          <w:lang w:val="es-ES"/>
        </w:rPr>
        <w:t xml:space="preserve">s o si </w:t>
      </w:r>
      <w:r w:rsidR="00EB0DBD">
        <w:rPr>
          <w:rFonts w:ascii="Arial" w:hAnsi="Arial" w:cs="Arial"/>
          <w:lang w:val="es-ES"/>
        </w:rPr>
        <w:t>es posible adoptar</w:t>
      </w:r>
      <w:r w:rsidR="00C8367C">
        <w:rPr>
          <w:rFonts w:ascii="Arial" w:hAnsi="Arial" w:cs="Arial"/>
          <w:lang w:val="es-ES"/>
        </w:rPr>
        <w:t xml:space="preserve"> otros</w:t>
      </w:r>
      <w:r w:rsidR="00EB0DBD">
        <w:rPr>
          <w:rFonts w:ascii="Arial" w:hAnsi="Arial" w:cs="Arial"/>
          <w:lang w:val="es-ES"/>
        </w:rPr>
        <w:t xml:space="preserve"> más </w:t>
      </w:r>
      <w:r w:rsidR="0013288E">
        <w:rPr>
          <w:rFonts w:ascii="Arial" w:hAnsi="Arial" w:cs="Arial"/>
          <w:lang w:val="es-ES"/>
        </w:rPr>
        <w:t>adecuados</w:t>
      </w:r>
      <w:r w:rsidR="00EB0DBD">
        <w:rPr>
          <w:rFonts w:ascii="Arial" w:hAnsi="Arial" w:cs="Arial"/>
          <w:lang w:val="es-ES"/>
        </w:rPr>
        <w:t xml:space="preserve">.  </w:t>
      </w:r>
    </w:p>
    <w:p w14:paraId="7B83ADED" w14:textId="6D33E786" w:rsidR="00D90BAD" w:rsidRDefault="00EB0DBD" w:rsidP="007F3F87">
      <w:pPr>
        <w:rPr>
          <w:rFonts w:ascii="Arial" w:hAnsi="Arial" w:cs="Arial"/>
          <w:lang w:val="es-ES"/>
        </w:rPr>
      </w:pPr>
      <w:r>
        <w:rPr>
          <w:rFonts w:ascii="Arial" w:hAnsi="Arial" w:cs="Arial"/>
          <w:lang w:val="es-ES"/>
        </w:rPr>
        <w:t xml:space="preserve">• </w:t>
      </w:r>
      <w:r w:rsidRPr="00EB0DBD">
        <w:rPr>
          <w:rFonts w:ascii="Arial" w:hAnsi="Arial" w:cs="Arial"/>
          <w:b/>
          <w:lang w:val="es-ES"/>
        </w:rPr>
        <w:t>Enseña sobre la resolución de conflictos</w:t>
      </w:r>
      <w:r>
        <w:rPr>
          <w:rFonts w:ascii="Arial" w:hAnsi="Arial" w:cs="Arial"/>
          <w:lang w:val="es-ES"/>
        </w:rPr>
        <w:t xml:space="preserve">. Al finalizar la representación, los participantes pueden discutir acerca de la manera como </w:t>
      </w:r>
      <w:r w:rsidR="00B649A6">
        <w:rPr>
          <w:rFonts w:ascii="Arial" w:hAnsi="Arial" w:cs="Arial"/>
          <w:lang w:val="es-ES"/>
        </w:rPr>
        <w:t xml:space="preserve">se desarrolló la situación y analizar la forma como finalizó. </w:t>
      </w:r>
      <w:r w:rsidR="0013288E">
        <w:rPr>
          <w:rFonts w:ascii="Arial" w:hAnsi="Arial" w:cs="Arial"/>
          <w:lang w:val="es-ES"/>
        </w:rPr>
        <w:t>Así</w:t>
      </w:r>
      <w:r w:rsidR="00B649A6">
        <w:rPr>
          <w:rFonts w:ascii="Arial" w:hAnsi="Arial" w:cs="Arial"/>
          <w:lang w:val="es-ES"/>
        </w:rPr>
        <w:t xml:space="preserve">, pueden aludir a otros finales en los que la situación problemática se resuelva de forma más favorecedora para todos los participantes. </w:t>
      </w:r>
    </w:p>
    <w:p w14:paraId="32DB6676" w14:textId="77777777" w:rsidR="00C94A5E" w:rsidRDefault="00C94A5E" w:rsidP="007F3F87">
      <w:pPr>
        <w:rPr>
          <w:rFonts w:ascii="Arial" w:hAnsi="Arial" w:cs="Arial"/>
          <w:lang w:val="es-ES"/>
        </w:rPr>
      </w:pPr>
    </w:p>
    <w:tbl>
      <w:tblPr>
        <w:tblStyle w:val="Tablaconcuadrcula"/>
        <w:tblW w:w="0" w:type="auto"/>
        <w:tblInd w:w="0" w:type="dxa"/>
        <w:tblLook w:val="04A0" w:firstRow="1" w:lastRow="0" w:firstColumn="1" w:lastColumn="0" w:noHBand="0" w:noVBand="1"/>
      </w:tblPr>
      <w:tblGrid>
        <w:gridCol w:w="2518"/>
        <w:gridCol w:w="6515"/>
      </w:tblGrid>
      <w:tr w:rsidR="00C94A5E" w:rsidRPr="007F3F87" w14:paraId="7262EF26" w14:textId="77777777" w:rsidTr="006F06F4">
        <w:tc>
          <w:tcPr>
            <w:tcW w:w="9033" w:type="dxa"/>
            <w:gridSpan w:val="2"/>
            <w:shd w:val="clear" w:color="auto" w:fill="000000" w:themeFill="text1"/>
          </w:tcPr>
          <w:p w14:paraId="5754FC61" w14:textId="77777777" w:rsidR="00C94A5E" w:rsidRPr="007F3F87" w:rsidRDefault="00C94A5E" w:rsidP="006F06F4">
            <w:pPr>
              <w:rPr>
                <w:rFonts w:ascii="Arial" w:eastAsia="Batang" w:hAnsi="Arial" w:cs="Arial"/>
                <w:b/>
                <w:color w:val="FFFFFF" w:themeColor="background1"/>
                <w:lang w:val="es-ES"/>
              </w:rPr>
            </w:pPr>
            <w:r w:rsidRPr="007F3F87">
              <w:rPr>
                <w:rFonts w:ascii="Arial" w:eastAsia="Batang" w:hAnsi="Arial" w:cs="Arial"/>
                <w:b/>
                <w:color w:val="FFFFFF" w:themeColor="background1"/>
                <w:lang w:val="es-ES"/>
              </w:rPr>
              <w:t>Practica: (recurso de ejercitación)</w:t>
            </w:r>
          </w:p>
        </w:tc>
      </w:tr>
      <w:tr w:rsidR="00C94A5E" w:rsidRPr="007F3F87" w14:paraId="5DAEB710" w14:textId="77777777" w:rsidTr="006F06F4">
        <w:tc>
          <w:tcPr>
            <w:tcW w:w="2518" w:type="dxa"/>
          </w:tcPr>
          <w:p w14:paraId="587D83CF" w14:textId="77777777" w:rsidR="00C94A5E" w:rsidRPr="007F3F87" w:rsidRDefault="00C94A5E" w:rsidP="006F06F4">
            <w:pPr>
              <w:rPr>
                <w:rFonts w:ascii="Arial" w:eastAsia="Batang" w:hAnsi="Arial" w:cs="Arial"/>
                <w:b/>
                <w:color w:val="000000"/>
                <w:lang w:val="es-ES"/>
              </w:rPr>
            </w:pPr>
            <w:r w:rsidRPr="007F3F87">
              <w:rPr>
                <w:rFonts w:ascii="Arial" w:eastAsia="Batang" w:hAnsi="Arial" w:cs="Arial"/>
                <w:b/>
                <w:color w:val="000000"/>
                <w:lang w:val="es-ES"/>
              </w:rPr>
              <w:t>Código</w:t>
            </w:r>
          </w:p>
        </w:tc>
        <w:tc>
          <w:tcPr>
            <w:tcW w:w="6515" w:type="dxa"/>
          </w:tcPr>
          <w:p w14:paraId="6236718A" w14:textId="62EC5691" w:rsidR="00C94A5E" w:rsidRPr="007F3F87" w:rsidRDefault="00C94A5E" w:rsidP="006F06F4">
            <w:pPr>
              <w:rPr>
                <w:rFonts w:ascii="Arial" w:eastAsia="Batang" w:hAnsi="Arial" w:cs="Arial"/>
                <w:b/>
                <w:color w:val="000000"/>
                <w:lang w:val="es-ES"/>
              </w:rPr>
            </w:pPr>
            <w:r>
              <w:rPr>
                <w:rFonts w:ascii="Arial" w:eastAsia="Batang" w:hAnsi="Arial" w:cs="Arial"/>
                <w:color w:val="000000"/>
                <w:lang w:val="es-ES"/>
              </w:rPr>
              <w:t>LE_07_08_REC170</w:t>
            </w:r>
          </w:p>
        </w:tc>
      </w:tr>
      <w:tr w:rsidR="00C94A5E" w:rsidRPr="00C94A5E" w14:paraId="60D638B8" w14:textId="77777777" w:rsidTr="006F06F4">
        <w:tc>
          <w:tcPr>
            <w:tcW w:w="2518" w:type="dxa"/>
          </w:tcPr>
          <w:p w14:paraId="12B1CB4A" w14:textId="77777777" w:rsidR="00C94A5E" w:rsidRPr="00C94A5E" w:rsidRDefault="00C94A5E" w:rsidP="006F06F4">
            <w:pPr>
              <w:rPr>
                <w:rFonts w:ascii="Arial" w:eastAsia="Batang" w:hAnsi="Arial" w:cs="Arial"/>
                <w:color w:val="000000"/>
                <w:lang w:val="es-ES"/>
              </w:rPr>
            </w:pPr>
            <w:r w:rsidRPr="00C94A5E">
              <w:rPr>
                <w:rFonts w:ascii="Arial" w:eastAsia="Batang" w:hAnsi="Arial" w:cs="Arial"/>
                <w:b/>
                <w:color w:val="000000"/>
                <w:lang w:val="es-ES"/>
              </w:rPr>
              <w:t>Título</w:t>
            </w:r>
          </w:p>
        </w:tc>
        <w:tc>
          <w:tcPr>
            <w:tcW w:w="6515" w:type="dxa"/>
          </w:tcPr>
          <w:p w14:paraId="49D08DA1" w14:textId="183CBCAD" w:rsidR="00C94A5E" w:rsidRPr="00C94A5E" w:rsidRDefault="00C94A5E" w:rsidP="006F06F4">
            <w:pPr>
              <w:rPr>
                <w:rFonts w:ascii="Arial" w:eastAsiaTheme="minorHAnsi" w:hAnsi="Arial" w:cs="Arial"/>
                <w:color w:val="000000"/>
              </w:rPr>
            </w:pPr>
            <w:r w:rsidRPr="00C94A5E">
              <w:rPr>
                <w:rFonts w:ascii="Arial" w:hAnsi="Arial" w:cs="Arial"/>
                <w:color w:val="000000"/>
              </w:rPr>
              <w:t>Completa el texto sobre el juego de roles</w:t>
            </w:r>
          </w:p>
        </w:tc>
      </w:tr>
      <w:tr w:rsidR="00C94A5E" w:rsidRPr="00C94A5E" w14:paraId="3E286AD7" w14:textId="77777777" w:rsidTr="006F06F4">
        <w:trPr>
          <w:trHeight w:val="562"/>
        </w:trPr>
        <w:tc>
          <w:tcPr>
            <w:tcW w:w="2518" w:type="dxa"/>
          </w:tcPr>
          <w:p w14:paraId="154AE5E1" w14:textId="77777777" w:rsidR="00C94A5E" w:rsidRPr="00C94A5E" w:rsidRDefault="00C94A5E" w:rsidP="006F06F4">
            <w:pPr>
              <w:rPr>
                <w:rFonts w:ascii="Arial" w:eastAsia="Batang" w:hAnsi="Arial" w:cs="Arial"/>
                <w:color w:val="000000"/>
                <w:lang w:val="es-ES"/>
              </w:rPr>
            </w:pPr>
            <w:r w:rsidRPr="00C94A5E">
              <w:rPr>
                <w:rFonts w:ascii="Arial" w:eastAsia="Batang" w:hAnsi="Arial" w:cs="Arial"/>
                <w:b/>
                <w:color w:val="000000"/>
                <w:lang w:val="es-ES"/>
              </w:rPr>
              <w:t>Descripción</w:t>
            </w:r>
          </w:p>
        </w:tc>
        <w:tc>
          <w:tcPr>
            <w:tcW w:w="6515" w:type="dxa"/>
          </w:tcPr>
          <w:p w14:paraId="7561A5F4" w14:textId="6D6F7A26" w:rsidR="00C94A5E" w:rsidRPr="00C94A5E" w:rsidRDefault="00C94A5E" w:rsidP="00C94A5E">
            <w:pPr>
              <w:rPr>
                <w:rFonts w:ascii="Arial" w:eastAsiaTheme="minorHAnsi" w:hAnsi="Arial" w:cs="Arial"/>
                <w:color w:val="000000"/>
              </w:rPr>
            </w:pPr>
            <w:r w:rsidRPr="00C94A5E">
              <w:rPr>
                <w:rFonts w:ascii="Arial" w:hAnsi="Arial" w:cs="Arial"/>
                <w:color w:val="000000"/>
              </w:rPr>
              <w:t>Actividad sobre la organización de un juego de roles</w:t>
            </w:r>
          </w:p>
        </w:tc>
      </w:tr>
    </w:tbl>
    <w:p w14:paraId="2C29B6C2" w14:textId="77777777" w:rsidR="00C94A5E" w:rsidRPr="00C94A5E" w:rsidRDefault="00C94A5E" w:rsidP="007F3F87">
      <w:pPr>
        <w:rPr>
          <w:rFonts w:ascii="Arial" w:hAnsi="Arial" w:cs="Arial"/>
          <w:lang w:val="es-ES"/>
        </w:rPr>
      </w:pPr>
    </w:p>
    <w:p w14:paraId="582483B5" w14:textId="37470987" w:rsidR="00C8367C" w:rsidRDefault="00B649A6" w:rsidP="007F3F87">
      <w:pPr>
        <w:rPr>
          <w:rFonts w:ascii="Arial" w:hAnsi="Arial" w:cs="Arial"/>
          <w:b/>
          <w:lang w:val="es-ES"/>
        </w:rPr>
      </w:pPr>
      <w:r w:rsidRPr="00005895">
        <w:rPr>
          <w:rFonts w:ascii="Arial" w:hAnsi="Arial" w:cs="Arial"/>
          <w:b/>
          <w:lang w:val="es-ES"/>
        </w:rPr>
        <w:t>[</w:t>
      </w:r>
      <w:r w:rsidRPr="00005895">
        <w:rPr>
          <w:rFonts w:ascii="Arial" w:eastAsia="Batang" w:hAnsi="Arial" w:cs="Arial"/>
          <w:b/>
          <w:highlight w:val="yellow"/>
          <w:lang w:val="es-ES"/>
        </w:rPr>
        <w:t>SECCIÓN</w:t>
      </w:r>
      <w:r>
        <w:rPr>
          <w:rFonts w:ascii="Arial" w:hAnsi="Arial" w:cs="Arial"/>
          <w:b/>
          <w:highlight w:val="yellow"/>
          <w:lang w:val="es-ES"/>
        </w:rPr>
        <w:t xml:space="preserve"> 2</w:t>
      </w:r>
      <w:r w:rsidRPr="00005895">
        <w:rPr>
          <w:rFonts w:ascii="Arial" w:hAnsi="Arial" w:cs="Arial"/>
          <w:b/>
          <w:lang w:val="es-ES"/>
        </w:rPr>
        <w:t>]</w:t>
      </w:r>
      <w:r>
        <w:rPr>
          <w:rFonts w:ascii="Arial" w:hAnsi="Arial" w:cs="Arial"/>
          <w:b/>
          <w:lang w:val="es-ES"/>
        </w:rPr>
        <w:t xml:space="preserve"> 4.2 La organización de un juego de roles</w:t>
      </w:r>
    </w:p>
    <w:p w14:paraId="6B33C21A" w14:textId="77777777" w:rsidR="00035116" w:rsidRDefault="00035116" w:rsidP="007F3F87">
      <w:pPr>
        <w:rPr>
          <w:rFonts w:ascii="Arial" w:hAnsi="Arial" w:cs="Arial"/>
          <w:b/>
          <w:lang w:val="es-ES"/>
        </w:rPr>
      </w:pPr>
    </w:p>
    <w:p w14:paraId="3B454D4B" w14:textId="12A7C0B3" w:rsidR="00B649A6" w:rsidRDefault="00B649A6" w:rsidP="007F3F87">
      <w:pPr>
        <w:rPr>
          <w:rFonts w:ascii="Arial" w:hAnsi="Arial" w:cs="Arial"/>
          <w:lang w:val="es-ES"/>
        </w:rPr>
      </w:pPr>
      <w:r>
        <w:rPr>
          <w:rFonts w:ascii="Arial" w:hAnsi="Arial" w:cs="Arial"/>
          <w:lang w:val="es-ES"/>
        </w:rPr>
        <w:t xml:space="preserve">Para iniciar esta actividad es fundamental: </w:t>
      </w:r>
    </w:p>
    <w:p w14:paraId="3BAA44C0" w14:textId="77777777" w:rsidR="00035116" w:rsidRPr="00B649A6" w:rsidRDefault="00035116" w:rsidP="007F3F87">
      <w:pPr>
        <w:rPr>
          <w:rFonts w:ascii="Arial" w:hAnsi="Arial" w:cs="Arial"/>
          <w:lang w:val="es-ES"/>
        </w:rPr>
      </w:pPr>
    </w:p>
    <w:p w14:paraId="4F1AEC79" w14:textId="79E7EDDF" w:rsidR="00B649A6" w:rsidRDefault="00B649A6" w:rsidP="007F3F87">
      <w:pPr>
        <w:rPr>
          <w:rFonts w:ascii="Arial" w:hAnsi="Arial" w:cs="Arial"/>
          <w:lang w:val="es-ES"/>
        </w:rPr>
      </w:pPr>
      <w:r>
        <w:rPr>
          <w:rFonts w:ascii="Arial" w:hAnsi="Arial" w:cs="Arial"/>
          <w:lang w:val="es-ES"/>
        </w:rPr>
        <w:t xml:space="preserve">• Determinar con claridad la situación problemática que se va a abordar. </w:t>
      </w:r>
    </w:p>
    <w:p w14:paraId="0494C9CC" w14:textId="002BEBEA" w:rsidR="00B649A6" w:rsidRDefault="00B649A6" w:rsidP="007F3F87">
      <w:pPr>
        <w:rPr>
          <w:rFonts w:ascii="Arial" w:hAnsi="Arial" w:cs="Arial"/>
          <w:lang w:val="es-ES"/>
        </w:rPr>
      </w:pPr>
      <w:r>
        <w:rPr>
          <w:rFonts w:ascii="Arial" w:hAnsi="Arial" w:cs="Arial"/>
          <w:lang w:val="es-ES"/>
        </w:rPr>
        <w:t xml:space="preserve">• Fijar los objetivos de esta dinámica grupal. </w:t>
      </w:r>
    </w:p>
    <w:p w14:paraId="1245D9F1" w14:textId="3F2EED50" w:rsidR="00B649A6" w:rsidRDefault="00B649A6" w:rsidP="007F3F87">
      <w:pPr>
        <w:rPr>
          <w:rFonts w:ascii="Arial" w:hAnsi="Arial" w:cs="Arial"/>
          <w:lang w:val="es-ES"/>
        </w:rPr>
      </w:pPr>
      <w:r>
        <w:rPr>
          <w:rFonts w:ascii="Arial" w:hAnsi="Arial" w:cs="Arial"/>
          <w:lang w:val="es-ES"/>
        </w:rPr>
        <w:t xml:space="preserve">• Decidir quiénes van a actuar y qué posiciones adoptarán con respecto a la situación problemática. </w:t>
      </w:r>
    </w:p>
    <w:p w14:paraId="0E1C4368" w14:textId="77777777" w:rsidR="00035116" w:rsidRDefault="00035116" w:rsidP="007F3F87">
      <w:pPr>
        <w:rPr>
          <w:rFonts w:ascii="Arial" w:hAnsi="Arial" w:cs="Arial"/>
          <w:lang w:val="es-ES"/>
        </w:rPr>
      </w:pPr>
    </w:p>
    <w:p w14:paraId="2E44F978" w14:textId="01F419D3" w:rsidR="00B649A6" w:rsidRDefault="00B649A6" w:rsidP="007F3F87">
      <w:pPr>
        <w:rPr>
          <w:rFonts w:ascii="Arial" w:hAnsi="Arial" w:cs="Arial"/>
          <w:lang w:val="es-ES"/>
        </w:rPr>
      </w:pPr>
      <w:r>
        <w:rPr>
          <w:rFonts w:ascii="Arial" w:hAnsi="Arial" w:cs="Arial"/>
          <w:lang w:val="es-ES"/>
        </w:rPr>
        <w:t xml:space="preserve">Durante la dramatización, es necesario que los actores asuman los sentimientos, los comportamientos y el carácter del personaje asignado. Solo de esta manera experimentarán qué significa estar en el lugar de otro. Al finalizar la </w:t>
      </w:r>
      <w:r>
        <w:rPr>
          <w:rFonts w:ascii="Arial" w:hAnsi="Arial" w:cs="Arial"/>
          <w:lang w:val="es-ES"/>
        </w:rPr>
        <w:lastRenderedPageBreak/>
        <w:t xml:space="preserve">representación, se puede dialogar acerca de las actitudes de los personajes y la manera como se resolvieron los conflictos. Por ejemplo, se puede aprobar o cuestionar el desenlace, proponiendo otras soluciones a los problemas planteados. </w:t>
      </w:r>
    </w:p>
    <w:p w14:paraId="6D52B576" w14:textId="77777777" w:rsidR="00035116" w:rsidRDefault="00035116" w:rsidP="007F3F87">
      <w:pPr>
        <w:rPr>
          <w:rFonts w:ascii="Arial" w:hAnsi="Arial" w:cs="Arial"/>
          <w:lang w:val="es-ES"/>
        </w:rPr>
      </w:pPr>
    </w:p>
    <w:tbl>
      <w:tblPr>
        <w:tblStyle w:val="Tablaconcuadrcula"/>
        <w:tblW w:w="0" w:type="auto"/>
        <w:tblInd w:w="0" w:type="dxa"/>
        <w:tblLook w:val="04A0" w:firstRow="1" w:lastRow="0" w:firstColumn="1" w:lastColumn="0" w:noHBand="0" w:noVBand="1"/>
      </w:tblPr>
      <w:tblGrid>
        <w:gridCol w:w="2448"/>
        <w:gridCol w:w="6266"/>
      </w:tblGrid>
      <w:tr w:rsidR="00B649A6" w:rsidRPr="00786093" w14:paraId="555816B1" w14:textId="77777777" w:rsidTr="002F2F6F">
        <w:tc>
          <w:tcPr>
            <w:tcW w:w="8714" w:type="dxa"/>
            <w:gridSpan w:val="2"/>
            <w:shd w:val="clear" w:color="auto" w:fill="0D0D0D" w:themeFill="text1" w:themeFillTint="F2"/>
          </w:tcPr>
          <w:p w14:paraId="20897B9E" w14:textId="77777777" w:rsidR="00B649A6" w:rsidRPr="00786093" w:rsidRDefault="00B649A6" w:rsidP="002F2F6F">
            <w:pPr>
              <w:rPr>
                <w:rFonts w:ascii="Arial" w:eastAsia="Batang" w:hAnsi="Arial" w:cs="Arial"/>
                <w:b/>
                <w:color w:val="FFFFFF" w:themeColor="background1"/>
                <w:lang w:val="es-ES"/>
              </w:rPr>
            </w:pPr>
            <w:r w:rsidRPr="00786093">
              <w:rPr>
                <w:rFonts w:ascii="Arial" w:eastAsia="Batang" w:hAnsi="Arial" w:cs="Arial"/>
                <w:b/>
                <w:color w:val="FFFFFF" w:themeColor="background1"/>
                <w:lang w:val="es-ES"/>
              </w:rPr>
              <w:t>Imagen (fotografía, gráfica o ilustración)</w:t>
            </w:r>
          </w:p>
        </w:tc>
      </w:tr>
      <w:tr w:rsidR="00B649A6" w:rsidRPr="00786093" w14:paraId="0F0D0D6E" w14:textId="77777777" w:rsidTr="002F2F6F">
        <w:tc>
          <w:tcPr>
            <w:tcW w:w="2448" w:type="dxa"/>
          </w:tcPr>
          <w:p w14:paraId="2F6B6A48" w14:textId="77777777" w:rsidR="00B649A6" w:rsidRPr="00786093" w:rsidRDefault="00B649A6" w:rsidP="002F2F6F">
            <w:pPr>
              <w:rPr>
                <w:rFonts w:ascii="Arial" w:eastAsia="Batang" w:hAnsi="Arial" w:cs="Arial"/>
                <w:b/>
                <w:color w:val="000000"/>
                <w:lang w:val="es-ES"/>
              </w:rPr>
            </w:pPr>
            <w:r w:rsidRPr="00786093">
              <w:rPr>
                <w:rFonts w:ascii="Arial" w:eastAsia="Batang" w:hAnsi="Arial" w:cs="Arial"/>
                <w:b/>
                <w:color w:val="000000"/>
                <w:lang w:val="es-ES"/>
              </w:rPr>
              <w:t>Código</w:t>
            </w:r>
          </w:p>
        </w:tc>
        <w:tc>
          <w:tcPr>
            <w:tcW w:w="6266" w:type="dxa"/>
          </w:tcPr>
          <w:p w14:paraId="46D907CD" w14:textId="48BD3C3F" w:rsidR="00B649A6" w:rsidRPr="00786093" w:rsidRDefault="00B649A6" w:rsidP="002F2F6F">
            <w:pPr>
              <w:rPr>
                <w:rFonts w:ascii="Arial" w:eastAsia="Batang" w:hAnsi="Arial" w:cs="Arial"/>
                <w:b/>
                <w:color w:val="000000"/>
                <w:lang w:val="es-ES"/>
              </w:rPr>
            </w:pPr>
            <w:r w:rsidRPr="00786093">
              <w:rPr>
                <w:rFonts w:ascii="Arial" w:eastAsia="Batang" w:hAnsi="Arial" w:cs="Arial"/>
                <w:color w:val="000000"/>
                <w:lang w:val="es-ES"/>
              </w:rPr>
              <w:t>LE_07_08</w:t>
            </w:r>
            <w:r>
              <w:rPr>
                <w:rFonts w:ascii="Arial" w:eastAsia="Batang" w:hAnsi="Arial" w:cs="Arial"/>
                <w:color w:val="000000"/>
                <w:lang w:val="es-ES"/>
              </w:rPr>
              <w:t>_IMG0</w:t>
            </w:r>
            <w:r w:rsidR="009A054E">
              <w:rPr>
                <w:rFonts w:ascii="Arial" w:eastAsia="Batang" w:hAnsi="Arial" w:cs="Arial"/>
                <w:color w:val="000000"/>
                <w:lang w:val="es-ES"/>
              </w:rPr>
              <w:t>7</w:t>
            </w:r>
          </w:p>
        </w:tc>
      </w:tr>
      <w:tr w:rsidR="00B649A6" w:rsidRPr="00786093" w14:paraId="0E12E32F" w14:textId="77777777" w:rsidTr="002F2F6F">
        <w:tc>
          <w:tcPr>
            <w:tcW w:w="2448" w:type="dxa"/>
          </w:tcPr>
          <w:p w14:paraId="02C8F328" w14:textId="77777777" w:rsidR="00B649A6" w:rsidRPr="00786093" w:rsidRDefault="00B649A6" w:rsidP="002F2F6F">
            <w:pPr>
              <w:rPr>
                <w:rFonts w:ascii="Arial" w:eastAsia="Batang" w:hAnsi="Arial" w:cs="Arial"/>
                <w:color w:val="000000"/>
                <w:lang w:val="es-ES"/>
              </w:rPr>
            </w:pPr>
            <w:r w:rsidRPr="00786093">
              <w:rPr>
                <w:rFonts w:ascii="Arial" w:eastAsia="Batang" w:hAnsi="Arial" w:cs="Arial"/>
                <w:b/>
                <w:color w:val="000000"/>
                <w:lang w:val="es-ES"/>
              </w:rPr>
              <w:t>Descripción</w:t>
            </w:r>
          </w:p>
        </w:tc>
        <w:tc>
          <w:tcPr>
            <w:tcW w:w="6266" w:type="dxa"/>
          </w:tcPr>
          <w:p w14:paraId="7224EFDD" w14:textId="77777777" w:rsidR="00B649A6" w:rsidRPr="00786093" w:rsidRDefault="00B649A6" w:rsidP="002F2F6F">
            <w:pPr>
              <w:shd w:val="clear" w:color="auto" w:fill="FFFFFF"/>
              <w:spacing w:after="120"/>
              <w:outlineLvl w:val="3"/>
              <w:rPr>
                <w:rFonts w:ascii="Arial" w:eastAsia="Batang" w:hAnsi="Arial" w:cs="Arial"/>
                <w:lang w:val="es-ES"/>
              </w:rPr>
            </w:pPr>
          </w:p>
        </w:tc>
      </w:tr>
      <w:tr w:rsidR="00B649A6" w:rsidRPr="00786093" w14:paraId="06042AA4" w14:textId="77777777" w:rsidTr="002F2F6F">
        <w:tc>
          <w:tcPr>
            <w:tcW w:w="2448" w:type="dxa"/>
          </w:tcPr>
          <w:p w14:paraId="05A229DD" w14:textId="77777777" w:rsidR="00B649A6" w:rsidRPr="00786093" w:rsidRDefault="00B649A6" w:rsidP="002F2F6F">
            <w:pPr>
              <w:rPr>
                <w:rFonts w:ascii="Arial" w:eastAsia="Batang" w:hAnsi="Arial" w:cs="Arial"/>
                <w:color w:val="000000"/>
                <w:lang w:val="es-ES"/>
              </w:rPr>
            </w:pPr>
            <w:r w:rsidRPr="00786093">
              <w:rPr>
                <w:rFonts w:ascii="Arial" w:eastAsia="Batang" w:hAnsi="Arial" w:cs="Arial"/>
                <w:b/>
                <w:color w:val="000000"/>
                <w:lang w:val="es-ES"/>
              </w:rPr>
              <w:t xml:space="preserve">Código </w:t>
            </w:r>
            <w:proofErr w:type="spellStart"/>
            <w:r w:rsidRPr="00786093">
              <w:rPr>
                <w:rFonts w:ascii="Arial" w:eastAsia="Batang" w:hAnsi="Arial" w:cs="Arial"/>
                <w:b/>
                <w:color w:val="000000"/>
                <w:lang w:val="es-ES"/>
              </w:rPr>
              <w:t>Shutterstock</w:t>
            </w:r>
            <w:proofErr w:type="spellEnd"/>
            <w:r w:rsidRPr="00786093">
              <w:rPr>
                <w:rFonts w:ascii="Arial" w:eastAsia="Batang" w:hAnsi="Arial" w:cs="Arial"/>
                <w:b/>
                <w:color w:val="000000"/>
                <w:lang w:val="es-ES"/>
              </w:rPr>
              <w:t xml:space="preserve"> (o URL o la ruta en </w:t>
            </w:r>
            <w:proofErr w:type="spellStart"/>
            <w:r w:rsidRPr="00786093">
              <w:rPr>
                <w:rFonts w:ascii="Arial" w:eastAsia="Batang" w:hAnsi="Arial" w:cs="Arial"/>
                <w:b/>
                <w:color w:val="000000"/>
                <w:lang w:val="es-ES"/>
              </w:rPr>
              <w:t>AulaPlaneta</w:t>
            </w:r>
            <w:proofErr w:type="spellEnd"/>
            <w:r w:rsidRPr="00786093">
              <w:rPr>
                <w:rFonts w:ascii="Arial" w:eastAsia="Batang" w:hAnsi="Arial" w:cs="Arial"/>
                <w:b/>
                <w:color w:val="000000"/>
                <w:lang w:val="es-ES"/>
              </w:rPr>
              <w:t>)</w:t>
            </w:r>
          </w:p>
        </w:tc>
        <w:tc>
          <w:tcPr>
            <w:tcW w:w="6266" w:type="dxa"/>
          </w:tcPr>
          <w:p w14:paraId="392CC812" w14:textId="2DC7803E" w:rsidR="00B649A6" w:rsidRPr="00786093" w:rsidRDefault="00B649A6" w:rsidP="002F2F6F">
            <w:pPr>
              <w:rPr>
                <w:rFonts w:ascii="Arial" w:eastAsia="Batang" w:hAnsi="Arial" w:cs="Arial"/>
                <w:color w:val="000000"/>
                <w:lang w:val="es-ES"/>
              </w:rPr>
            </w:pPr>
            <w:r w:rsidRPr="00B649A6">
              <w:rPr>
                <w:rFonts w:ascii="Arial" w:hAnsi="Arial" w:cs="Arial"/>
                <w:color w:val="B2B2B2"/>
                <w:sz w:val="18"/>
                <w:szCs w:val="18"/>
                <w:bdr w:val="none" w:sz="0" w:space="0" w:color="auto" w:frame="1"/>
                <w:shd w:val="clear" w:color="auto" w:fill="222222"/>
                <w:lang w:val="es-CO"/>
              </w:rPr>
              <w:t>Número de la imagen</w:t>
            </w:r>
            <w:r w:rsidRPr="00B649A6">
              <w:rPr>
                <w:rFonts w:ascii="Arial" w:hAnsi="Arial" w:cs="Arial"/>
                <w:color w:val="B2B2B2"/>
                <w:sz w:val="18"/>
                <w:szCs w:val="18"/>
                <w:shd w:val="clear" w:color="auto" w:fill="222222"/>
                <w:lang w:val="es-CO"/>
              </w:rPr>
              <w:t> </w:t>
            </w:r>
            <w:hyperlink r:id="rId13" w:history="1">
              <w:r w:rsidRPr="00B649A6">
                <w:rPr>
                  <w:rFonts w:ascii="Arial" w:hAnsi="Arial" w:cs="Arial"/>
                  <w:color w:val="C2E1ED"/>
                  <w:sz w:val="18"/>
                  <w:szCs w:val="18"/>
                  <w:shd w:val="clear" w:color="auto" w:fill="222222"/>
                  <w:lang w:val="es-CO"/>
                </w:rPr>
                <w:t>93264805</w:t>
              </w:r>
            </w:hyperlink>
          </w:p>
        </w:tc>
      </w:tr>
      <w:tr w:rsidR="00B649A6" w:rsidRPr="00786093" w14:paraId="48604F23" w14:textId="77777777" w:rsidTr="002F2F6F">
        <w:tc>
          <w:tcPr>
            <w:tcW w:w="2448" w:type="dxa"/>
          </w:tcPr>
          <w:p w14:paraId="68E48FB8" w14:textId="77777777" w:rsidR="00B649A6" w:rsidRPr="00786093" w:rsidRDefault="00B649A6" w:rsidP="002F2F6F">
            <w:pPr>
              <w:rPr>
                <w:rFonts w:ascii="Arial" w:eastAsia="Batang" w:hAnsi="Arial" w:cs="Arial"/>
                <w:color w:val="000000"/>
                <w:lang w:val="es-ES"/>
              </w:rPr>
            </w:pPr>
            <w:r w:rsidRPr="00786093">
              <w:rPr>
                <w:rFonts w:ascii="Arial" w:eastAsia="Batang" w:hAnsi="Arial" w:cs="Arial"/>
                <w:b/>
                <w:color w:val="000000"/>
                <w:lang w:val="es-ES"/>
              </w:rPr>
              <w:t>Pie de imagen</w:t>
            </w:r>
          </w:p>
        </w:tc>
        <w:tc>
          <w:tcPr>
            <w:tcW w:w="6266" w:type="dxa"/>
          </w:tcPr>
          <w:p w14:paraId="236A8440" w14:textId="0A857DFC" w:rsidR="00B649A6" w:rsidRPr="00670313" w:rsidRDefault="00B649A6" w:rsidP="00B649A6">
            <w:pPr>
              <w:rPr>
                <w:rFonts w:ascii="Arial" w:eastAsia="Batang" w:hAnsi="Arial" w:cs="Arial"/>
                <w:lang w:val="es-ES"/>
              </w:rPr>
            </w:pPr>
            <w:r>
              <w:rPr>
                <w:rFonts w:ascii="Arial" w:eastAsia="Batang" w:hAnsi="Arial" w:cs="Arial"/>
                <w:lang w:val="es-ES"/>
              </w:rPr>
              <w:t xml:space="preserve">Imagina que en un juego de roles te asignan el papel de un niño malcriado. ¿Qué actitudes asumirías frente a tus padres y amigos?, ¿cuáles crees que serían las causas de tu comportamiento?, ¿quién podría ayudarte a cambiar? </w:t>
            </w:r>
          </w:p>
        </w:tc>
      </w:tr>
    </w:tbl>
    <w:p w14:paraId="31B8FB32" w14:textId="77777777" w:rsidR="00B649A6" w:rsidRDefault="00B649A6" w:rsidP="007F3F87">
      <w:pPr>
        <w:rPr>
          <w:rFonts w:ascii="Arial" w:hAnsi="Arial" w:cs="Arial"/>
          <w:lang w:val="es-ES"/>
        </w:rPr>
      </w:pPr>
    </w:p>
    <w:p w14:paraId="4D16DC43" w14:textId="2D2CBA73" w:rsidR="00B649A6" w:rsidRDefault="00B649A6" w:rsidP="007F3F87">
      <w:pPr>
        <w:rPr>
          <w:rFonts w:ascii="Arial" w:hAnsi="Arial" w:cs="Arial"/>
          <w:b/>
          <w:lang w:val="es-ES"/>
        </w:rPr>
      </w:pPr>
      <w:r w:rsidRPr="00005895">
        <w:rPr>
          <w:rFonts w:ascii="Arial" w:hAnsi="Arial" w:cs="Arial"/>
          <w:b/>
          <w:lang w:val="es-ES"/>
        </w:rPr>
        <w:t>[</w:t>
      </w:r>
      <w:r w:rsidRPr="00005895">
        <w:rPr>
          <w:rFonts w:ascii="Arial" w:eastAsia="Batang" w:hAnsi="Arial" w:cs="Arial"/>
          <w:b/>
          <w:highlight w:val="yellow"/>
          <w:lang w:val="es-ES"/>
        </w:rPr>
        <w:t>SECCIÓN</w:t>
      </w:r>
      <w:r>
        <w:rPr>
          <w:rFonts w:ascii="Arial" w:hAnsi="Arial" w:cs="Arial"/>
          <w:b/>
          <w:highlight w:val="yellow"/>
          <w:lang w:val="es-ES"/>
        </w:rPr>
        <w:t xml:space="preserve"> 2</w:t>
      </w:r>
      <w:r w:rsidRPr="00005895">
        <w:rPr>
          <w:rFonts w:ascii="Arial" w:hAnsi="Arial" w:cs="Arial"/>
          <w:b/>
          <w:lang w:val="es-ES"/>
        </w:rPr>
        <w:t>]</w:t>
      </w:r>
      <w:r>
        <w:rPr>
          <w:rFonts w:ascii="Arial" w:hAnsi="Arial" w:cs="Arial"/>
          <w:b/>
          <w:lang w:val="es-ES"/>
        </w:rPr>
        <w:t xml:space="preserve"> 4.3 Participa en un juego de roles </w:t>
      </w:r>
    </w:p>
    <w:p w14:paraId="7A65FA3E" w14:textId="77777777" w:rsidR="00C94A5E" w:rsidRDefault="00C94A5E" w:rsidP="007F3F87">
      <w:pPr>
        <w:rPr>
          <w:rFonts w:ascii="Arial" w:hAnsi="Arial" w:cs="Arial"/>
          <w:b/>
          <w:lang w:val="es-ES"/>
        </w:rPr>
      </w:pPr>
    </w:p>
    <w:p w14:paraId="6743C014" w14:textId="59D798E5" w:rsidR="00B649A6" w:rsidRPr="0013288E" w:rsidRDefault="009A054E" w:rsidP="007F3F87">
      <w:pPr>
        <w:rPr>
          <w:rFonts w:ascii="Arial" w:hAnsi="Arial" w:cs="Arial"/>
          <w:lang w:val="es-ES"/>
        </w:rPr>
      </w:pPr>
      <w:r>
        <w:rPr>
          <w:rFonts w:ascii="Arial" w:hAnsi="Arial" w:cs="Arial"/>
          <w:lang w:val="es-ES"/>
        </w:rPr>
        <w:t>Junto con tu profesor y tus demás compañeros, planeen una sesión en la que puedan</w:t>
      </w:r>
      <w:r w:rsidR="0013288E" w:rsidRPr="0013288E">
        <w:rPr>
          <w:rFonts w:ascii="Arial" w:hAnsi="Arial" w:cs="Arial"/>
          <w:lang w:val="es-ES"/>
        </w:rPr>
        <w:t xml:space="preserve"> llevar a la práctica la dinámica del juego de roles. </w:t>
      </w:r>
    </w:p>
    <w:p w14:paraId="27F998EF" w14:textId="197B56CC" w:rsidR="00B649A6" w:rsidRDefault="0013288E" w:rsidP="007F3F87">
      <w:pPr>
        <w:rPr>
          <w:rFonts w:ascii="Arial" w:hAnsi="Arial" w:cs="Arial"/>
          <w:lang w:val="es-ES"/>
        </w:rPr>
      </w:pPr>
      <w:r>
        <w:rPr>
          <w:rFonts w:ascii="Arial" w:hAnsi="Arial" w:cs="Arial"/>
          <w:lang w:val="es-ES"/>
        </w:rPr>
        <w:t>Empiecen por seleccionar la situación que van a representar. Luego, por medio de la técnica de la lluvia de ideas, propongan cómo se desarrollarán los hechos y cuáles serán los personajes. Posteriormente, determinen qué actitudes y comportamien</w:t>
      </w:r>
      <w:r w:rsidR="009A054E">
        <w:rPr>
          <w:rFonts w:ascii="Arial" w:hAnsi="Arial" w:cs="Arial"/>
          <w:lang w:val="es-ES"/>
        </w:rPr>
        <w:t>tos deberá asumir cada uno de ellos</w:t>
      </w:r>
      <w:r>
        <w:rPr>
          <w:rFonts w:ascii="Arial" w:hAnsi="Arial" w:cs="Arial"/>
          <w:lang w:val="es-ES"/>
        </w:rPr>
        <w:t xml:space="preserve">. </w:t>
      </w:r>
    </w:p>
    <w:p w14:paraId="353E0353" w14:textId="77777777" w:rsidR="00C94A5E" w:rsidRDefault="00C94A5E" w:rsidP="007F3F87">
      <w:pPr>
        <w:rPr>
          <w:rFonts w:ascii="Arial" w:hAnsi="Arial" w:cs="Arial"/>
          <w:lang w:val="es-ES"/>
        </w:rPr>
      </w:pPr>
    </w:p>
    <w:p w14:paraId="3E585477" w14:textId="77777777" w:rsidR="009A054E" w:rsidRDefault="009A054E" w:rsidP="007F3F87">
      <w:pPr>
        <w:rPr>
          <w:rFonts w:ascii="Arial" w:hAnsi="Arial" w:cs="Arial"/>
          <w:lang w:val="es-ES"/>
        </w:rPr>
      </w:pPr>
      <w:r>
        <w:rPr>
          <w:rFonts w:ascii="Arial" w:hAnsi="Arial" w:cs="Arial"/>
          <w:lang w:val="es-ES"/>
        </w:rPr>
        <w:t xml:space="preserve">Permitan que los participantes se preparen, es decir, que interioricen al personaje que caracterizarán. Mientras tanto, otro grupo de compañeros puede preparar el escenario para la dramatización. </w:t>
      </w:r>
    </w:p>
    <w:p w14:paraId="27126916" w14:textId="77777777" w:rsidR="00C94A5E" w:rsidRDefault="00C94A5E" w:rsidP="007F3F87">
      <w:pPr>
        <w:rPr>
          <w:rFonts w:ascii="Arial" w:hAnsi="Arial" w:cs="Arial"/>
          <w:lang w:val="es-ES"/>
        </w:rPr>
      </w:pPr>
    </w:p>
    <w:p w14:paraId="35DAF099" w14:textId="369D80E2" w:rsidR="009A054E" w:rsidRDefault="009A054E" w:rsidP="007F3F87">
      <w:pPr>
        <w:rPr>
          <w:rFonts w:ascii="Arial" w:hAnsi="Arial" w:cs="Arial"/>
          <w:lang w:val="es-ES"/>
        </w:rPr>
      </w:pPr>
      <w:r>
        <w:rPr>
          <w:rFonts w:ascii="Arial" w:hAnsi="Arial" w:cs="Arial"/>
          <w:lang w:val="es-ES"/>
        </w:rPr>
        <w:t xml:space="preserve">¡Ahora, es el momento de recrear la escena! Recuerden que si bien se ha establecido un tema y se ha propuesto como se desarrollarán los hechos, el juego de roles permite la improvisación por parte de los actores. Eso sí, hay que tener en cuenta las limitaciones del tiempo. </w:t>
      </w:r>
    </w:p>
    <w:p w14:paraId="085633FB" w14:textId="77777777" w:rsidR="00C94A5E" w:rsidRDefault="00C94A5E" w:rsidP="007F3F87">
      <w:pPr>
        <w:rPr>
          <w:rFonts w:ascii="Arial" w:hAnsi="Arial" w:cs="Arial"/>
          <w:lang w:val="es-ES"/>
        </w:rPr>
      </w:pPr>
    </w:p>
    <w:p w14:paraId="252A3E76" w14:textId="13B3C369" w:rsidR="009A054E" w:rsidRDefault="009A054E" w:rsidP="007F3F87">
      <w:pPr>
        <w:rPr>
          <w:rFonts w:ascii="Arial" w:hAnsi="Arial" w:cs="Arial"/>
          <w:lang w:val="es-ES"/>
        </w:rPr>
      </w:pPr>
      <w:r>
        <w:rPr>
          <w:rFonts w:ascii="Arial" w:hAnsi="Arial" w:cs="Arial"/>
          <w:lang w:val="es-ES"/>
        </w:rPr>
        <w:t xml:space="preserve">Al finalizar la representación, procedan a analizar la situación, el comportamiento y las actitudes asumidas por los personajes y aprueben o desaprueben la manera como finaliza la escena. </w:t>
      </w:r>
    </w:p>
    <w:p w14:paraId="6E14E67E" w14:textId="77777777" w:rsidR="00C94A5E" w:rsidRDefault="00C94A5E" w:rsidP="007F3F87">
      <w:pPr>
        <w:rPr>
          <w:rFonts w:ascii="Arial" w:hAnsi="Arial" w:cs="Arial"/>
          <w:lang w:val="es-ES"/>
        </w:rPr>
      </w:pPr>
    </w:p>
    <w:p w14:paraId="0222FF96" w14:textId="37D588B3" w:rsidR="009A054E" w:rsidRDefault="009A054E" w:rsidP="007F3F87">
      <w:pPr>
        <w:rPr>
          <w:rFonts w:ascii="Arial" w:hAnsi="Arial" w:cs="Arial"/>
          <w:lang w:val="es-ES"/>
        </w:rPr>
      </w:pPr>
      <w:r>
        <w:rPr>
          <w:rFonts w:ascii="Arial" w:hAnsi="Arial" w:cs="Arial"/>
          <w:lang w:val="es-ES"/>
        </w:rPr>
        <w:t>Para terminar, evalúen la actividad. Pueden considerar los siguientes criterios:</w:t>
      </w:r>
    </w:p>
    <w:p w14:paraId="15EA104C" w14:textId="5AED3D2E" w:rsidR="009A054E" w:rsidRDefault="009A054E" w:rsidP="007F3F87">
      <w:pPr>
        <w:rPr>
          <w:rFonts w:ascii="Arial" w:hAnsi="Arial" w:cs="Arial"/>
          <w:lang w:val="es-ES"/>
        </w:rPr>
      </w:pPr>
      <w:r>
        <w:rPr>
          <w:rFonts w:ascii="Arial" w:hAnsi="Arial" w:cs="Arial"/>
          <w:lang w:val="es-ES"/>
        </w:rPr>
        <w:t xml:space="preserve">• </w:t>
      </w:r>
      <w:r w:rsidRPr="009A054E">
        <w:rPr>
          <w:rFonts w:ascii="Arial" w:hAnsi="Arial" w:cs="Arial"/>
          <w:b/>
          <w:lang w:val="es-ES"/>
        </w:rPr>
        <w:t>Los actores</w:t>
      </w:r>
    </w:p>
    <w:p w14:paraId="3A2769EA" w14:textId="519D6310" w:rsidR="0013288E" w:rsidRDefault="009A054E" w:rsidP="009A054E">
      <w:pPr>
        <w:pStyle w:val="Prrafodelista"/>
        <w:numPr>
          <w:ilvl w:val="0"/>
          <w:numId w:val="1"/>
        </w:numPr>
        <w:rPr>
          <w:rFonts w:ascii="Arial" w:hAnsi="Arial" w:cs="Arial"/>
          <w:sz w:val="24"/>
          <w:szCs w:val="24"/>
          <w:lang w:val="es-ES"/>
        </w:rPr>
      </w:pPr>
      <w:r>
        <w:rPr>
          <w:rFonts w:ascii="Arial" w:hAnsi="Arial" w:cs="Arial"/>
          <w:sz w:val="24"/>
          <w:szCs w:val="24"/>
          <w:lang w:val="es-ES"/>
        </w:rPr>
        <w:t>¿La escena se centró en la problemática seleccionada?</w:t>
      </w:r>
    </w:p>
    <w:p w14:paraId="6E4E2448" w14:textId="77777777" w:rsidR="009A054E" w:rsidRDefault="009A054E" w:rsidP="009A054E">
      <w:pPr>
        <w:pStyle w:val="Prrafodelista"/>
        <w:numPr>
          <w:ilvl w:val="0"/>
          <w:numId w:val="1"/>
        </w:numPr>
        <w:rPr>
          <w:rFonts w:ascii="Arial" w:hAnsi="Arial" w:cs="Arial"/>
          <w:sz w:val="24"/>
          <w:szCs w:val="24"/>
          <w:lang w:val="es-ES"/>
        </w:rPr>
      </w:pPr>
      <w:r>
        <w:rPr>
          <w:rFonts w:ascii="Arial" w:hAnsi="Arial" w:cs="Arial"/>
          <w:sz w:val="24"/>
          <w:szCs w:val="24"/>
          <w:lang w:val="es-ES"/>
        </w:rPr>
        <w:t>¿Los actores dieron vida a sus personajes y experimentaron sus actitudes y comportamientos?</w:t>
      </w:r>
    </w:p>
    <w:p w14:paraId="1DEE506E" w14:textId="34F3E361" w:rsidR="009A054E" w:rsidRDefault="009A054E" w:rsidP="009A054E">
      <w:pPr>
        <w:pStyle w:val="Prrafodelista"/>
        <w:numPr>
          <w:ilvl w:val="0"/>
          <w:numId w:val="1"/>
        </w:numPr>
        <w:rPr>
          <w:rFonts w:ascii="Arial" w:hAnsi="Arial" w:cs="Arial"/>
          <w:sz w:val="24"/>
          <w:szCs w:val="24"/>
          <w:lang w:val="es-ES"/>
        </w:rPr>
      </w:pPr>
      <w:r w:rsidRPr="009A054E">
        <w:rPr>
          <w:rFonts w:ascii="Arial" w:hAnsi="Arial" w:cs="Arial"/>
          <w:sz w:val="24"/>
          <w:szCs w:val="24"/>
          <w:lang w:val="es-ES"/>
        </w:rPr>
        <w:t>¿Los actores comunicaron con claridad y eficacia</w:t>
      </w:r>
      <w:r>
        <w:rPr>
          <w:rFonts w:ascii="Arial" w:hAnsi="Arial" w:cs="Arial"/>
          <w:sz w:val="24"/>
          <w:szCs w:val="24"/>
          <w:lang w:val="es-ES"/>
        </w:rPr>
        <w:t xml:space="preserve"> los mensajes?</w:t>
      </w:r>
    </w:p>
    <w:p w14:paraId="20FA1492" w14:textId="07F03C58" w:rsidR="009A054E" w:rsidRDefault="009A054E" w:rsidP="009A054E">
      <w:pPr>
        <w:pStyle w:val="Prrafodelista"/>
        <w:numPr>
          <w:ilvl w:val="0"/>
          <w:numId w:val="1"/>
        </w:numPr>
        <w:rPr>
          <w:rFonts w:ascii="Arial" w:hAnsi="Arial" w:cs="Arial"/>
          <w:sz w:val="24"/>
          <w:szCs w:val="24"/>
          <w:lang w:val="es-ES"/>
        </w:rPr>
      </w:pPr>
      <w:r>
        <w:rPr>
          <w:rFonts w:ascii="Arial" w:hAnsi="Arial" w:cs="Arial"/>
          <w:sz w:val="24"/>
          <w:szCs w:val="24"/>
          <w:lang w:val="es-ES"/>
        </w:rPr>
        <w:lastRenderedPageBreak/>
        <w:t xml:space="preserve">¿La situación representada generó interés en el público y suscitó la reflexión? </w:t>
      </w:r>
    </w:p>
    <w:p w14:paraId="3042A63D" w14:textId="3472F4AE" w:rsidR="009A054E" w:rsidRDefault="009A054E" w:rsidP="009A054E">
      <w:pPr>
        <w:rPr>
          <w:rFonts w:ascii="Arial" w:hAnsi="Arial" w:cs="Arial"/>
          <w:lang w:val="es-ES"/>
        </w:rPr>
      </w:pPr>
      <w:r>
        <w:rPr>
          <w:rFonts w:ascii="Arial" w:hAnsi="Arial" w:cs="Arial"/>
          <w:lang w:val="es-ES"/>
        </w:rPr>
        <w:t xml:space="preserve">• </w:t>
      </w:r>
      <w:r w:rsidRPr="009A054E">
        <w:rPr>
          <w:rFonts w:ascii="Arial" w:hAnsi="Arial" w:cs="Arial"/>
          <w:b/>
          <w:lang w:val="es-ES"/>
        </w:rPr>
        <w:t>El grupo</w:t>
      </w:r>
    </w:p>
    <w:p w14:paraId="604E3C7A" w14:textId="2CEA1FF2" w:rsidR="009A054E" w:rsidRDefault="009A054E" w:rsidP="009A054E">
      <w:pPr>
        <w:pStyle w:val="Prrafodelista"/>
        <w:numPr>
          <w:ilvl w:val="0"/>
          <w:numId w:val="1"/>
        </w:numPr>
        <w:rPr>
          <w:rFonts w:ascii="Arial" w:hAnsi="Arial" w:cs="Arial"/>
          <w:sz w:val="24"/>
          <w:szCs w:val="24"/>
          <w:lang w:val="es-ES"/>
        </w:rPr>
      </w:pPr>
      <w:r>
        <w:rPr>
          <w:rFonts w:ascii="Arial" w:hAnsi="Arial" w:cs="Arial"/>
          <w:sz w:val="24"/>
          <w:szCs w:val="24"/>
          <w:lang w:val="es-ES"/>
        </w:rPr>
        <w:t>¿Permaneció atento a la escenificación?</w:t>
      </w:r>
    </w:p>
    <w:p w14:paraId="6AAA9384" w14:textId="093046E8" w:rsidR="009A054E" w:rsidRDefault="009A054E" w:rsidP="009A054E">
      <w:pPr>
        <w:pStyle w:val="Prrafodelista"/>
        <w:numPr>
          <w:ilvl w:val="0"/>
          <w:numId w:val="1"/>
        </w:numPr>
        <w:rPr>
          <w:rFonts w:ascii="Arial" w:hAnsi="Arial" w:cs="Arial"/>
          <w:sz w:val="24"/>
          <w:szCs w:val="24"/>
          <w:lang w:val="es-ES"/>
        </w:rPr>
      </w:pPr>
      <w:r>
        <w:rPr>
          <w:rFonts w:ascii="Arial" w:hAnsi="Arial" w:cs="Arial"/>
          <w:sz w:val="24"/>
          <w:szCs w:val="24"/>
          <w:lang w:val="es-ES"/>
        </w:rPr>
        <w:t xml:space="preserve">¿Formuló preguntas que propiciaron la reflexión sobre la situación representada? </w:t>
      </w:r>
    </w:p>
    <w:p w14:paraId="1EA05D84" w14:textId="1A6523A3" w:rsidR="009A054E" w:rsidRDefault="009A054E" w:rsidP="009A054E">
      <w:pPr>
        <w:pStyle w:val="Prrafodelista"/>
        <w:numPr>
          <w:ilvl w:val="0"/>
          <w:numId w:val="1"/>
        </w:numPr>
        <w:rPr>
          <w:rFonts w:ascii="Arial" w:hAnsi="Arial" w:cs="Arial"/>
          <w:sz w:val="24"/>
          <w:szCs w:val="24"/>
          <w:lang w:val="es-ES"/>
        </w:rPr>
      </w:pPr>
      <w:r>
        <w:rPr>
          <w:rFonts w:ascii="Arial" w:hAnsi="Arial" w:cs="Arial"/>
          <w:sz w:val="24"/>
          <w:szCs w:val="24"/>
          <w:lang w:val="es-ES"/>
        </w:rPr>
        <w:t xml:space="preserve">¿Propuso conclusiones sobre las actitudes y los comportamientos analizados? </w:t>
      </w:r>
    </w:p>
    <w:p w14:paraId="3A5E1516" w14:textId="77777777" w:rsidR="00C94A5E" w:rsidRDefault="00C94A5E" w:rsidP="00C94A5E">
      <w:pPr>
        <w:pStyle w:val="Prrafodelista"/>
        <w:rPr>
          <w:rFonts w:ascii="Arial" w:hAnsi="Arial" w:cs="Arial"/>
          <w:sz w:val="24"/>
          <w:szCs w:val="24"/>
          <w:lang w:val="es-ES"/>
        </w:rPr>
      </w:pPr>
    </w:p>
    <w:tbl>
      <w:tblPr>
        <w:tblStyle w:val="Tablaconcuadrcula"/>
        <w:tblW w:w="0" w:type="auto"/>
        <w:tblInd w:w="0" w:type="dxa"/>
        <w:tblLook w:val="04A0" w:firstRow="1" w:lastRow="0" w:firstColumn="1" w:lastColumn="0" w:noHBand="0" w:noVBand="1"/>
      </w:tblPr>
      <w:tblGrid>
        <w:gridCol w:w="2518"/>
        <w:gridCol w:w="6515"/>
      </w:tblGrid>
      <w:tr w:rsidR="00C94A5E" w:rsidRPr="00C94A5E" w14:paraId="0EEBCBB9" w14:textId="77777777" w:rsidTr="006F06F4">
        <w:tc>
          <w:tcPr>
            <w:tcW w:w="9033" w:type="dxa"/>
            <w:gridSpan w:val="2"/>
            <w:shd w:val="clear" w:color="auto" w:fill="000000" w:themeFill="text1"/>
          </w:tcPr>
          <w:p w14:paraId="48D0D798" w14:textId="77777777" w:rsidR="00C94A5E" w:rsidRPr="00C94A5E" w:rsidRDefault="00C94A5E" w:rsidP="006F06F4">
            <w:pPr>
              <w:rPr>
                <w:rFonts w:ascii="Arial" w:eastAsia="Batang" w:hAnsi="Arial" w:cs="Arial"/>
                <w:b/>
                <w:color w:val="FFFFFF" w:themeColor="background1"/>
                <w:lang w:val="es-ES"/>
              </w:rPr>
            </w:pPr>
            <w:r w:rsidRPr="00C94A5E">
              <w:rPr>
                <w:rFonts w:ascii="Arial" w:eastAsia="Batang" w:hAnsi="Arial" w:cs="Arial"/>
                <w:b/>
                <w:color w:val="FFFFFF" w:themeColor="background1"/>
                <w:lang w:val="es-ES"/>
              </w:rPr>
              <w:t>Profundiza: (recurso de exposición)</w:t>
            </w:r>
          </w:p>
        </w:tc>
      </w:tr>
      <w:tr w:rsidR="00C94A5E" w:rsidRPr="00C94A5E" w14:paraId="315E1A46" w14:textId="77777777" w:rsidTr="006F06F4">
        <w:tc>
          <w:tcPr>
            <w:tcW w:w="2518" w:type="dxa"/>
          </w:tcPr>
          <w:p w14:paraId="06F32219" w14:textId="77777777" w:rsidR="00C94A5E" w:rsidRPr="00C94A5E" w:rsidRDefault="00C94A5E" w:rsidP="006F06F4">
            <w:pPr>
              <w:rPr>
                <w:rFonts w:ascii="Arial" w:eastAsia="Batang" w:hAnsi="Arial" w:cs="Arial"/>
                <w:b/>
                <w:color w:val="000000"/>
                <w:lang w:val="es-ES"/>
              </w:rPr>
            </w:pPr>
            <w:r w:rsidRPr="00C94A5E">
              <w:rPr>
                <w:rFonts w:ascii="Arial" w:eastAsia="Batang" w:hAnsi="Arial" w:cs="Arial"/>
                <w:b/>
                <w:color w:val="000000"/>
                <w:lang w:val="es-ES"/>
              </w:rPr>
              <w:t>Código</w:t>
            </w:r>
          </w:p>
        </w:tc>
        <w:tc>
          <w:tcPr>
            <w:tcW w:w="6515" w:type="dxa"/>
          </w:tcPr>
          <w:p w14:paraId="386FBACD" w14:textId="0C21AB30" w:rsidR="00C94A5E" w:rsidRPr="00C94A5E" w:rsidRDefault="00C94A5E" w:rsidP="006F06F4">
            <w:pPr>
              <w:rPr>
                <w:rFonts w:ascii="Arial" w:eastAsia="Batang" w:hAnsi="Arial" w:cs="Arial"/>
                <w:b/>
                <w:color w:val="000000"/>
                <w:lang w:val="es-ES"/>
              </w:rPr>
            </w:pPr>
            <w:r w:rsidRPr="00C94A5E">
              <w:rPr>
                <w:rFonts w:ascii="Arial" w:eastAsia="Batang" w:hAnsi="Arial" w:cs="Arial"/>
                <w:color w:val="000000"/>
                <w:lang w:val="es-ES"/>
              </w:rPr>
              <w:t>LE_07_08_REC180</w:t>
            </w:r>
          </w:p>
        </w:tc>
      </w:tr>
      <w:tr w:rsidR="00C94A5E" w:rsidRPr="00C94A5E" w14:paraId="4D6075FE" w14:textId="77777777" w:rsidTr="006F06F4">
        <w:tc>
          <w:tcPr>
            <w:tcW w:w="2518" w:type="dxa"/>
          </w:tcPr>
          <w:p w14:paraId="0222B411" w14:textId="77777777" w:rsidR="00C94A5E" w:rsidRPr="00C94A5E" w:rsidRDefault="00C94A5E" w:rsidP="006F06F4">
            <w:pPr>
              <w:rPr>
                <w:rFonts w:ascii="Arial" w:eastAsia="Batang" w:hAnsi="Arial" w:cs="Arial"/>
                <w:color w:val="000000"/>
                <w:lang w:val="es-ES"/>
              </w:rPr>
            </w:pPr>
            <w:r w:rsidRPr="00C94A5E">
              <w:rPr>
                <w:rFonts w:ascii="Arial" w:eastAsia="Batang" w:hAnsi="Arial" w:cs="Arial"/>
                <w:b/>
                <w:color w:val="000000"/>
                <w:lang w:val="es-ES"/>
              </w:rPr>
              <w:t>Título</w:t>
            </w:r>
          </w:p>
        </w:tc>
        <w:tc>
          <w:tcPr>
            <w:tcW w:w="6515" w:type="dxa"/>
          </w:tcPr>
          <w:p w14:paraId="0862B257" w14:textId="2A1E9085" w:rsidR="00C94A5E" w:rsidRPr="00C94A5E" w:rsidRDefault="00C94A5E" w:rsidP="006F06F4">
            <w:pPr>
              <w:rPr>
                <w:rFonts w:ascii="Arial" w:hAnsi="Arial" w:cs="Arial"/>
                <w:color w:val="000000"/>
              </w:rPr>
            </w:pPr>
            <w:r w:rsidRPr="00C94A5E">
              <w:rPr>
                <w:rFonts w:ascii="Arial" w:hAnsi="Arial" w:cs="Arial"/>
                <w:color w:val="000000"/>
              </w:rPr>
              <w:t xml:space="preserve">Participa en un juego de roles </w:t>
            </w:r>
          </w:p>
        </w:tc>
      </w:tr>
      <w:tr w:rsidR="00C94A5E" w:rsidRPr="00C94A5E" w14:paraId="5CE01A9B" w14:textId="77777777" w:rsidTr="006F06F4">
        <w:trPr>
          <w:trHeight w:val="255"/>
        </w:trPr>
        <w:tc>
          <w:tcPr>
            <w:tcW w:w="2518" w:type="dxa"/>
          </w:tcPr>
          <w:p w14:paraId="089B7F90" w14:textId="77777777" w:rsidR="00C94A5E" w:rsidRPr="00C94A5E" w:rsidRDefault="00C94A5E" w:rsidP="006F06F4">
            <w:pPr>
              <w:rPr>
                <w:rFonts w:ascii="Arial" w:eastAsia="Batang" w:hAnsi="Arial" w:cs="Arial"/>
                <w:color w:val="000000"/>
                <w:lang w:val="es-ES"/>
              </w:rPr>
            </w:pPr>
            <w:r w:rsidRPr="00C94A5E">
              <w:rPr>
                <w:rFonts w:ascii="Arial" w:eastAsia="Batang" w:hAnsi="Arial" w:cs="Arial"/>
                <w:b/>
                <w:color w:val="000000"/>
                <w:lang w:val="es-ES"/>
              </w:rPr>
              <w:t>Descripción</w:t>
            </w:r>
          </w:p>
        </w:tc>
        <w:tc>
          <w:tcPr>
            <w:tcW w:w="6515" w:type="dxa"/>
          </w:tcPr>
          <w:p w14:paraId="507969E3" w14:textId="17E6A820" w:rsidR="00C94A5E" w:rsidRPr="00C94A5E" w:rsidRDefault="00C94A5E" w:rsidP="006F06F4">
            <w:pPr>
              <w:rPr>
                <w:rFonts w:ascii="Arial" w:hAnsi="Arial" w:cs="Arial"/>
                <w:color w:val="000000"/>
              </w:rPr>
            </w:pPr>
            <w:r w:rsidRPr="00C94A5E">
              <w:rPr>
                <w:rFonts w:ascii="Arial" w:hAnsi="Arial" w:cs="Arial"/>
                <w:color w:val="000000"/>
              </w:rPr>
              <w:t>Interactivo con vídeo que orienta en la realización de un juego de roles</w:t>
            </w:r>
          </w:p>
        </w:tc>
      </w:tr>
    </w:tbl>
    <w:p w14:paraId="465BBF90" w14:textId="77777777" w:rsidR="00C94A5E" w:rsidRDefault="00C94A5E" w:rsidP="00C94A5E">
      <w:pPr>
        <w:pStyle w:val="Prrafodelista"/>
        <w:rPr>
          <w:rFonts w:ascii="Arial" w:hAnsi="Arial" w:cs="Arial"/>
          <w:sz w:val="24"/>
          <w:szCs w:val="24"/>
          <w:lang w:val="es-ES"/>
        </w:rPr>
      </w:pPr>
    </w:p>
    <w:p w14:paraId="1C1CDD5E" w14:textId="6C5AADA6" w:rsidR="009A054E" w:rsidRDefault="009A054E" w:rsidP="009A054E">
      <w:pPr>
        <w:rPr>
          <w:rFonts w:ascii="Arial" w:hAnsi="Arial" w:cs="Arial"/>
          <w:b/>
          <w:lang w:val="es-ES"/>
        </w:rPr>
      </w:pPr>
      <w:r w:rsidRPr="00005895">
        <w:rPr>
          <w:rFonts w:ascii="Arial" w:hAnsi="Arial" w:cs="Arial"/>
          <w:b/>
          <w:lang w:val="es-ES"/>
        </w:rPr>
        <w:t>[</w:t>
      </w:r>
      <w:r w:rsidRPr="00005895">
        <w:rPr>
          <w:rFonts w:ascii="Arial" w:eastAsia="Batang" w:hAnsi="Arial" w:cs="Arial"/>
          <w:b/>
          <w:highlight w:val="yellow"/>
          <w:lang w:val="es-ES"/>
        </w:rPr>
        <w:t>SECCIÓN</w:t>
      </w:r>
      <w:r>
        <w:rPr>
          <w:rFonts w:ascii="Arial" w:hAnsi="Arial" w:cs="Arial"/>
          <w:b/>
          <w:highlight w:val="yellow"/>
          <w:lang w:val="es-ES"/>
        </w:rPr>
        <w:t xml:space="preserve"> 2</w:t>
      </w:r>
      <w:r w:rsidRPr="00005895">
        <w:rPr>
          <w:rFonts w:ascii="Arial" w:hAnsi="Arial" w:cs="Arial"/>
          <w:b/>
          <w:lang w:val="es-ES"/>
        </w:rPr>
        <w:t>]</w:t>
      </w:r>
      <w:r>
        <w:rPr>
          <w:rFonts w:ascii="Arial" w:hAnsi="Arial" w:cs="Arial"/>
          <w:b/>
          <w:lang w:val="es-ES"/>
        </w:rPr>
        <w:t xml:space="preserve"> 4.4 Consolidación </w:t>
      </w:r>
    </w:p>
    <w:p w14:paraId="14FDEC30" w14:textId="6DC4ACB1" w:rsidR="009A054E" w:rsidRDefault="009A054E" w:rsidP="009A054E">
      <w:pPr>
        <w:rPr>
          <w:rFonts w:ascii="Arial" w:hAnsi="Arial" w:cs="Arial"/>
          <w:lang w:val="es-ES"/>
        </w:rPr>
      </w:pPr>
      <w:r w:rsidRPr="009A054E">
        <w:rPr>
          <w:rFonts w:ascii="Arial" w:hAnsi="Arial" w:cs="Arial"/>
          <w:lang w:val="es-ES"/>
        </w:rPr>
        <w:t xml:space="preserve">Actividades para consolidar los conocimientos adquiridos. </w:t>
      </w:r>
    </w:p>
    <w:p w14:paraId="4CFF54D3" w14:textId="77777777" w:rsidR="00C94A5E" w:rsidRPr="009A054E" w:rsidRDefault="00C94A5E" w:rsidP="009A054E">
      <w:pPr>
        <w:rPr>
          <w:rFonts w:ascii="Arial" w:hAnsi="Arial" w:cs="Arial"/>
          <w:lang w:val="es-ES"/>
        </w:rPr>
      </w:pPr>
    </w:p>
    <w:tbl>
      <w:tblPr>
        <w:tblStyle w:val="Tablaconcuadrcula"/>
        <w:tblW w:w="0" w:type="auto"/>
        <w:tblInd w:w="0" w:type="dxa"/>
        <w:tblLook w:val="04A0" w:firstRow="1" w:lastRow="0" w:firstColumn="1" w:lastColumn="0" w:noHBand="0" w:noVBand="1"/>
      </w:tblPr>
      <w:tblGrid>
        <w:gridCol w:w="2518"/>
        <w:gridCol w:w="6515"/>
      </w:tblGrid>
      <w:tr w:rsidR="00C94A5E" w:rsidRPr="007F3F87" w14:paraId="493DD0AB" w14:textId="77777777" w:rsidTr="006F06F4">
        <w:tc>
          <w:tcPr>
            <w:tcW w:w="9033" w:type="dxa"/>
            <w:gridSpan w:val="2"/>
            <w:shd w:val="clear" w:color="auto" w:fill="000000" w:themeFill="text1"/>
          </w:tcPr>
          <w:p w14:paraId="2377E2A0" w14:textId="77777777" w:rsidR="00C94A5E" w:rsidRPr="007F3F87" w:rsidRDefault="00C94A5E" w:rsidP="006F06F4">
            <w:pPr>
              <w:rPr>
                <w:rFonts w:ascii="Arial" w:eastAsia="Batang" w:hAnsi="Arial" w:cs="Arial"/>
                <w:b/>
                <w:color w:val="FFFFFF" w:themeColor="background1"/>
                <w:lang w:val="es-ES"/>
              </w:rPr>
            </w:pPr>
            <w:r w:rsidRPr="007F3F87">
              <w:rPr>
                <w:rFonts w:ascii="Arial" w:eastAsia="Batang" w:hAnsi="Arial" w:cs="Arial"/>
                <w:b/>
                <w:color w:val="FFFFFF" w:themeColor="background1"/>
                <w:lang w:val="es-ES"/>
              </w:rPr>
              <w:t>Practica: (recurso de ejercitación)</w:t>
            </w:r>
          </w:p>
        </w:tc>
      </w:tr>
      <w:tr w:rsidR="00C94A5E" w:rsidRPr="007F3F87" w14:paraId="53525A24" w14:textId="77777777" w:rsidTr="006F06F4">
        <w:tc>
          <w:tcPr>
            <w:tcW w:w="2518" w:type="dxa"/>
          </w:tcPr>
          <w:p w14:paraId="637B00F8" w14:textId="77777777" w:rsidR="00C94A5E" w:rsidRPr="007F3F87" w:rsidRDefault="00C94A5E" w:rsidP="006F06F4">
            <w:pPr>
              <w:rPr>
                <w:rFonts w:ascii="Arial" w:eastAsia="Batang" w:hAnsi="Arial" w:cs="Arial"/>
                <w:b/>
                <w:color w:val="000000"/>
                <w:lang w:val="es-ES"/>
              </w:rPr>
            </w:pPr>
            <w:r w:rsidRPr="007F3F87">
              <w:rPr>
                <w:rFonts w:ascii="Arial" w:eastAsia="Batang" w:hAnsi="Arial" w:cs="Arial"/>
                <w:b/>
                <w:color w:val="000000"/>
                <w:lang w:val="es-ES"/>
              </w:rPr>
              <w:t>Código</w:t>
            </w:r>
          </w:p>
        </w:tc>
        <w:tc>
          <w:tcPr>
            <w:tcW w:w="6515" w:type="dxa"/>
          </w:tcPr>
          <w:p w14:paraId="00E10390" w14:textId="67F401A1" w:rsidR="00C94A5E" w:rsidRPr="007F3F87" w:rsidRDefault="00C94A5E" w:rsidP="006F06F4">
            <w:pPr>
              <w:rPr>
                <w:rFonts w:ascii="Arial" w:eastAsia="Batang" w:hAnsi="Arial" w:cs="Arial"/>
                <w:b/>
                <w:color w:val="000000"/>
                <w:lang w:val="es-ES"/>
              </w:rPr>
            </w:pPr>
            <w:r>
              <w:rPr>
                <w:rFonts w:ascii="Arial" w:eastAsia="Batang" w:hAnsi="Arial" w:cs="Arial"/>
                <w:color w:val="000000"/>
                <w:lang w:val="es-ES"/>
              </w:rPr>
              <w:t>LE_07_08_REC190</w:t>
            </w:r>
          </w:p>
        </w:tc>
      </w:tr>
      <w:tr w:rsidR="00C94A5E" w:rsidRPr="00C94A5E" w14:paraId="1E914530" w14:textId="77777777" w:rsidTr="006F06F4">
        <w:tc>
          <w:tcPr>
            <w:tcW w:w="2518" w:type="dxa"/>
          </w:tcPr>
          <w:p w14:paraId="19590514" w14:textId="77777777" w:rsidR="00C94A5E" w:rsidRPr="00C94A5E" w:rsidRDefault="00C94A5E" w:rsidP="006F06F4">
            <w:pPr>
              <w:rPr>
                <w:rFonts w:ascii="Arial" w:eastAsia="Batang" w:hAnsi="Arial" w:cs="Arial"/>
                <w:color w:val="000000"/>
                <w:lang w:val="es-ES"/>
              </w:rPr>
            </w:pPr>
            <w:r w:rsidRPr="00C94A5E">
              <w:rPr>
                <w:rFonts w:ascii="Arial" w:eastAsia="Batang" w:hAnsi="Arial" w:cs="Arial"/>
                <w:b/>
                <w:color w:val="000000"/>
                <w:lang w:val="es-ES"/>
              </w:rPr>
              <w:t>Título</w:t>
            </w:r>
          </w:p>
        </w:tc>
        <w:tc>
          <w:tcPr>
            <w:tcW w:w="6515" w:type="dxa"/>
          </w:tcPr>
          <w:p w14:paraId="072481B9" w14:textId="7DE20C36" w:rsidR="00C94A5E" w:rsidRPr="00C94A5E" w:rsidRDefault="00C94A5E" w:rsidP="006F06F4">
            <w:pPr>
              <w:rPr>
                <w:rFonts w:ascii="Arial" w:hAnsi="Arial" w:cs="Arial"/>
                <w:color w:val="000000"/>
              </w:rPr>
            </w:pPr>
            <w:r w:rsidRPr="00C94A5E">
              <w:rPr>
                <w:rFonts w:ascii="Arial" w:hAnsi="Arial" w:cs="Arial"/>
                <w:color w:val="000000"/>
              </w:rPr>
              <w:t>Refuerza tu aprendizaje: El juego de roles</w:t>
            </w:r>
          </w:p>
        </w:tc>
      </w:tr>
      <w:tr w:rsidR="00C94A5E" w:rsidRPr="00C94A5E" w14:paraId="19EE97DB" w14:textId="77777777" w:rsidTr="006F06F4">
        <w:trPr>
          <w:trHeight w:val="562"/>
        </w:trPr>
        <w:tc>
          <w:tcPr>
            <w:tcW w:w="2518" w:type="dxa"/>
          </w:tcPr>
          <w:p w14:paraId="46181801" w14:textId="77777777" w:rsidR="00C94A5E" w:rsidRPr="00C94A5E" w:rsidRDefault="00C94A5E" w:rsidP="006F06F4">
            <w:pPr>
              <w:rPr>
                <w:rFonts w:ascii="Arial" w:eastAsia="Batang" w:hAnsi="Arial" w:cs="Arial"/>
                <w:color w:val="000000"/>
                <w:lang w:val="es-ES"/>
              </w:rPr>
            </w:pPr>
            <w:r w:rsidRPr="00C94A5E">
              <w:rPr>
                <w:rFonts w:ascii="Arial" w:eastAsia="Batang" w:hAnsi="Arial" w:cs="Arial"/>
                <w:b/>
                <w:color w:val="000000"/>
                <w:lang w:val="es-ES"/>
              </w:rPr>
              <w:t>Descripción</w:t>
            </w:r>
          </w:p>
        </w:tc>
        <w:tc>
          <w:tcPr>
            <w:tcW w:w="6515" w:type="dxa"/>
          </w:tcPr>
          <w:p w14:paraId="255DC8D7" w14:textId="3F117DA3" w:rsidR="00C94A5E" w:rsidRPr="00C94A5E" w:rsidRDefault="00C94A5E" w:rsidP="006F06F4">
            <w:pPr>
              <w:rPr>
                <w:rFonts w:ascii="Arial" w:hAnsi="Arial" w:cs="Arial"/>
                <w:color w:val="000000"/>
              </w:rPr>
            </w:pPr>
            <w:r w:rsidRPr="00C94A5E">
              <w:rPr>
                <w:rFonts w:ascii="Arial" w:hAnsi="Arial" w:cs="Arial"/>
                <w:color w:val="000000"/>
              </w:rPr>
              <w:t>Actividad para afianzar la experiencia del juego de roles</w:t>
            </w:r>
          </w:p>
        </w:tc>
      </w:tr>
    </w:tbl>
    <w:p w14:paraId="2D21F804" w14:textId="77777777" w:rsidR="009A054E" w:rsidRDefault="009A054E" w:rsidP="00C62694">
      <w:pPr>
        <w:jc w:val="both"/>
        <w:rPr>
          <w:rFonts w:ascii="Arial" w:hAnsi="Arial" w:cs="Arial"/>
          <w:b/>
          <w:lang w:val="es-ES"/>
        </w:rPr>
      </w:pPr>
    </w:p>
    <w:p w14:paraId="6F038C08" w14:textId="77777777" w:rsidR="00C94A5E" w:rsidRDefault="00C94A5E" w:rsidP="00C62694">
      <w:pPr>
        <w:jc w:val="both"/>
        <w:rPr>
          <w:rFonts w:ascii="Arial" w:hAnsi="Arial" w:cs="Arial"/>
          <w:b/>
          <w:lang w:val="es-ES"/>
        </w:rPr>
      </w:pPr>
    </w:p>
    <w:p w14:paraId="46FFB245" w14:textId="77777777" w:rsidR="00C62694" w:rsidRPr="00005895" w:rsidRDefault="00C62694" w:rsidP="00C62694">
      <w:pPr>
        <w:jc w:val="both"/>
        <w:rPr>
          <w:rFonts w:ascii="Arial" w:hAnsi="Arial" w:cs="Arial"/>
          <w:b/>
          <w:lang w:val="es-ES"/>
        </w:rPr>
      </w:pPr>
      <w:r w:rsidRPr="00005895">
        <w:rPr>
          <w:rFonts w:ascii="Arial" w:hAnsi="Arial" w:cs="Arial"/>
          <w:b/>
          <w:lang w:val="es-ES"/>
        </w:rPr>
        <w:t>[</w:t>
      </w:r>
      <w:r w:rsidRPr="00005895">
        <w:rPr>
          <w:rFonts w:ascii="Arial" w:eastAsia="Batang" w:hAnsi="Arial" w:cs="Arial"/>
          <w:b/>
          <w:highlight w:val="yellow"/>
          <w:lang w:val="es-ES"/>
        </w:rPr>
        <w:t>SECCIÓN</w:t>
      </w:r>
      <w:r w:rsidRPr="00005895">
        <w:rPr>
          <w:rFonts w:ascii="Arial" w:hAnsi="Arial" w:cs="Arial"/>
          <w:b/>
          <w:highlight w:val="yellow"/>
          <w:lang w:val="es-ES"/>
        </w:rPr>
        <w:t xml:space="preserve"> 1</w:t>
      </w:r>
      <w:r w:rsidRPr="00005895">
        <w:rPr>
          <w:rFonts w:ascii="Arial" w:hAnsi="Arial" w:cs="Arial"/>
          <w:b/>
          <w:lang w:val="es-ES"/>
        </w:rPr>
        <w:t>] 5 Sistemas simbólicos: la caricatura</w:t>
      </w:r>
    </w:p>
    <w:p w14:paraId="2CE28316" w14:textId="3291A175" w:rsidR="00005895" w:rsidRDefault="00005895" w:rsidP="00C62694">
      <w:pPr>
        <w:jc w:val="both"/>
        <w:rPr>
          <w:rFonts w:ascii="Arial" w:hAnsi="Arial" w:cs="Arial"/>
          <w:lang w:val="es-ES"/>
        </w:rPr>
      </w:pPr>
      <w:r>
        <w:rPr>
          <w:rFonts w:ascii="Arial" w:hAnsi="Arial" w:cs="Arial"/>
          <w:lang w:val="es-ES"/>
        </w:rPr>
        <w:t xml:space="preserve">¿Con qué propósitos se elaboran caricaturas?, ¿qué diferencia a una caricatura de una historieta? </w:t>
      </w:r>
    </w:p>
    <w:p w14:paraId="762012A1" w14:textId="77777777" w:rsidR="00C94A5E" w:rsidRPr="00005895" w:rsidRDefault="00C94A5E" w:rsidP="00C62694">
      <w:pPr>
        <w:jc w:val="both"/>
        <w:rPr>
          <w:rFonts w:ascii="Arial" w:hAnsi="Arial" w:cs="Arial"/>
          <w:lang w:val="es-ES"/>
        </w:rPr>
      </w:pPr>
    </w:p>
    <w:tbl>
      <w:tblPr>
        <w:tblStyle w:val="Tablaconcuadrcula"/>
        <w:tblW w:w="9101" w:type="dxa"/>
        <w:tblInd w:w="0" w:type="dxa"/>
        <w:tblLook w:val="04A0" w:firstRow="1" w:lastRow="0" w:firstColumn="1" w:lastColumn="0" w:noHBand="0" w:noVBand="1"/>
      </w:tblPr>
      <w:tblGrid>
        <w:gridCol w:w="2712"/>
        <w:gridCol w:w="6389"/>
      </w:tblGrid>
      <w:tr w:rsidR="00C62694" w:rsidRPr="00005895" w14:paraId="33B81C4E" w14:textId="77777777" w:rsidTr="002F2F6F">
        <w:trPr>
          <w:trHeight w:val="41"/>
        </w:trPr>
        <w:tc>
          <w:tcPr>
            <w:tcW w:w="9101" w:type="dxa"/>
            <w:gridSpan w:val="2"/>
            <w:shd w:val="clear" w:color="auto" w:fill="000000" w:themeFill="text1"/>
          </w:tcPr>
          <w:p w14:paraId="2ECE1994" w14:textId="77777777" w:rsidR="00C62694" w:rsidRPr="00005895" w:rsidRDefault="00C62694" w:rsidP="002F2F6F">
            <w:pPr>
              <w:jc w:val="both"/>
              <w:rPr>
                <w:rFonts w:ascii="Arial" w:eastAsia="Batang" w:hAnsi="Arial" w:cs="Arial"/>
                <w:b/>
                <w:lang w:val="es-ES"/>
              </w:rPr>
            </w:pPr>
            <w:r w:rsidRPr="00005895">
              <w:rPr>
                <w:rFonts w:ascii="Arial" w:eastAsia="Batang" w:hAnsi="Arial" w:cs="Arial"/>
                <w:b/>
                <w:lang w:val="es-ES"/>
              </w:rPr>
              <w:t>Recuerda</w:t>
            </w:r>
          </w:p>
        </w:tc>
      </w:tr>
      <w:tr w:rsidR="00C62694" w:rsidRPr="00005895" w14:paraId="79AEA1D0" w14:textId="77777777" w:rsidTr="002F2F6F">
        <w:trPr>
          <w:trHeight w:val="954"/>
        </w:trPr>
        <w:tc>
          <w:tcPr>
            <w:tcW w:w="2712" w:type="dxa"/>
          </w:tcPr>
          <w:p w14:paraId="3922B880" w14:textId="77777777" w:rsidR="00C62694" w:rsidRPr="00005895" w:rsidRDefault="00C62694" w:rsidP="002F2F6F">
            <w:pPr>
              <w:jc w:val="both"/>
              <w:rPr>
                <w:rFonts w:ascii="Arial" w:eastAsia="Batang" w:hAnsi="Arial" w:cs="Arial"/>
                <w:lang w:val="es-ES"/>
              </w:rPr>
            </w:pPr>
            <w:r w:rsidRPr="00005895">
              <w:rPr>
                <w:rFonts w:ascii="Arial" w:eastAsia="Batang" w:hAnsi="Arial" w:cs="Arial"/>
                <w:b/>
                <w:lang w:val="es-ES"/>
              </w:rPr>
              <w:t>Contenido</w:t>
            </w:r>
          </w:p>
        </w:tc>
        <w:tc>
          <w:tcPr>
            <w:tcW w:w="6389" w:type="dxa"/>
            <w:tcBorders>
              <w:top w:val="single" w:sz="4" w:space="0" w:color="auto"/>
              <w:bottom w:val="single" w:sz="4" w:space="0" w:color="auto"/>
              <w:right w:val="single" w:sz="4" w:space="0" w:color="auto"/>
            </w:tcBorders>
            <w:shd w:val="clear" w:color="auto" w:fill="auto"/>
          </w:tcPr>
          <w:p w14:paraId="040CCA04" w14:textId="44F882E7" w:rsidR="00C62694" w:rsidRPr="00005895" w:rsidRDefault="00C62694" w:rsidP="00F34242">
            <w:pPr>
              <w:pStyle w:val="NormalWeb"/>
              <w:shd w:val="clear" w:color="auto" w:fill="FFFFFF"/>
              <w:rPr>
                <w:rFonts w:ascii="Arial" w:eastAsia="Batang" w:hAnsi="Arial" w:cs="Arial"/>
                <w:lang w:val="es-ES"/>
              </w:rPr>
            </w:pPr>
            <w:r w:rsidRPr="00005895">
              <w:rPr>
                <w:rFonts w:ascii="Arial" w:eastAsia="Batang" w:hAnsi="Arial" w:cs="Arial"/>
                <w:lang w:val="es-ES"/>
              </w:rPr>
              <w:t xml:space="preserve">La </w:t>
            </w:r>
            <w:r w:rsidRPr="00005895">
              <w:rPr>
                <w:rFonts w:ascii="Arial" w:eastAsia="Batang" w:hAnsi="Arial" w:cs="Arial"/>
                <w:b/>
                <w:lang w:val="es-ES"/>
              </w:rPr>
              <w:t>caricatura</w:t>
            </w:r>
            <w:r w:rsidRPr="00005895">
              <w:rPr>
                <w:rFonts w:ascii="Arial" w:eastAsia="Batang" w:hAnsi="Arial" w:cs="Arial"/>
                <w:lang w:val="es-ES"/>
              </w:rPr>
              <w:t xml:space="preserve"> es </w:t>
            </w:r>
            <w:r w:rsidR="00005895">
              <w:rPr>
                <w:rFonts w:ascii="Arial" w:eastAsia="Batang" w:hAnsi="Arial" w:cs="Arial"/>
                <w:lang w:val="es-ES"/>
              </w:rPr>
              <w:t xml:space="preserve">un dibujo humorístico en el que se deforman las facciones de un personaje o </w:t>
            </w:r>
            <w:r w:rsidR="00F34242">
              <w:rPr>
                <w:rFonts w:ascii="Arial" w:eastAsia="Batang" w:hAnsi="Arial" w:cs="Arial"/>
                <w:lang w:val="es-ES"/>
              </w:rPr>
              <w:t xml:space="preserve">se exageran </w:t>
            </w:r>
            <w:r w:rsidR="00005895">
              <w:rPr>
                <w:rFonts w:ascii="Arial" w:eastAsia="Batang" w:hAnsi="Arial" w:cs="Arial"/>
                <w:lang w:val="es-ES"/>
              </w:rPr>
              <w:t xml:space="preserve"> aspecto</w:t>
            </w:r>
            <w:r w:rsidR="008A7A4B">
              <w:rPr>
                <w:rFonts w:ascii="Arial" w:eastAsia="Batang" w:hAnsi="Arial" w:cs="Arial"/>
                <w:lang w:val="es-ES"/>
              </w:rPr>
              <w:t>s</w:t>
            </w:r>
            <w:r w:rsidR="00005895">
              <w:rPr>
                <w:rFonts w:ascii="Arial" w:eastAsia="Batang" w:hAnsi="Arial" w:cs="Arial"/>
                <w:lang w:val="es-ES"/>
              </w:rPr>
              <w:t xml:space="preserve"> de la realidad. </w:t>
            </w:r>
            <w:proofErr w:type="spellStart"/>
            <w:r w:rsidR="00F34242">
              <w:rPr>
                <w:rFonts w:ascii="Arial" w:eastAsia="Batang" w:hAnsi="Arial" w:cs="Arial"/>
                <w:lang w:val="es-ES"/>
              </w:rPr>
              <w:t>Annibale</w:t>
            </w:r>
            <w:proofErr w:type="spellEnd"/>
            <w:r w:rsidR="00F34242">
              <w:rPr>
                <w:rFonts w:ascii="Arial" w:eastAsia="Batang" w:hAnsi="Arial" w:cs="Arial"/>
                <w:lang w:val="es-ES"/>
              </w:rPr>
              <w:t xml:space="preserve"> </w:t>
            </w:r>
            <w:proofErr w:type="spellStart"/>
            <w:r w:rsidR="00F34242">
              <w:rPr>
                <w:rFonts w:ascii="Arial" w:eastAsia="Batang" w:hAnsi="Arial" w:cs="Arial"/>
                <w:lang w:val="es-ES"/>
              </w:rPr>
              <w:t>Carracci</w:t>
            </w:r>
            <w:proofErr w:type="spellEnd"/>
            <w:r w:rsidR="00F34242">
              <w:rPr>
                <w:rFonts w:ascii="Arial" w:eastAsia="Batang" w:hAnsi="Arial" w:cs="Arial"/>
                <w:lang w:val="es-ES"/>
              </w:rPr>
              <w:t xml:space="preserve"> (1560-1609) fue </w:t>
            </w:r>
            <w:r w:rsidR="008A7A4B">
              <w:rPr>
                <w:rFonts w:ascii="Arial" w:eastAsia="Batang" w:hAnsi="Arial" w:cs="Arial"/>
                <w:lang w:val="es-ES"/>
              </w:rPr>
              <w:t xml:space="preserve">el </w:t>
            </w:r>
            <w:r w:rsidR="00F34242">
              <w:rPr>
                <w:rFonts w:ascii="Arial" w:eastAsia="Batang" w:hAnsi="Arial" w:cs="Arial"/>
                <w:lang w:val="es-ES"/>
              </w:rPr>
              <w:t>precursor de este tipo de</w:t>
            </w:r>
            <w:r w:rsidR="000A2A33">
              <w:rPr>
                <w:rFonts w:ascii="Arial" w:eastAsia="Batang" w:hAnsi="Arial" w:cs="Arial"/>
                <w:lang w:val="es-ES"/>
              </w:rPr>
              <w:t xml:space="preserve"> representación, quien la definió</w:t>
            </w:r>
            <w:r w:rsidR="00F34242">
              <w:rPr>
                <w:rFonts w:ascii="Arial" w:eastAsia="Batang" w:hAnsi="Arial" w:cs="Arial"/>
                <w:lang w:val="es-ES"/>
              </w:rPr>
              <w:t xml:space="preserve"> como: “la naturaleza; la copia literal de la naturaleza; y la alteración de su forma por medio de la acumulación de defectos, sin quitar nada de su parecido”. </w:t>
            </w:r>
          </w:p>
        </w:tc>
      </w:tr>
    </w:tbl>
    <w:p w14:paraId="695E5FDC" w14:textId="77777777" w:rsidR="00671C27" w:rsidRDefault="00671C27" w:rsidP="00F34242">
      <w:pPr>
        <w:rPr>
          <w:rFonts w:ascii="Arial" w:hAnsi="Arial" w:cs="Arial"/>
          <w:b/>
          <w:lang w:val="es-ES"/>
        </w:rPr>
      </w:pPr>
    </w:p>
    <w:tbl>
      <w:tblPr>
        <w:tblStyle w:val="Tablaconcuadrcula"/>
        <w:tblW w:w="9350" w:type="dxa"/>
        <w:tblInd w:w="0" w:type="dxa"/>
        <w:tblLayout w:type="fixed"/>
        <w:tblLook w:val="04A0" w:firstRow="1" w:lastRow="0" w:firstColumn="1" w:lastColumn="0" w:noHBand="0" w:noVBand="1"/>
      </w:tblPr>
      <w:tblGrid>
        <w:gridCol w:w="1838"/>
        <w:gridCol w:w="7512"/>
      </w:tblGrid>
      <w:tr w:rsidR="000A2A33" w:rsidRPr="00005895" w14:paraId="6C8CB446" w14:textId="77777777" w:rsidTr="002F2F6F">
        <w:tc>
          <w:tcPr>
            <w:tcW w:w="9350" w:type="dxa"/>
            <w:gridSpan w:val="2"/>
            <w:shd w:val="clear" w:color="auto" w:fill="0D0D0D" w:themeFill="text1" w:themeFillTint="F2"/>
          </w:tcPr>
          <w:p w14:paraId="76210A15" w14:textId="77777777" w:rsidR="000A2A33" w:rsidRPr="00005895" w:rsidRDefault="000A2A33" w:rsidP="002F2F6F">
            <w:pPr>
              <w:jc w:val="center"/>
              <w:rPr>
                <w:rFonts w:ascii="Arial" w:eastAsia="Batang" w:hAnsi="Arial" w:cs="Arial"/>
                <w:b/>
                <w:color w:val="FFFFFF" w:themeColor="background1"/>
                <w:lang w:val="es-ES"/>
              </w:rPr>
            </w:pPr>
            <w:r w:rsidRPr="00005895">
              <w:rPr>
                <w:rFonts w:ascii="Arial" w:eastAsia="Batang" w:hAnsi="Arial" w:cs="Arial"/>
                <w:b/>
                <w:color w:val="FFFFFF" w:themeColor="background1"/>
                <w:lang w:val="es-ES"/>
              </w:rPr>
              <w:t>Imagen (fotografía, gráfica o ilustración)</w:t>
            </w:r>
          </w:p>
        </w:tc>
      </w:tr>
      <w:tr w:rsidR="000A2A33" w:rsidRPr="00005895" w14:paraId="215C7991" w14:textId="77777777" w:rsidTr="002F2F6F">
        <w:tc>
          <w:tcPr>
            <w:tcW w:w="1838" w:type="dxa"/>
          </w:tcPr>
          <w:p w14:paraId="6CECC9F4" w14:textId="77777777" w:rsidR="000A2A33" w:rsidRPr="00005895" w:rsidRDefault="000A2A33" w:rsidP="002F2F6F">
            <w:pPr>
              <w:rPr>
                <w:rFonts w:ascii="Arial" w:eastAsia="Batang" w:hAnsi="Arial" w:cs="Arial"/>
                <w:b/>
                <w:color w:val="000000"/>
                <w:lang w:val="es-ES"/>
              </w:rPr>
            </w:pPr>
            <w:r w:rsidRPr="00005895">
              <w:rPr>
                <w:rFonts w:ascii="Arial" w:eastAsia="Batang" w:hAnsi="Arial" w:cs="Arial"/>
                <w:b/>
                <w:color w:val="000000"/>
                <w:lang w:val="es-ES"/>
              </w:rPr>
              <w:t>Código</w:t>
            </w:r>
          </w:p>
        </w:tc>
        <w:tc>
          <w:tcPr>
            <w:tcW w:w="7512" w:type="dxa"/>
          </w:tcPr>
          <w:p w14:paraId="530C7E77" w14:textId="1EBD147B" w:rsidR="000A2A33" w:rsidRPr="00005895" w:rsidRDefault="000A2A33" w:rsidP="002F2F6F">
            <w:pPr>
              <w:rPr>
                <w:rFonts w:ascii="Arial" w:eastAsia="Batang" w:hAnsi="Arial" w:cs="Arial"/>
                <w:b/>
                <w:color w:val="000000"/>
                <w:lang w:val="es-ES"/>
              </w:rPr>
            </w:pPr>
            <w:r w:rsidRPr="00005895">
              <w:rPr>
                <w:rFonts w:ascii="Arial" w:eastAsia="Batang" w:hAnsi="Arial" w:cs="Arial"/>
                <w:color w:val="000000"/>
                <w:lang w:val="es-ES"/>
              </w:rPr>
              <w:t>LE_07_08_IMG0</w:t>
            </w:r>
            <w:r w:rsidR="009A054E">
              <w:rPr>
                <w:rFonts w:ascii="Arial" w:eastAsia="Batang" w:hAnsi="Arial" w:cs="Arial"/>
                <w:color w:val="000000"/>
                <w:lang w:val="es-ES"/>
              </w:rPr>
              <w:t>8</w:t>
            </w:r>
          </w:p>
        </w:tc>
      </w:tr>
      <w:tr w:rsidR="000A2A33" w:rsidRPr="00005895" w14:paraId="542A6131" w14:textId="77777777" w:rsidTr="002F2F6F">
        <w:tc>
          <w:tcPr>
            <w:tcW w:w="1838" w:type="dxa"/>
          </w:tcPr>
          <w:p w14:paraId="73B07D73" w14:textId="77777777" w:rsidR="000A2A33" w:rsidRPr="00005895" w:rsidRDefault="000A2A33" w:rsidP="002F2F6F">
            <w:pPr>
              <w:rPr>
                <w:rFonts w:ascii="Arial" w:eastAsia="Batang" w:hAnsi="Arial" w:cs="Arial"/>
                <w:color w:val="000000"/>
                <w:lang w:val="es-ES"/>
              </w:rPr>
            </w:pPr>
            <w:r w:rsidRPr="00005895">
              <w:rPr>
                <w:rFonts w:ascii="Arial" w:eastAsia="Batang" w:hAnsi="Arial" w:cs="Arial"/>
                <w:b/>
                <w:color w:val="000000"/>
                <w:lang w:val="es-ES"/>
              </w:rPr>
              <w:t>Descripción</w:t>
            </w:r>
          </w:p>
        </w:tc>
        <w:tc>
          <w:tcPr>
            <w:tcW w:w="7512" w:type="dxa"/>
          </w:tcPr>
          <w:p w14:paraId="54C99372" w14:textId="77777777" w:rsidR="000A2A33" w:rsidRPr="00005895" w:rsidRDefault="000A2A33" w:rsidP="002F2F6F">
            <w:pPr>
              <w:shd w:val="clear" w:color="auto" w:fill="FFFFFF"/>
              <w:spacing w:after="120"/>
              <w:outlineLvl w:val="3"/>
              <w:rPr>
                <w:rFonts w:ascii="Arial" w:eastAsia="Batang" w:hAnsi="Arial" w:cs="Arial"/>
                <w:lang w:val="es-ES"/>
              </w:rPr>
            </w:pPr>
            <w:r w:rsidRPr="00005895">
              <w:rPr>
                <w:rFonts w:ascii="Arial" w:eastAsia="Batang" w:hAnsi="Arial" w:cs="Arial"/>
                <w:lang w:val="es-ES"/>
              </w:rPr>
              <w:t xml:space="preserve">Caricatura </w:t>
            </w:r>
          </w:p>
        </w:tc>
      </w:tr>
      <w:tr w:rsidR="000A2A33" w:rsidRPr="00005895" w14:paraId="27F69483" w14:textId="77777777" w:rsidTr="002F2F6F">
        <w:trPr>
          <w:trHeight w:val="576"/>
        </w:trPr>
        <w:tc>
          <w:tcPr>
            <w:tcW w:w="1838" w:type="dxa"/>
          </w:tcPr>
          <w:p w14:paraId="78DF7A67" w14:textId="77777777" w:rsidR="000A2A33" w:rsidRPr="00005895" w:rsidRDefault="000A2A33" w:rsidP="002F2F6F">
            <w:pPr>
              <w:rPr>
                <w:rFonts w:ascii="Arial" w:eastAsia="Batang" w:hAnsi="Arial" w:cs="Arial"/>
                <w:color w:val="000000"/>
                <w:lang w:val="es-ES"/>
              </w:rPr>
            </w:pPr>
            <w:r w:rsidRPr="00005895">
              <w:rPr>
                <w:rFonts w:ascii="Arial" w:eastAsia="Batang" w:hAnsi="Arial" w:cs="Arial"/>
                <w:b/>
                <w:color w:val="000000"/>
                <w:lang w:val="es-ES"/>
              </w:rPr>
              <w:t xml:space="preserve">Código </w:t>
            </w:r>
            <w:proofErr w:type="spellStart"/>
            <w:r w:rsidRPr="00005895">
              <w:rPr>
                <w:rFonts w:ascii="Arial" w:eastAsia="Batang" w:hAnsi="Arial" w:cs="Arial"/>
                <w:b/>
                <w:color w:val="000000"/>
                <w:lang w:val="es-ES"/>
              </w:rPr>
              <w:t>Shutterstock</w:t>
            </w:r>
            <w:proofErr w:type="spellEnd"/>
            <w:r w:rsidRPr="00005895">
              <w:rPr>
                <w:rFonts w:ascii="Arial" w:eastAsia="Batang" w:hAnsi="Arial" w:cs="Arial"/>
                <w:b/>
                <w:color w:val="000000"/>
                <w:lang w:val="es-ES"/>
              </w:rPr>
              <w:t xml:space="preserve"> </w:t>
            </w:r>
          </w:p>
        </w:tc>
        <w:tc>
          <w:tcPr>
            <w:tcW w:w="7512" w:type="dxa"/>
          </w:tcPr>
          <w:p w14:paraId="3067A6F2" w14:textId="77777777" w:rsidR="000A2A33" w:rsidRPr="00005895" w:rsidRDefault="00B7482A" w:rsidP="002F2F6F">
            <w:pPr>
              <w:rPr>
                <w:rFonts w:ascii="Arial" w:eastAsia="Batang" w:hAnsi="Arial" w:cs="Arial"/>
              </w:rPr>
            </w:pPr>
            <w:hyperlink r:id="rId14" w:history="1">
              <w:r w:rsidR="000A2A33" w:rsidRPr="00005895">
                <w:rPr>
                  <w:rStyle w:val="Hipervnculo"/>
                  <w:rFonts w:ascii="Arial" w:eastAsia="Batang" w:hAnsi="Arial" w:cs="Arial"/>
                </w:rPr>
                <w:t>96359768</w:t>
              </w:r>
            </w:hyperlink>
          </w:p>
          <w:p w14:paraId="137C708D" w14:textId="77777777" w:rsidR="000A2A33" w:rsidRPr="00005895" w:rsidRDefault="000A2A33" w:rsidP="002F2F6F">
            <w:pPr>
              <w:ind w:firstLine="720"/>
              <w:rPr>
                <w:rFonts w:ascii="Arial" w:eastAsia="Batang" w:hAnsi="Arial" w:cs="Arial"/>
                <w:color w:val="000000"/>
                <w:lang w:val="es-ES"/>
              </w:rPr>
            </w:pPr>
          </w:p>
        </w:tc>
      </w:tr>
      <w:tr w:rsidR="000A2A33" w:rsidRPr="00005895" w14:paraId="3118C5E2" w14:textId="77777777" w:rsidTr="002F2F6F">
        <w:trPr>
          <w:trHeight w:val="507"/>
        </w:trPr>
        <w:tc>
          <w:tcPr>
            <w:tcW w:w="1838" w:type="dxa"/>
          </w:tcPr>
          <w:p w14:paraId="39AC1D6A" w14:textId="77777777" w:rsidR="000A2A33" w:rsidRPr="00005895" w:rsidRDefault="000A2A33" w:rsidP="002F2F6F">
            <w:pPr>
              <w:rPr>
                <w:rFonts w:ascii="Arial" w:eastAsia="Batang" w:hAnsi="Arial" w:cs="Arial"/>
                <w:color w:val="000000"/>
                <w:lang w:val="es-ES"/>
              </w:rPr>
            </w:pPr>
            <w:r w:rsidRPr="00005895">
              <w:rPr>
                <w:rFonts w:ascii="Arial" w:eastAsia="Batang" w:hAnsi="Arial" w:cs="Arial"/>
                <w:b/>
                <w:color w:val="000000"/>
                <w:lang w:val="es-ES"/>
              </w:rPr>
              <w:lastRenderedPageBreak/>
              <w:t>Pie de imagen</w:t>
            </w:r>
          </w:p>
        </w:tc>
        <w:tc>
          <w:tcPr>
            <w:tcW w:w="7512" w:type="dxa"/>
          </w:tcPr>
          <w:p w14:paraId="1AF12B59" w14:textId="77777777" w:rsidR="000A2A33" w:rsidRPr="00005895" w:rsidRDefault="000A2A33" w:rsidP="002F2F6F">
            <w:pPr>
              <w:shd w:val="clear" w:color="auto" w:fill="FFFFFF"/>
              <w:spacing w:after="120"/>
              <w:outlineLvl w:val="3"/>
              <w:rPr>
                <w:rFonts w:ascii="Arial" w:eastAsia="Batang" w:hAnsi="Arial" w:cs="Arial"/>
                <w:lang w:val="es-ES"/>
              </w:rPr>
            </w:pPr>
            <w:r w:rsidRPr="00005895">
              <w:rPr>
                <w:rFonts w:ascii="Arial" w:eastAsia="Batang" w:hAnsi="Arial" w:cs="Arial"/>
                <w:lang w:val="es-ES"/>
              </w:rPr>
              <w:t xml:space="preserve">Por medio de la exageración de rasgos físicos el caricaturista busca causar </w:t>
            </w:r>
            <w:r>
              <w:rPr>
                <w:rFonts w:ascii="Arial" w:eastAsia="Batang" w:hAnsi="Arial" w:cs="Arial"/>
                <w:lang w:val="es-ES"/>
              </w:rPr>
              <w:t>gracia en el lector</w:t>
            </w:r>
            <w:r w:rsidRPr="00005895">
              <w:rPr>
                <w:rFonts w:ascii="Arial" w:eastAsia="Batang" w:hAnsi="Arial" w:cs="Arial"/>
                <w:lang w:val="es-ES"/>
              </w:rPr>
              <w:t xml:space="preserve">. </w:t>
            </w:r>
          </w:p>
        </w:tc>
      </w:tr>
    </w:tbl>
    <w:p w14:paraId="54E7E8BC" w14:textId="77777777" w:rsidR="000A2A33" w:rsidRDefault="000A2A33" w:rsidP="00F34242">
      <w:pPr>
        <w:rPr>
          <w:rFonts w:ascii="Arial" w:hAnsi="Arial" w:cs="Arial"/>
          <w:b/>
          <w:lang w:val="es-ES"/>
        </w:rPr>
      </w:pPr>
    </w:p>
    <w:p w14:paraId="069F4097" w14:textId="7BC875DD" w:rsidR="00671C27" w:rsidRDefault="00F34242" w:rsidP="00F34242">
      <w:pPr>
        <w:rPr>
          <w:rFonts w:ascii="Arial" w:hAnsi="Arial" w:cs="Arial"/>
          <w:lang w:val="es-ES"/>
        </w:rPr>
      </w:pPr>
      <w:r w:rsidRPr="00F34242">
        <w:rPr>
          <w:rFonts w:ascii="Arial" w:hAnsi="Arial" w:cs="Arial"/>
          <w:lang w:val="es-ES"/>
        </w:rPr>
        <w:t xml:space="preserve">A partir del siglo XVIII, la caricatura </w:t>
      </w:r>
      <w:r w:rsidR="00671C27">
        <w:rPr>
          <w:rFonts w:ascii="Arial" w:hAnsi="Arial" w:cs="Arial"/>
          <w:lang w:val="es-ES"/>
        </w:rPr>
        <w:t>se convirtió</w:t>
      </w:r>
      <w:r>
        <w:rPr>
          <w:rFonts w:ascii="Arial" w:hAnsi="Arial" w:cs="Arial"/>
          <w:lang w:val="es-ES"/>
        </w:rPr>
        <w:t xml:space="preserve"> </w:t>
      </w:r>
      <w:r w:rsidR="00671C27">
        <w:rPr>
          <w:rFonts w:ascii="Arial" w:hAnsi="Arial" w:cs="Arial"/>
          <w:lang w:val="es-ES"/>
        </w:rPr>
        <w:t xml:space="preserve">en </w:t>
      </w:r>
      <w:r>
        <w:rPr>
          <w:rFonts w:ascii="Arial" w:hAnsi="Arial" w:cs="Arial"/>
          <w:lang w:val="es-ES"/>
        </w:rPr>
        <w:t xml:space="preserve">un medio para la </w:t>
      </w:r>
      <w:r w:rsidRPr="008A7A4B">
        <w:rPr>
          <w:rFonts w:ascii="Arial" w:hAnsi="Arial" w:cs="Arial"/>
          <w:b/>
          <w:lang w:val="es-ES"/>
        </w:rPr>
        <w:t>crítica</w:t>
      </w:r>
      <w:r w:rsidR="00671C27" w:rsidRPr="008A7A4B">
        <w:rPr>
          <w:rFonts w:ascii="Arial" w:hAnsi="Arial" w:cs="Arial"/>
          <w:b/>
          <w:lang w:val="es-ES"/>
        </w:rPr>
        <w:t xml:space="preserve"> social y política</w:t>
      </w:r>
      <w:r w:rsidR="00671C27">
        <w:rPr>
          <w:rFonts w:ascii="Arial" w:hAnsi="Arial" w:cs="Arial"/>
          <w:lang w:val="es-ES"/>
        </w:rPr>
        <w:t>. P</w:t>
      </w:r>
      <w:r>
        <w:rPr>
          <w:rFonts w:ascii="Arial" w:hAnsi="Arial" w:cs="Arial"/>
          <w:lang w:val="es-ES"/>
        </w:rPr>
        <w:t>or medio de dichos dibujos,</w:t>
      </w:r>
      <w:r w:rsidR="008A7A4B">
        <w:rPr>
          <w:rFonts w:ascii="Arial" w:hAnsi="Arial" w:cs="Arial"/>
          <w:lang w:val="es-ES"/>
        </w:rPr>
        <w:t xml:space="preserve"> </w:t>
      </w:r>
      <w:r w:rsidR="00553E3B">
        <w:rPr>
          <w:rFonts w:ascii="Arial" w:hAnsi="Arial" w:cs="Arial"/>
          <w:lang w:val="es-ES"/>
        </w:rPr>
        <w:t xml:space="preserve">y </w:t>
      </w:r>
      <w:r w:rsidR="00671C27">
        <w:rPr>
          <w:rFonts w:ascii="Arial" w:hAnsi="Arial" w:cs="Arial"/>
          <w:lang w:val="es-ES"/>
        </w:rPr>
        <w:t>con el objetivo de generar opinión y reflexión,</w:t>
      </w:r>
      <w:r w:rsidR="0090200D">
        <w:rPr>
          <w:rFonts w:ascii="Arial" w:hAnsi="Arial" w:cs="Arial"/>
          <w:lang w:val="es-ES"/>
        </w:rPr>
        <w:t xml:space="preserve"> los caricaturistas</w:t>
      </w:r>
      <w:r>
        <w:rPr>
          <w:rFonts w:ascii="Arial" w:hAnsi="Arial" w:cs="Arial"/>
          <w:lang w:val="es-ES"/>
        </w:rPr>
        <w:t xml:space="preserve"> empezaron a cuestionar </w:t>
      </w:r>
      <w:r w:rsidR="00671C27">
        <w:rPr>
          <w:rFonts w:ascii="Arial" w:hAnsi="Arial" w:cs="Arial"/>
          <w:lang w:val="es-ES"/>
        </w:rPr>
        <w:t xml:space="preserve">decisiones y acciones que afectaban a los ciudadanos. </w:t>
      </w:r>
      <w:r w:rsidR="00C62694" w:rsidRPr="00005895">
        <w:rPr>
          <w:rFonts w:ascii="Arial" w:hAnsi="Arial" w:cs="Arial"/>
          <w:lang w:val="es-ES"/>
        </w:rPr>
        <w:t xml:space="preserve">En estos casos, cuando se hace una crítica </w:t>
      </w:r>
      <w:r w:rsidR="008A7A4B">
        <w:rPr>
          <w:rFonts w:ascii="Arial" w:hAnsi="Arial" w:cs="Arial"/>
          <w:lang w:val="es-ES"/>
        </w:rPr>
        <w:t xml:space="preserve">a través de la caricatura, </w:t>
      </w:r>
      <w:r w:rsidR="00BD4C86">
        <w:rPr>
          <w:rFonts w:ascii="Arial" w:hAnsi="Arial" w:cs="Arial"/>
          <w:lang w:val="es-ES"/>
        </w:rPr>
        <w:t>se recurre a</w:t>
      </w:r>
      <w:r w:rsidR="00671C27">
        <w:rPr>
          <w:rFonts w:ascii="Arial" w:hAnsi="Arial" w:cs="Arial"/>
          <w:lang w:val="es-ES"/>
        </w:rPr>
        <w:t xml:space="preserve">l recurso de la </w:t>
      </w:r>
      <w:r w:rsidR="00671C27" w:rsidRPr="00671C27">
        <w:rPr>
          <w:rFonts w:ascii="Arial" w:hAnsi="Arial" w:cs="Arial"/>
          <w:b/>
          <w:lang w:val="es-ES"/>
        </w:rPr>
        <w:t>sátira</w:t>
      </w:r>
      <w:r w:rsidR="008A7A4B">
        <w:rPr>
          <w:rFonts w:ascii="Arial" w:hAnsi="Arial" w:cs="Arial"/>
          <w:lang w:val="es-ES"/>
        </w:rPr>
        <w:t xml:space="preserve">, con el cual se censura </w:t>
      </w:r>
      <w:r w:rsidR="00553E3B">
        <w:rPr>
          <w:rFonts w:ascii="Arial" w:hAnsi="Arial" w:cs="Arial"/>
          <w:lang w:val="es-ES"/>
        </w:rPr>
        <w:t xml:space="preserve">o </w:t>
      </w:r>
      <w:r w:rsidR="008A7A4B">
        <w:rPr>
          <w:rFonts w:ascii="Arial" w:hAnsi="Arial" w:cs="Arial"/>
          <w:lang w:val="es-ES"/>
        </w:rPr>
        <w:t>ridiculiza un comportamiento</w:t>
      </w:r>
      <w:r w:rsidR="0090200D">
        <w:rPr>
          <w:rFonts w:ascii="Arial" w:hAnsi="Arial" w:cs="Arial"/>
          <w:lang w:val="es-ES"/>
        </w:rPr>
        <w:t xml:space="preserve"> o una situación</w:t>
      </w:r>
      <w:r w:rsidR="008A7A4B">
        <w:rPr>
          <w:rFonts w:ascii="Arial" w:hAnsi="Arial" w:cs="Arial"/>
          <w:lang w:val="es-ES"/>
        </w:rPr>
        <w:t xml:space="preserve">. </w:t>
      </w:r>
      <w:r w:rsidR="00C62694" w:rsidRPr="00005895">
        <w:rPr>
          <w:rFonts w:ascii="Arial" w:hAnsi="Arial" w:cs="Arial"/>
          <w:lang w:val="es-ES"/>
        </w:rPr>
        <w:t xml:space="preserve"> </w:t>
      </w:r>
    </w:p>
    <w:p w14:paraId="477790EA" w14:textId="77777777" w:rsidR="00C94A5E" w:rsidRPr="00005895" w:rsidRDefault="00C94A5E" w:rsidP="00F34242">
      <w:pPr>
        <w:rPr>
          <w:rFonts w:ascii="Arial" w:hAnsi="Arial" w:cs="Arial"/>
          <w:lang w:val="es-ES"/>
        </w:rPr>
      </w:pPr>
    </w:p>
    <w:tbl>
      <w:tblPr>
        <w:tblStyle w:val="Tablaconcuadrcula"/>
        <w:tblW w:w="0" w:type="auto"/>
        <w:tblInd w:w="0" w:type="dxa"/>
        <w:tblLook w:val="04A0" w:firstRow="1" w:lastRow="0" w:firstColumn="1" w:lastColumn="0" w:noHBand="0" w:noVBand="1"/>
      </w:tblPr>
      <w:tblGrid>
        <w:gridCol w:w="2518"/>
        <w:gridCol w:w="6515"/>
      </w:tblGrid>
      <w:tr w:rsidR="00C62694" w:rsidRPr="00005895" w14:paraId="691AF9D3" w14:textId="77777777" w:rsidTr="002F2F6F">
        <w:tc>
          <w:tcPr>
            <w:tcW w:w="9033" w:type="dxa"/>
            <w:gridSpan w:val="2"/>
            <w:shd w:val="clear" w:color="auto" w:fill="000000" w:themeFill="text1"/>
          </w:tcPr>
          <w:p w14:paraId="25B342EB" w14:textId="77777777" w:rsidR="00C62694" w:rsidRPr="00005895" w:rsidRDefault="00C62694" w:rsidP="002F2F6F">
            <w:pPr>
              <w:jc w:val="both"/>
              <w:rPr>
                <w:rFonts w:ascii="Arial" w:eastAsia="Batang" w:hAnsi="Arial" w:cs="Arial"/>
                <w:b/>
                <w:color w:val="FFFFFF" w:themeColor="background1"/>
                <w:lang w:val="es-ES"/>
              </w:rPr>
            </w:pPr>
            <w:r w:rsidRPr="00005895">
              <w:rPr>
                <w:rFonts w:ascii="Arial" w:eastAsia="Batang" w:hAnsi="Arial" w:cs="Arial"/>
                <w:b/>
                <w:color w:val="FFFFFF" w:themeColor="background1"/>
                <w:lang w:val="es-ES"/>
              </w:rPr>
              <w:t>Profundiza: (recurso de exposición)</w:t>
            </w:r>
          </w:p>
        </w:tc>
      </w:tr>
      <w:tr w:rsidR="00C62694" w:rsidRPr="00005895" w14:paraId="4CCFF49D" w14:textId="77777777" w:rsidTr="002F2F6F">
        <w:tc>
          <w:tcPr>
            <w:tcW w:w="2518" w:type="dxa"/>
          </w:tcPr>
          <w:p w14:paraId="4AEF064B" w14:textId="77777777" w:rsidR="00C62694" w:rsidRPr="00005895" w:rsidRDefault="00C62694" w:rsidP="002F2F6F">
            <w:pPr>
              <w:jc w:val="both"/>
              <w:rPr>
                <w:rFonts w:ascii="Arial" w:eastAsia="Batang" w:hAnsi="Arial" w:cs="Arial"/>
                <w:b/>
                <w:color w:val="000000"/>
                <w:lang w:val="es-ES"/>
              </w:rPr>
            </w:pPr>
            <w:r w:rsidRPr="00005895">
              <w:rPr>
                <w:rFonts w:ascii="Arial" w:eastAsia="Batang" w:hAnsi="Arial" w:cs="Arial"/>
                <w:b/>
                <w:color w:val="000000"/>
                <w:lang w:val="es-ES"/>
              </w:rPr>
              <w:t>Código</w:t>
            </w:r>
          </w:p>
        </w:tc>
        <w:tc>
          <w:tcPr>
            <w:tcW w:w="6515" w:type="dxa"/>
          </w:tcPr>
          <w:p w14:paraId="4ED141A3" w14:textId="6C41D454" w:rsidR="00C62694" w:rsidRPr="00005895" w:rsidRDefault="00C94A5E" w:rsidP="002F2F6F">
            <w:pPr>
              <w:jc w:val="both"/>
              <w:rPr>
                <w:rFonts w:ascii="Arial" w:eastAsia="Batang" w:hAnsi="Arial" w:cs="Arial"/>
                <w:b/>
                <w:color w:val="000000"/>
                <w:lang w:val="es-ES"/>
              </w:rPr>
            </w:pPr>
            <w:r>
              <w:rPr>
                <w:rFonts w:ascii="Arial" w:eastAsia="Batang" w:hAnsi="Arial" w:cs="Arial"/>
                <w:color w:val="000000"/>
                <w:lang w:val="es-ES"/>
              </w:rPr>
              <w:t>LE_07_08_REC200</w:t>
            </w:r>
          </w:p>
        </w:tc>
      </w:tr>
      <w:tr w:rsidR="00C62694" w:rsidRPr="00005895" w14:paraId="0C690CAE" w14:textId="77777777" w:rsidTr="002F2F6F">
        <w:tc>
          <w:tcPr>
            <w:tcW w:w="2518" w:type="dxa"/>
          </w:tcPr>
          <w:p w14:paraId="60E8022D" w14:textId="77777777" w:rsidR="00C62694" w:rsidRPr="00005895" w:rsidRDefault="00C62694" w:rsidP="002F2F6F">
            <w:pPr>
              <w:jc w:val="both"/>
              <w:rPr>
                <w:rFonts w:ascii="Arial" w:eastAsia="Batang" w:hAnsi="Arial" w:cs="Arial"/>
                <w:color w:val="000000"/>
                <w:lang w:val="es-ES"/>
              </w:rPr>
            </w:pPr>
            <w:r w:rsidRPr="00005895">
              <w:rPr>
                <w:rFonts w:ascii="Arial" w:eastAsia="Batang" w:hAnsi="Arial" w:cs="Arial"/>
                <w:b/>
                <w:color w:val="000000"/>
                <w:lang w:val="es-ES"/>
              </w:rPr>
              <w:t>Título</w:t>
            </w:r>
          </w:p>
        </w:tc>
        <w:tc>
          <w:tcPr>
            <w:tcW w:w="6515" w:type="dxa"/>
          </w:tcPr>
          <w:p w14:paraId="38D2DCB0" w14:textId="6FC7E07C" w:rsidR="00C62694" w:rsidRPr="00005895" w:rsidRDefault="00C62694" w:rsidP="002F2F6F">
            <w:pPr>
              <w:jc w:val="both"/>
              <w:rPr>
                <w:rFonts w:ascii="Arial" w:eastAsia="Batang" w:hAnsi="Arial" w:cs="Arial"/>
                <w:color w:val="000000"/>
                <w:lang w:val="es-ES"/>
              </w:rPr>
            </w:pPr>
            <w:r w:rsidRPr="00005895">
              <w:rPr>
                <w:rFonts w:ascii="Arial" w:eastAsia="Batang" w:hAnsi="Arial" w:cs="Arial"/>
                <w:color w:val="000000"/>
                <w:lang w:val="es-ES"/>
              </w:rPr>
              <w:t>La caricatura</w:t>
            </w:r>
          </w:p>
        </w:tc>
      </w:tr>
      <w:tr w:rsidR="00C62694" w:rsidRPr="00005895" w14:paraId="284562A0" w14:textId="77777777" w:rsidTr="002F2F6F">
        <w:tc>
          <w:tcPr>
            <w:tcW w:w="2518" w:type="dxa"/>
          </w:tcPr>
          <w:p w14:paraId="3518204A" w14:textId="77777777" w:rsidR="00C62694" w:rsidRPr="00005895" w:rsidRDefault="00C62694" w:rsidP="002F2F6F">
            <w:pPr>
              <w:jc w:val="both"/>
              <w:rPr>
                <w:rFonts w:ascii="Arial" w:eastAsia="Batang" w:hAnsi="Arial" w:cs="Arial"/>
                <w:color w:val="000000"/>
                <w:lang w:val="es-ES"/>
              </w:rPr>
            </w:pPr>
            <w:r w:rsidRPr="00005895">
              <w:rPr>
                <w:rFonts w:ascii="Arial" w:eastAsia="Batang" w:hAnsi="Arial" w:cs="Arial"/>
                <w:b/>
                <w:color w:val="000000"/>
                <w:lang w:val="es-ES"/>
              </w:rPr>
              <w:t>Descripción</w:t>
            </w:r>
          </w:p>
        </w:tc>
        <w:tc>
          <w:tcPr>
            <w:tcW w:w="6515" w:type="dxa"/>
          </w:tcPr>
          <w:p w14:paraId="5FE67C8F" w14:textId="7C51F8EF" w:rsidR="00C62694" w:rsidRPr="00553E3B" w:rsidRDefault="00C62694" w:rsidP="002F2F6F">
            <w:pPr>
              <w:jc w:val="both"/>
              <w:rPr>
                <w:rFonts w:ascii="Arial" w:hAnsi="Arial" w:cs="Arial"/>
                <w:color w:val="000000"/>
                <w:lang w:val="es-ES"/>
              </w:rPr>
            </w:pPr>
            <w:r w:rsidRPr="00005895">
              <w:rPr>
                <w:rFonts w:ascii="Arial" w:hAnsi="Arial" w:cs="Arial"/>
                <w:color w:val="000000"/>
                <w:lang w:val="es-ES"/>
              </w:rPr>
              <w:t>Interactivo sobre las características de este género artístico</w:t>
            </w:r>
          </w:p>
        </w:tc>
      </w:tr>
    </w:tbl>
    <w:p w14:paraId="634B5ED3" w14:textId="77777777" w:rsidR="00C62694" w:rsidRPr="00005895" w:rsidRDefault="00C62694" w:rsidP="00C62694">
      <w:pPr>
        <w:jc w:val="both"/>
        <w:rPr>
          <w:rFonts w:ascii="Arial" w:hAnsi="Arial" w:cs="Arial"/>
          <w:b/>
          <w:lang w:val="es-ES"/>
        </w:rPr>
      </w:pPr>
    </w:p>
    <w:p w14:paraId="5E7FEAD0" w14:textId="77777777" w:rsidR="00C62694" w:rsidRPr="00005895" w:rsidRDefault="00C62694" w:rsidP="00C62694">
      <w:pPr>
        <w:jc w:val="both"/>
        <w:rPr>
          <w:rFonts w:ascii="Arial" w:hAnsi="Arial" w:cs="Arial"/>
          <w:b/>
          <w:lang w:val="es-ES"/>
        </w:rPr>
      </w:pPr>
    </w:p>
    <w:p w14:paraId="0FF5E795" w14:textId="77777777" w:rsidR="00C62694" w:rsidRDefault="00C62694" w:rsidP="00C62694">
      <w:pPr>
        <w:jc w:val="both"/>
        <w:rPr>
          <w:rFonts w:ascii="Arial" w:hAnsi="Arial" w:cs="Arial"/>
          <w:b/>
          <w:lang w:val="es-ES"/>
        </w:rPr>
      </w:pPr>
      <w:r w:rsidRPr="00005895">
        <w:rPr>
          <w:rFonts w:ascii="Arial" w:hAnsi="Arial" w:cs="Arial"/>
          <w:b/>
          <w:lang w:val="es-ES"/>
        </w:rPr>
        <w:t>[</w:t>
      </w:r>
      <w:r w:rsidRPr="00005895">
        <w:rPr>
          <w:rFonts w:ascii="Arial" w:eastAsia="Batang" w:hAnsi="Arial" w:cs="Arial"/>
          <w:b/>
          <w:highlight w:val="yellow"/>
          <w:lang w:val="es-ES"/>
        </w:rPr>
        <w:t>SECCIÓN</w:t>
      </w:r>
      <w:r w:rsidRPr="00005895">
        <w:rPr>
          <w:rFonts w:ascii="Arial" w:hAnsi="Arial" w:cs="Arial"/>
          <w:b/>
          <w:highlight w:val="yellow"/>
          <w:lang w:val="es-ES"/>
        </w:rPr>
        <w:t xml:space="preserve"> 2</w:t>
      </w:r>
      <w:r w:rsidRPr="00005895">
        <w:rPr>
          <w:rFonts w:ascii="Arial" w:hAnsi="Arial" w:cs="Arial"/>
          <w:b/>
          <w:lang w:val="es-ES"/>
        </w:rPr>
        <w:t>] 5.1 Los propósitos de las caricaturas</w:t>
      </w:r>
    </w:p>
    <w:p w14:paraId="347B7D32" w14:textId="77777777" w:rsidR="00C94A5E" w:rsidRPr="00005895" w:rsidRDefault="00C94A5E" w:rsidP="00C62694">
      <w:pPr>
        <w:jc w:val="both"/>
        <w:rPr>
          <w:rFonts w:ascii="Arial" w:hAnsi="Arial" w:cs="Arial"/>
          <w:b/>
          <w:lang w:val="es-ES"/>
        </w:rPr>
      </w:pPr>
    </w:p>
    <w:p w14:paraId="6DFB7430" w14:textId="49CF1620" w:rsidR="00C62694" w:rsidRPr="00304E18" w:rsidRDefault="00304E18" w:rsidP="00304E18">
      <w:pPr>
        <w:rPr>
          <w:rFonts w:ascii="Arial" w:hAnsi="Arial" w:cs="Arial"/>
          <w:lang w:val="es-ES"/>
        </w:rPr>
      </w:pPr>
      <w:r w:rsidRPr="00F62C09">
        <w:rPr>
          <w:rFonts w:ascii="Arial" w:eastAsia="Batang" w:hAnsi="Arial" w:cs="Arial"/>
          <w:lang w:val="es-ES"/>
        </w:rPr>
        <w:t>Por medio del humor</w:t>
      </w:r>
      <w:r w:rsidR="0090200D">
        <w:rPr>
          <w:rFonts w:ascii="Arial" w:eastAsia="Batang" w:hAnsi="Arial" w:cs="Arial"/>
          <w:lang w:val="es-ES"/>
        </w:rPr>
        <w:t xml:space="preserve"> y la sátira</w:t>
      </w:r>
      <w:r w:rsidRPr="00F62C09">
        <w:rPr>
          <w:rFonts w:ascii="Arial" w:eastAsia="Batang" w:hAnsi="Arial" w:cs="Arial"/>
          <w:lang w:val="es-ES"/>
        </w:rPr>
        <w:t>, el caricaturista puede exponer sus puntos de vista sobre un tema y llamar la atención de</w:t>
      </w:r>
      <w:r>
        <w:rPr>
          <w:rFonts w:ascii="Arial" w:eastAsia="Batang" w:hAnsi="Arial" w:cs="Arial"/>
          <w:lang w:val="es-ES"/>
        </w:rPr>
        <w:t xml:space="preserve"> quienes observan sus dibujos. E</w:t>
      </w:r>
      <w:r w:rsidRPr="00F62C09">
        <w:rPr>
          <w:rFonts w:ascii="Arial" w:eastAsia="Batang" w:hAnsi="Arial" w:cs="Arial"/>
          <w:lang w:val="es-ES"/>
        </w:rPr>
        <w:t xml:space="preserve">n este sentido, la </w:t>
      </w:r>
      <w:r>
        <w:rPr>
          <w:rFonts w:ascii="Arial" w:eastAsia="Batang" w:hAnsi="Arial" w:cs="Arial"/>
          <w:lang w:val="es-ES"/>
        </w:rPr>
        <w:t>caricatura incita al</w:t>
      </w:r>
      <w:r w:rsidRPr="00F62C09">
        <w:rPr>
          <w:rFonts w:ascii="Arial" w:eastAsia="Batang" w:hAnsi="Arial" w:cs="Arial"/>
          <w:lang w:val="es-ES"/>
        </w:rPr>
        <w:t xml:space="preserve"> </w:t>
      </w:r>
      <w:r w:rsidRPr="00304E18">
        <w:rPr>
          <w:rFonts w:ascii="Arial" w:eastAsia="Batang" w:hAnsi="Arial" w:cs="Arial"/>
          <w:lang w:val="es-ES"/>
        </w:rPr>
        <w:t>cambio o</w:t>
      </w:r>
      <w:r>
        <w:rPr>
          <w:rFonts w:ascii="Arial" w:eastAsia="Batang" w:hAnsi="Arial" w:cs="Arial"/>
          <w:b/>
          <w:lang w:val="es-ES"/>
        </w:rPr>
        <w:t xml:space="preserve"> </w:t>
      </w:r>
      <w:r w:rsidRPr="00304E18">
        <w:rPr>
          <w:rFonts w:ascii="Arial" w:eastAsia="Batang" w:hAnsi="Arial" w:cs="Arial"/>
          <w:lang w:val="es-ES"/>
        </w:rPr>
        <w:t>a las transformaciones</w:t>
      </w:r>
      <w:r>
        <w:rPr>
          <w:rFonts w:ascii="Arial" w:eastAsia="Batang" w:hAnsi="Arial" w:cs="Arial"/>
          <w:lang w:val="es-ES"/>
        </w:rPr>
        <w:t xml:space="preserve"> de tipo </w:t>
      </w:r>
      <w:r w:rsidRPr="00304E18">
        <w:rPr>
          <w:rFonts w:ascii="Arial" w:eastAsia="Batang" w:hAnsi="Arial" w:cs="Arial"/>
          <w:b/>
          <w:lang w:val="es-ES"/>
        </w:rPr>
        <w:t>social</w:t>
      </w:r>
      <w:r w:rsidRPr="00F62C09">
        <w:rPr>
          <w:rFonts w:ascii="Arial" w:eastAsia="Batang" w:hAnsi="Arial" w:cs="Arial"/>
          <w:lang w:val="es-ES"/>
        </w:rPr>
        <w:t xml:space="preserve"> o </w:t>
      </w:r>
      <w:r w:rsidRPr="00304E18">
        <w:rPr>
          <w:rFonts w:ascii="Arial" w:eastAsia="Batang" w:hAnsi="Arial" w:cs="Arial"/>
          <w:b/>
          <w:lang w:val="es-ES"/>
        </w:rPr>
        <w:t>político</w:t>
      </w:r>
      <w:r w:rsidRPr="00F62C09">
        <w:rPr>
          <w:rFonts w:ascii="Arial" w:eastAsia="Batang" w:hAnsi="Arial" w:cs="Arial"/>
          <w:lang w:val="es-ES"/>
        </w:rPr>
        <w:t>.</w:t>
      </w:r>
    </w:p>
    <w:tbl>
      <w:tblPr>
        <w:tblStyle w:val="Tablaconcuadrcula"/>
        <w:tblW w:w="0" w:type="auto"/>
        <w:tblInd w:w="0" w:type="dxa"/>
        <w:tblLayout w:type="fixed"/>
        <w:tblLook w:val="04A0" w:firstRow="1" w:lastRow="0" w:firstColumn="1" w:lastColumn="0" w:noHBand="0" w:noVBand="1"/>
      </w:tblPr>
      <w:tblGrid>
        <w:gridCol w:w="1555"/>
        <w:gridCol w:w="7795"/>
      </w:tblGrid>
      <w:tr w:rsidR="00C62694" w:rsidRPr="00005895" w14:paraId="77F9529B" w14:textId="77777777" w:rsidTr="002F2F6F">
        <w:tc>
          <w:tcPr>
            <w:tcW w:w="9350" w:type="dxa"/>
            <w:gridSpan w:val="2"/>
            <w:shd w:val="clear" w:color="auto" w:fill="0D0D0D" w:themeFill="text1" w:themeFillTint="F2"/>
          </w:tcPr>
          <w:p w14:paraId="62A53BF0" w14:textId="77777777" w:rsidR="00C62694" w:rsidRPr="00005895" w:rsidRDefault="00C62694" w:rsidP="002F2F6F">
            <w:pPr>
              <w:jc w:val="center"/>
              <w:rPr>
                <w:rFonts w:ascii="Arial" w:eastAsia="Batang" w:hAnsi="Arial" w:cs="Arial"/>
                <w:b/>
                <w:color w:val="FFFFFF" w:themeColor="background1"/>
                <w:lang w:val="es-ES"/>
              </w:rPr>
            </w:pPr>
            <w:r w:rsidRPr="00005895">
              <w:rPr>
                <w:rFonts w:ascii="Arial" w:eastAsia="Batang" w:hAnsi="Arial" w:cs="Arial"/>
                <w:b/>
                <w:color w:val="FFFFFF" w:themeColor="background1"/>
                <w:lang w:val="es-ES"/>
              </w:rPr>
              <w:t>Imagen (fotografía, gráfica o ilustración)</w:t>
            </w:r>
          </w:p>
        </w:tc>
      </w:tr>
      <w:tr w:rsidR="00C62694" w:rsidRPr="00005895" w14:paraId="33C965C4" w14:textId="77777777" w:rsidTr="002F2F6F">
        <w:tc>
          <w:tcPr>
            <w:tcW w:w="1555" w:type="dxa"/>
          </w:tcPr>
          <w:p w14:paraId="32E2FE25" w14:textId="77777777" w:rsidR="00C62694" w:rsidRPr="00005895" w:rsidRDefault="00C62694" w:rsidP="002F2F6F">
            <w:pPr>
              <w:rPr>
                <w:rFonts w:ascii="Arial" w:eastAsia="Batang" w:hAnsi="Arial" w:cs="Arial"/>
                <w:b/>
                <w:color w:val="000000"/>
                <w:lang w:val="es-ES"/>
              </w:rPr>
            </w:pPr>
            <w:r w:rsidRPr="00005895">
              <w:rPr>
                <w:rFonts w:ascii="Arial" w:eastAsia="Batang" w:hAnsi="Arial" w:cs="Arial"/>
                <w:b/>
                <w:color w:val="000000"/>
                <w:lang w:val="es-ES"/>
              </w:rPr>
              <w:t>Código</w:t>
            </w:r>
          </w:p>
        </w:tc>
        <w:tc>
          <w:tcPr>
            <w:tcW w:w="7795" w:type="dxa"/>
          </w:tcPr>
          <w:p w14:paraId="493C9267" w14:textId="56C7731F" w:rsidR="00C62694" w:rsidRPr="00005895" w:rsidRDefault="00C62694" w:rsidP="002F2F6F">
            <w:pPr>
              <w:rPr>
                <w:rFonts w:ascii="Arial" w:eastAsia="Batang" w:hAnsi="Arial" w:cs="Arial"/>
                <w:b/>
                <w:color w:val="000000"/>
                <w:lang w:val="es-ES"/>
              </w:rPr>
            </w:pPr>
            <w:r w:rsidRPr="00005895">
              <w:rPr>
                <w:rFonts w:ascii="Arial" w:eastAsia="Batang" w:hAnsi="Arial" w:cs="Arial"/>
                <w:color w:val="000000"/>
                <w:lang w:val="es-ES"/>
              </w:rPr>
              <w:t>LE_07_08_IMG0</w:t>
            </w:r>
            <w:r w:rsidR="009A054E">
              <w:rPr>
                <w:rFonts w:ascii="Arial" w:eastAsia="Batang" w:hAnsi="Arial" w:cs="Arial"/>
                <w:color w:val="000000"/>
                <w:lang w:val="es-ES"/>
              </w:rPr>
              <w:t>9</w:t>
            </w:r>
          </w:p>
        </w:tc>
      </w:tr>
      <w:tr w:rsidR="00C62694" w:rsidRPr="00005895" w14:paraId="082ECDFA" w14:textId="77777777" w:rsidTr="002F2F6F">
        <w:tc>
          <w:tcPr>
            <w:tcW w:w="1555" w:type="dxa"/>
          </w:tcPr>
          <w:p w14:paraId="5051DCB4" w14:textId="77777777" w:rsidR="00C62694" w:rsidRPr="00005895" w:rsidRDefault="00C62694" w:rsidP="002F2F6F">
            <w:pPr>
              <w:rPr>
                <w:rFonts w:ascii="Arial" w:eastAsia="Batang" w:hAnsi="Arial" w:cs="Arial"/>
                <w:color w:val="000000"/>
                <w:lang w:val="es-ES"/>
              </w:rPr>
            </w:pPr>
            <w:r w:rsidRPr="00005895">
              <w:rPr>
                <w:rFonts w:ascii="Arial" w:eastAsia="Batang" w:hAnsi="Arial" w:cs="Arial"/>
                <w:b/>
                <w:color w:val="000000"/>
                <w:lang w:val="es-ES"/>
              </w:rPr>
              <w:t>Descripción</w:t>
            </w:r>
          </w:p>
        </w:tc>
        <w:tc>
          <w:tcPr>
            <w:tcW w:w="7795" w:type="dxa"/>
          </w:tcPr>
          <w:p w14:paraId="6F8CD0AF" w14:textId="77777777" w:rsidR="00C62694" w:rsidRPr="00005895" w:rsidRDefault="00C62694" w:rsidP="002F2F6F">
            <w:pPr>
              <w:shd w:val="clear" w:color="auto" w:fill="FFFFFF"/>
              <w:spacing w:after="120"/>
              <w:outlineLvl w:val="3"/>
              <w:rPr>
                <w:rFonts w:ascii="Arial" w:eastAsia="Batang" w:hAnsi="Arial" w:cs="Arial"/>
                <w:lang w:val="es-ES"/>
              </w:rPr>
            </w:pPr>
            <w:r w:rsidRPr="00005895">
              <w:rPr>
                <w:rFonts w:ascii="Arial" w:eastAsia="Batang" w:hAnsi="Arial" w:cs="Arial"/>
                <w:lang w:val="es-ES"/>
              </w:rPr>
              <w:t>Reloj regañando a empleado</w:t>
            </w:r>
          </w:p>
        </w:tc>
      </w:tr>
      <w:tr w:rsidR="00C62694" w:rsidRPr="00005895" w14:paraId="561C605D" w14:textId="77777777" w:rsidTr="002F2F6F">
        <w:tc>
          <w:tcPr>
            <w:tcW w:w="1555" w:type="dxa"/>
          </w:tcPr>
          <w:p w14:paraId="06A0A1CD" w14:textId="77777777" w:rsidR="00C62694" w:rsidRPr="00005895" w:rsidRDefault="00C62694" w:rsidP="002F2F6F">
            <w:pPr>
              <w:rPr>
                <w:rFonts w:ascii="Arial" w:eastAsia="Batang" w:hAnsi="Arial" w:cs="Arial"/>
                <w:color w:val="000000"/>
                <w:lang w:val="es-ES"/>
              </w:rPr>
            </w:pPr>
            <w:r w:rsidRPr="00005895">
              <w:rPr>
                <w:rFonts w:ascii="Arial" w:eastAsia="Batang" w:hAnsi="Arial" w:cs="Arial"/>
                <w:b/>
                <w:color w:val="000000"/>
                <w:lang w:val="es-ES"/>
              </w:rPr>
              <w:t xml:space="preserve">Código </w:t>
            </w:r>
            <w:proofErr w:type="spellStart"/>
            <w:r w:rsidRPr="00005895">
              <w:rPr>
                <w:rFonts w:ascii="Arial" w:eastAsia="Batang" w:hAnsi="Arial" w:cs="Arial"/>
                <w:b/>
                <w:color w:val="000000"/>
                <w:lang w:val="es-ES"/>
              </w:rPr>
              <w:t>Shutterstock</w:t>
            </w:r>
            <w:proofErr w:type="spellEnd"/>
            <w:r w:rsidRPr="00005895">
              <w:rPr>
                <w:rFonts w:ascii="Arial" w:eastAsia="Batang" w:hAnsi="Arial" w:cs="Arial"/>
                <w:b/>
                <w:color w:val="000000"/>
                <w:lang w:val="es-ES"/>
              </w:rPr>
              <w:t xml:space="preserve"> </w:t>
            </w:r>
          </w:p>
        </w:tc>
        <w:tc>
          <w:tcPr>
            <w:tcW w:w="7795" w:type="dxa"/>
          </w:tcPr>
          <w:p w14:paraId="5B6BEEDE" w14:textId="77777777" w:rsidR="00C62694" w:rsidRPr="00005895" w:rsidRDefault="00B7482A" w:rsidP="002F2F6F">
            <w:pPr>
              <w:rPr>
                <w:rFonts w:ascii="Arial" w:eastAsia="Batang" w:hAnsi="Arial" w:cs="Arial"/>
              </w:rPr>
            </w:pPr>
            <w:hyperlink r:id="rId15" w:history="1">
              <w:r w:rsidR="00C62694" w:rsidRPr="00005895">
                <w:rPr>
                  <w:rStyle w:val="Hipervnculo"/>
                  <w:rFonts w:ascii="Arial" w:eastAsia="Batang" w:hAnsi="Arial" w:cs="Arial"/>
                </w:rPr>
                <w:t>295706165</w:t>
              </w:r>
            </w:hyperlink>
          </w:p>
          <w:p w14:paraId="56B799BB" w14:textId="77777777" w:rsidR="00C62694" w:rsidRPr="00005895" w:rsidRDefault="00C62694" w:rsidP="002F2F6F">
            <w:pPr>
              <w:rPr>
                <w:rFonts w:ascii="Arial" w:eastAsia="Batang" w:hAnsi="Arial" w:cs="Arial"/>
                <w:color w:val="000000" w:themeColor="text1"/>
                <w:lang w:val="es-ES"/>
              </w:rPr>
            </w:pPr>
          </w:p>
          <w:p w14:paraId="5C918807" w14:textId="77777777" w:rsidR="00C62694" w:rsidRPr="00005895" w:rsidRDefault="00C62694" w:rsidP="002F2F6F">
            <w:pPr>
              <w:rPr>
                <w:rFonts w:ascii="Arial" w:eastAsia="Batang" w:hAnsi="Arial" w:cs="Arial"/>
                <w:color w:val="000000"/>
                <w:lang w:val="es-ES"/>
              </w:rPr>
            </w:pPr>
          </w:p>
        </w:tc>
      </w:tr>
      <w:tr w:rsidR="00C62694" w:rsidRPr="00005895" w14:paraId="6C48842D" w14:textId="77777777" w:rsidTr="002F2F6F">
        <w:tc>
          <w:tcPr>
            <w:tcW w:w="1555" w:type="dxa"/>
          </w:tcPr>
          <w:p w14:paraId="19A9B83D" w14:textId="77777777" w:rsidR="00C62694" w:rsidRPr="00005895" w:rsidRDefault="00C62694" w:rsidP="002F2F6F">
            <w:pPr>
              <w:rPr>
                <w:rFonts w:ascii="Arial" w:eastAsia="Batang" w:hAnsi="Arial" w:cs="Arial"/>
                <w:color w:val="000000"/>
                <w:lang w:val="es-ES"/>
              </w:rPr>
            </w:pPr>
            <w:r w:rsidRPr="00005895">
              <w:rPr>
                <w:rFonts w:ascii="Arial" w:eastAsia="Batang" w:hAnsi="Arial" w:cs="Arial"/>
                <w:b/>
                <w:color w:val="000000"/>
                <w:lang w:val="es-ES"/>
              </w:rPr>
              <w:t>Pie de imagen</w:t>
            </w:r>
          </w:p>
        </w:tc>
        <w:tc>
          <w:tcPr>
            <w:tcW w:w="7795" w:type="dxa"/>
          </w:tcPr>
          <w:p w14:paraId="1F0DB795" w14:textId="24F51AE6" w:rsidR="00C62694" w:rsidRPr="00005895" w:rsidRDefault="00C62694" w:rsidP="00F62C09">
            <w:pPr>
              <w:shd w:val="clear" w:color="auto" w:fill="FFFFFF"/>
              <w:spacing w:after="120"/>
              <w:outlineLvl w:val="3"/>
              <w:rPr>
                <w:rFonts w:ascii="Arial" w:eastAsia="Batang" w:hAnsi="Arial" w:cs="Arial"/>
                <w:lang w:val="es-ES"/>
              </w:rPr>
            </w:pPr>
            <w:r w:rsidRPr="00005895">
              <w:rPr>
                <w:rFonts w:ascii="Arial" w:eastAsia="Batang" w:hAnsi="Arial" w:cs="Arial"/>
                <w:lang w:val="es-ES"/>
              </w:rPr>
              <w:t>Por medio de imágenes simbólicas el cari</w:t>
            </w:r>
            <w:r w:rsidR="00F62C09">
              <w:rPr>
                <w:rFonts w:ascii="Arial" w:eastAsia="Batang" w:hAnsi="Arial" w:cs="Arial"/>
                <w:lang w:val="es-ES"/>
              </w:rPr>
              <w:t>caturista busca transmitir un mensaje. ¿Cuál crees que es el mensaje que se expresa en esta caricatura?</w:t>
            </w:r>
          </w:p>
        </w:tc>
      </w:tr>
    </w:tbl>
    <w:p w14:paraId="3488A9FA" w14:textId="77777777" w:rsidR="007F5550" w:rsidRDefault="007F5550" w:rsidP="00C62694">
      <w:pPr>
        <w:jc w:val="both"/>
        <w:rPr>
          <w:rFonts w:ascii="Arial" w:hAnsi="Arial" w:cs="Arial"/>
          <w:b/>
          <w:lang w:val="es-ES"/>
        </w:rPr>
      </w:pPr>
    </w:p>
    <w:p w14:paraId="48A754C2" w14:textId="79EDAAF1" w:rsidR="00C62694" w:rsidRDefault="00304E18" w:rsidP="00C62694">
      <w:pPr>
        <w:jc w:val="both"/>
        <w:rPr>
          <w:rFonts w:ascii="Arial" w:hAnsi="Arial" w:cs="Arial"/>
          <w:lang w:val="es-ES"/>
        </w:rPr>
      </w:pPr>
      <w:r>
        <w:rPr>
          <w:rFonts w:ascii="Arial" w:hAnsi="Arial" w:cs="Arial"/>
          <w:lang w:val="es-ES"/>
        </w:rPr>
        <w:t>De acuerdo con sus propósitos, existen diferentes clases</w:t>
      </w:r>
      <w:r w:rsidR="007F5550">
        <w:rPr>
          <w:rFonts w:ascii="Arial" w:hAnsi="Arial" w:cs="Arial"/>
          <w:lang w:val="es-ES"/>
        </w:rPr>
        <w:t xml:space="preserve"> de caricaturas. Analiza las dos más importantes</w:t>
      </w:r>
      <w:r>
        <w:rPr>
          <w:rFonts w:ascii="Arial" w:hAnsi="Arial" w:cs="Arial"/>
          <w:lang w:val="es-ES"/>
        </w:rPr>
        <w:t xml:space="preserve">. </w:t>
      </w:r>
    </w:p>
    <w:p w14:paraId="007EC98D" w14:textId="77777777" w:rsidR="00C94A5E" w:rsidRDefault="00C94A5E" w:rsidP="00C62694">
      <w:pPr>
        <w:jc w:val="both"/>
        <w:rPr>
          <w:rFonts w:ascii="Arial" w:hAnsi="Arial" w:cs="Arial"/>
          <w:lang w:val="es-ES"/>
        </w:rPr>
      </w:pPr>
    </w:p>
    <w:tbl>
      <w:tblPr>
        <w:tblStyle w:val="Tablaconcuadrcula"/>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70"/>
        <w:gridCol w:w="5858"/>
      </w:tblGrid>
      <w:tr w:rsidR="007F5550" w14:paraId="2BCB2DE0" w14:textId="77777777" w:rsidTr="007F5550">
        <w:trPr>
          <w:trHeight w:val="430"/>
        </w:trPr>
        <w:tc>
          <w:tcPr>
            <w:tcW w:w="8828" w:type="dxa"/>
            <w:gridSpan w:val="2"/>
          </w:tcPr>
          <w:p w14:paraId="5B28156F" w14:textId="41057AA3" w:rsidR="007F5550" w:rsidRPr="007F5550" w:rsidRDefault="007F5550" w:rsidP="007F5550">
            <w:pPr>
              <w:spacing w:after="160"/>
              <w:ind w:left="-5"/>
              <w:jc w:val="both"/>
              <w:rPr>
                <w:rFonts w:ascii="Arial" w:hAnsi="Arial" w:cs="Arial"/>
                <w:b/>
                <w:lang w:val="es-ES"/>
              </w:rPr>
            </w:pPr>
            <w:r w:rsidRPr="007F5550">
              <w:rPr>
                <w:rFonts w:ascii="Arial" w:hAnsi="Arial" w:cs="Arial"/>
                <w:b/>
                <w:lang w:val="es-ES"/>
              </w:rPr>
              <w:t xml:space="preserve">Tipos de caricaturas </w:t>
            </w:r>
          </w:p>
        </w:tc>
      </w:tr>
      <w:tr w:rsidR="00C62694" w:rsidRPr="00005895" w14:paraId="5958FF28" w14:textId="77777777" w:rsidTr="007F555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521"/>
        </w:trPr>
        <w:tc>
          <w:tcPr>
            <w:tcW w:w="2970" w:type="dxa"/>
          </w:tcPr>
          <w:p w14:paraId="2D602B7D" w14:textId="5FA10506" w:rsidR="00C62694" w:rsidRPr="00005895" w:rsidRDefault="007F5550" w:rsidP="002F2F6F">
            <w:pPr>
              <w:rPr>
                <w:rFonts w:ascii="Arial" w:hAnsi="Arial" w:cs="Arial"/>
                <w:b/>
                <w:lang w:val="es-ES"/>
              </w:rPr>
            </w:pPr>
            <w:r>
              <w:rPr>
                <w:rFonts w:ascii="Arial" w:hAnsi="Arial" w:cs="Arial"/>
                <w:b/>
                <w:lang w:val="es-ES"/>
              </w:rPr>
              <w:t>Caricatura psicológica</w:t>
            </w:r>
          </w:p>
        </w:tc>
        <w:tc>
          <w:tcPr>
            <w:tcW w:w="5858" w:type="dxa"/>
          </w:tcPr>
          <w:p w14:paraId="5D7129AF" w14:textId="1E6C2CB2" w:rsidR="00C62694" w:rsidRPr="00005895" w:rsidRDefault="007F5550" w:rsidP="007F5550">
            <w:pPr>
              <w:rPr>
                <w:rFonts w:ascii="Arial" w:hAnsi="Arial" w:cs="Arial"/>
                <w:lang w:val="es-ES"/>
              </w:rPr>
            </w:pPr>
            <w:r>
              <w:rPr>
                <w:rFonts w:ascii="Arial" w:hAnsi="Arial" w:cs="Arial"/>
                <w:lang w:val="es-ES"/>
              </w:rPr>
              <w:t xml:space="preserve">Corresponde al retrato de un personaje en el que se busca proyectar su rasgo de personalidad más sobresaliente: la alegría, la seriedad, el mal humor, la cordialidad, </w:t>
            </w:r>
            <w:r w:rsidR="000A2A33">
              <w:rPr>
                <w:rFonts w:ascii="Arial" w:hAnsi="Arial" w:cs="Arial"/>
                <w:lang w:val="es-ES"/>
              </w:rPr>
              <w:t xml:space="preserve">la mezquindad, </w:t>
            </w:r>
            <w:r>
              <w:rPr>
                <w:rFonts w:ascii="Arial" w:hAnsi="Arial" w:cs="Arial"/>
                <w:lang w:val="es-ES"/>
              </w:rPr>
              <w:t xml:space="preserve">etc.  </w:t>
            </w:r>
          </w:p>
        </w:tc>
      </w:tr>
      <w:tr w:rsidR="00C62694" w:rsidRPr="00005895" w14:paraId="772F17EB" w14:textId="77777777" w:rsidTr="007F555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521"/>
        </w:trPr>
        <w:tc>
          <w:tcPr>
            <w:tcW w:w="2970" w:type="dxa"/>
          </w:tcPr>
          <w:p w14:paraId="4641808A" w14:textId="281AAD58" w:rsidR="00C62694" w:rsidRPr="00005895" w:rsidRDefault="00304E18" w:rsidP="002F2F6F">
            <w:pPr>
              <w:rPr>
                <w:rFonts w:ascii="Arial" w:hAnsi="Arial" w:cs="Arial"/>
                <w:b/>
                <w:lang w:val="es-ES"/>
              </w:rPr>
            </w:pPr>
            <w:r>
              <w:rPr>
                <w:rFonts w:ascii="Arial" w:hAnsi="Arial" w:cs="Arial"/>
                <w:b/>
                <w:lang w:val="es-ES"/>
              </w:rPr>
              <w:t>Caricatura crítica</w:t>
            </w:r>
          </w:p>
        </w:tc>
        <w:tc>
          <w:tcPr>
            <w:tcW w:w="5858" w:type="dxa"/>
          </w:tcPr>
          <w:p w14:paraId="59ED1442" w14:textId="35E01561" w:rsidR="00C62694" w:rsidRPr="00005895" w:rsidRDefault="00304E18" w:rsidP="00304E18">
            <w:pPr>
              <w:rPr>
                <w:rFonts w:ascii="Arial" w:hAnsi="Arial" w:cs="Arial"/>
                <w:lang w:val="es-ES"/>
              </w:rPr>
            </w:pPr>
            <w:r w:rsidRPr="00005895">
              <w:rPr>
                <w:rFonts w:ascii="Arial" w:hAnsi="Arial" w:cs="Arial"/>
                <w:lang w:val="es-ES"/>
              </w:rPr>
              <w:t>Este tipo de caricatura nació en</w:t>
            </w:r>
            <w:r>
              <w:rPr>
                <w:rFonts w:ascii="Arial" w:hAnsi="Arial" w:cs="Arial"/>
                <w:lang w:val="es-ES"/>
              </w:rPr>
              <w:t xml:space="preserve"> Francia. Tiene dos vertientes: aquella que cuestiona el actuar de personajes reconocidos e influyentes</w:t>
            </w:r>
            <w:r w:rsidR="00A24342">
              <w:rPr>
                <w:rFonts w:ascii="Arial" w:hAnsi="Arial" w:cs="Arial"/>
                <w:lang w:val="es-ES"/>
              </w:rPr>
              <w:t xml:space="preserve">, especialmente </w:t>
            </w:r>
            <w:r w:rsidR="00A24342">
              <w:rPr>
                <w:rFonts w:ascii="Arial" w:hAnsi="Arial" w:cs="Arial"/>
                <w:lang w:val="es-ES"/>
              </w:rPr>
              <w:lastRenderedPageBreak/>
              <w:t xml:space="preserve">del ámbito político, y la que se centra en el análisis de las dinámicas y relaciones entre los individuos que conforman una sociedad. </w:t>
            </w:r>
            <w:r>
              <w:rPr>
                <w:rFonts w:ascii="Arial" w:hAnsi="Arial" w:cs="Arial"/>
                <w:lang w:val="es-ES"/>
              </w:rPr>
              <w:t xml:space="preserve"> </w:t>
            </w:r>
          </w:p>
        </w:tc>
      </w:tr>
    </w:tbl>
    <w:p w14:paraId="33058FA8" w14:textId="77777777" w:rsidR="00C62694" w:rsidRPr="00005895" w:rsidRDefault="00C62694" w:rsidP="00C62694">
      <w:pPr>
        <w:rPr>
          <w:rFonts w:ascii="Arial" w:hAnsi="Arial" w:cs="Arial"/>
          <w:lang w:val="es-ES"/>
        </w:rPr>
      </w:pPr>
    </w:p>
    <w:p w14:paraId="41B66B9E" w14:textId="7CB114C0" w:rsidR="00C62694" w:rsidRDefault="00C62694" w:rsidP="00C62694">
      <w:pPr>
        <w:rPr>
          <w:rFonts w:ascii="Arial" w:hAnsi="Arial" w:cs="Arial"/>
          <w:b/>
          <w:lang w:val="es-ES"/>
        </w:rPr>
      </w:pPr>
      <w:r w:rsidRPr="00005895">
        <w:rPr>
          <w:rFonts w:ascii="Arial" w:hAnsi="Arial" w:cs="Arial"/>
          <w:b/>
          <w:lang w:val="es-ES"/>
        </w:rPr>
        <w:t>[</w:t>
      </w:r>
      <w:r w:rsidRPr="00005895">
        <w:rPr>
          <w:rFonts w:ascii="Arial" w:eastAsia="Batang" w:hAnsi="Arial" w:cs="Arial"/>
          <w:b/>
          <w:highlight w:val="yellow"/>
          <w:lang w:val="es-ES"/>
        </w:rPr>
        <w:t>SECCIÓN</w:t>
      </w:r>
      <w:r w:rsidRPr="00005895">
        <w:rPr>
          <w:rFonts w:ascii="Arial" w:hAnsi="Arial" w:cs="Arial"/>
          <w:b/>
          <w:highlight w:val="yellow"/>
          <w:lang w:val="es-ES"/>
        </w:rPr>
        <w:t xml:space="preserve"> 2</w:t>
      </w:r>
      <w:r w:rsidRPr="00005895">
        <w:rPr>
          <w:rFonts w:ascii="Arial" w:hAnsi="Arial" w:cs="Arial"/>
          <w:b/>
          <w:lang w:val="es-ES"/>
        </w:rPr>
        <w:t xml:space="preserve">] 5.2 Los recursos de las </w:t>
      </w:r>
      <w:r w:rsidR="00005895">
        <w:rPr>
          <w:rFonts w:ascii="Arial" w:hAnsi="Arial" w:cs="Arial"/>
          <w:b/>
          <w:lang w:val="es-ES"/>
        </w:rPr>
        <w:t>caricaturas</w:t>
      </w:r>
    </w:p>
    <w:p w14:paraId="1B06C64B" w14:textId="77777777" w:rsidR="00C94A5E" w:rsidRPr="00005895" w:rsidRDefault="00C94A5E" w:rsidP="00C62694">
      <w:pPr>
        <w:rPr>
          <w:rFonts w:ascii="Arial" w:hAnsi="Arial" w:cs="Arial"/>
          <w:b/>
          <w:lang w:val="es-ES"/>
        </w:rPr>
      </w:pPr>
    </w:p>
    <w:p w14:paraId="638591F2" w14:textId="74A3C402" w:rsidR="007F5550" w:rsidRDefault="007F5550" w:rsidP="00135643">
      <w:pPr>
        <w:rPr>
          <w:rFonts w:ascii="Arial" w:hAnsi="Arial" w:cs="Arial"/>
          <w:lang w:val="es-ES"/>
        </w:rPr>
      </w:pPr>
      <w:r w:rsidRPr="007F5550">
        <w:rPr>
          <w:rFonts w:ascii="Arial" w:hAnsi="Arial" w:cs="Arial"/>
          <w:lang w:val="es-ES"/>
        </w:rPr>
        <w:t>En la caricatura de personajes, el di</w:t>
      </w:r>
      <w:r w:rsidR="00135643">
        <w:rPr>
          <w:rFonts w:ascii="Arial" w:hAnsi="Arial" w:cs="Arial"/>
          <w:lang w:val="es-ES"/>
        </w:rPr>
        <w:t>bujante recurre especialmente a la</w:t>
      </w:r>
      <w:r w:rsidRPr="007F5550">
        <w:rPr>
          <w:rFonts w:ascii="Arial" w:hAnsi="Arial" w:cs="Arial"/>
          <w:b/>
          <w:lang w:val="es-ES"/>
        </w:rPr>
        <w:t xml:space="preserve"> exageración</w:t>
      </w:r>
      <w:r>
        <w:rPr>
          <w:rFonts w:ascii="Arial" w:hAnsi="Arial" w:cs="Arial"/>
          <w:lang w:val="es-ES"/>
        </w:rPr>
        <w:t>.</w:t>
      </w:r>
      <w:r w:rsidR="00135643">
        <w:rPr>
          <w:rFonts w:ascii="Arial" w:hAnsi="Arial" w:cs="Arial"/>
          <w:lang w:val="es-ES"/>
        </w:rPr>
        <w:t xml:space="preserve"> Es decir que</w:t>
      </w:r>
      <w:r>
        <w:rPr>
          <w:rFonts w:ascii="Arial" w:hAnsi="Arial" w:cs="Arial"/>
          <w:lang w:val="es-ES"/>
        </w:rPr>
        <w:t xml:space="preserve"> se centra en un rasgo significativo del personaje, físico o de personal</w:t>
      </w:r>
      <w:r w:rsidR="0090200D">
        <w:rPr>
          <w:rFonts w:ascii="Arial" w:hAnsi="Arial" w:cs="Arial"/>
          <w:lang w:val="es-ES"/>
        </w:rPr>
        <w:t>idad, para darle</w:t>
      </w:r>
      <w:r w:rsidR="00135643">
        <w:rPr>
          <w:rFonts w:ascii="Arial" w:hAnsi="Arial" w:cs="Arial"/>
          <w:lang w:val="es-ES"/>
        </w:rPr>
        <w:t xml:space="preserve"> mayor </w:t>
      </w:r>
      <w:r w:rsidR="00D279B6">
        <w:rPr>
          <w:rFonts w:ascii="Arial" w:hAnsi="Arial" w:cs="Arial"/>
          <w:lang w:val="es-ES"/>
        </w:rPr>
        <w:t xml:space="preserve">relevancia </w:t>
      </w:r>
      <w:r w:rsidR="0090200D">
        <w:rPr>
          <w:rFonts w:ascii="Arial" w:hAnsi="Arial" w:cs="Arial"/>
          <w:lang w:val="es-ES"/>
        </w:rPr>
        <w:t>y</w:t>
      </w:r>
      <w:r>
        <w:rPr>
          <w:rFonts w:ascii="Arial" w:hAnsi="Arial" w:cs="Arial"/>
          <w:lang w:val="es-ES"/>
        </w:rPr>
        <w:t xml:space="preserve"> enfatizar en que ese rasgo lo hace único. </w:t>
      </w:r>
    </w:p>
    <w:p w14:paraId="09967714" w14:textId="77777777" w:rsidR="00D279B6" w:rsidRDefault="00C62694" w:rsidP="007F5550">
      <w:pPr>
        <w:rPr>
          <w:rFonts w:ascii="Arial" w:hAnsi="Arial" w:cs="Arial"/>
          <w:lang w:val="es-ES"/>
        </w:rPr>
      </w:pPr>
      <w:r w:rsidRPr="00005895">
        <w:rPr>
          <w:rFonts w:ascii="Arial" w:hAnsi="Arial" w:cs="Arial"/>
          <w:lang w:val="es-ES"/>
        </w:rPr>
        <w:t xml:space="preserve">Por otra parte, cuando el caricaturista busca dar una opinión sobre un tema social </w:t>
      </w:r>
      <w:r w:rsidR="007F5550">
        <w:rPr>
          <w:rFonts w:ascii="Arial" w:hAnsi="Arial" w:cs="Arial"/>
          <w:lang w:val="es-ES"/>
        </w:rPr>
        <w:t xml:space="preserve">o político, </w:t>
      </w:r>
      <w:r w:rsidRPr="00005895">
        <w:rPr>
          <w:rFonts w:ascii="Arial" w:hAnsi="Arial" w:cs="Arial"/>
          <w:lang w:val="es-ES"/>
        </w:rPr>
        <w:t>por lo gen</w:t>
      </w:r>
      <w:r w:rsidR="007F5550">
        <w:rPr>
          <w:rFonts w:ascii="Arial" w:hAnsi="Arial" w:cs="Arial"/>
          <w:lang w:val="es-ES"/>
        </w:rPr>
        <w:t>eral, c</w:t>
      </w:r>
      <w:r w:rsidR="00D279B6">
        <w:rPr>
          <w:rFonts w:ascii="Arial" w:hAnsi="Arial" w:cs="Arial"/>
          <w:lang w:val="es-ES"/>
        </w:rPr>
        <w:t>ontempla aspectos como:</w:t>
      </w:r>
    </w:p>
    <w:p w14:paraId="1EAD0469" w14:textId="65D0CE51" w:rsidR="00C62694" w:rsidRDefault="00D279B6" w:rsidP="007F5550">
      <w:pPr>
        <w:rPr>
          <w:rFonts w:ascii="Arial" w:hAnsi="Arial" w:cs="Arial"/>
          <w:lang w:val="es-ES"/>
        </w:rPr>
      </w:pPr>
      <w:r>
        <w:rPr>
          <w:rFonts w:ascii="Arial" w:hAnsi="Arial" w:cs="Arial"/>
          <w:lang w:val="es-ES"/>
        </w:rPr>
        <w:t xml:space="preserve"> • El papel que cumple el personaje retratado en la sociedad y su capacidad de influencia en ella. En este sentido, puede centrarse en las apreciaciones y opiniones que expresa el personaje y contrastarlas de forma satírica con lo que </w:t>
      </w:r>
      <w:r w:rsidR="000A2A33">
        <w:rPr>
          <w:rFonts w:ascii="Arial" w:hAnsi="Arial" w:cs="Arial"/>
          <w:lang w:val="es-ES"/>
        </w:rPr>
        <w:t xml:space="preserve">ciertamente </w:t>
      </w:r>
      <w:r>
        <w:rPr>
          <w:rFonts w:ascii="Arial" w:hAnsi="Arial" w:cs="Arial"/>
          <w:lang w:val="es-ES"/>
        </w:rPr>
        <w:t xml:space="preserve">sucede en la realidad. </w:t>
      </w:r>
    </w:p>
    <w:p w14:paraId="35CEE040" w14:textId="1687D3DE" w:rsidR="00C62694" w:rsidRDefault="00D279B6" w:rsidP="00D279B6">
      <w:pPr>
        <w:rPr>
          <w:rFonts w:ascii="Arial" w:hAnsi="Arial" w:cs="Arial"/>
          <w:lang w:val="es-ES"/>
        </w:rPr>
      </w:pPr>
      <w:r>
        <w:rPr>
          <w:rFonts w:ascii="Arial" w:hAnsi="Arial" w:cs="Arial"/>
          <w:lang w:val="es-ES"/>
        </w:rPr>
        <w:t>• La efectividad del mensaje. Las caricaturas suelen aparecer en la sección de opinión de los periódicos. En este orden de ideas, los dibujantes se esmeran por elaborar mensajes contundentes (críticos, provocadores y directos) que resulten fáciles de comprender por el lector pero que</w:t>
      </w:r>
      <w:r w:rsidR="00211CDC">
        <w:rPr>
          <w:rFonts w:ascii="Arial" w:hAnsi="Arial" w:cs="Arial"/>
          <w:lang w:val="es-ES"/>
        </w:rPr>
        <w:t>,</w:t>
      </w:r>
      <w:r>
        <w:rPr>
          <w:rFonts w:ascii="Arial" w:hAnsi="Arial" w:cs="Arial"/>
          <w:lang w:val="es-ES"/>
        </w:rPr>
        <w:t xml:space="preserve"> a la vez</w:t>
      </w:r>
      <w:r w:rsidR="00211CDC">
        <w:rPr>
          <w:rFonts w:ascii="Arial" w:hAnsi="Arial" w:cs="Arial"/>
          <w:lang w:val="es-ES"/>
        </w:rPr>
        <w:t>,</w:t>
      </w:r>
      <w:r>
        <w:rPr>
          <w:rFonts w:ascii="Arial" w:hAnsi="Arial" w:cs="Arial"/>
          <w:lang w:val="es-ES"/>
        </w:rPr>
        <w:t xml:space="preserve"> le sugieran reflexionar sobre la situación retratada. </w:t>
      </w:r>
    </w:p>
    <w:tbl>
      <w:tblPr>
        <w:tblStyle w:val="Tablaconcuadrcula"/>
        <w:tblW w:w="0" w:type="auto"/>
        <w:tblInd w:w="0" w:type="dxa"/>
        <w:tblLayout w:type="fixed"/>
        <w:tblLook w:val="04A0" w:firstRow="1" w:lastRow="0" w:firstColumn="1" w:lastColumn="0" w:noHBand="0" w:noVBand="1"/>
      </w:tblPr>
      <w:tblGrid>
        <w:gridCol w:w="1555"/>
        <w:gridCol w:w="7795"/>
      </w:tblGrid>
      <w:tr w:rsidR="0090200D" w:rsidRPr="00005895" w14:paraId="15842A4B" w14:textId="77777777" w:rsidTr="002F2F6F">
        <w:tc>
          <w:tcPr>
            <w:tcW w:w="9350" w:type="dxa"/>
            <w:gridSpan w:val="2"/>
            <w:shd w:val="clear" w:color="auto" w:fill="0D0D0D" w:themeFill="text1" w:themeFillTint="F2"/>
          </w:tcPr>
          <w:p w14:paraId="341144AB" w14:textId="77777777" w:rsidR="0090200D" w:rsidRPr="00005895" w:rsidRDefault="0090200D" w:rsidP="002F2F6F">
            <w:pPr>
              <w:jc w:val="center"/>
              <w:rPr>
                <w:rFonts w:ascii="Arial" w:eastAsia="Batang" w:hAnsi="Arial" w:cs="Arial"/>
                <w:b/>
                <w:color w:val="FFFFFF" w:themeColor="background1"/>
                <w:lang w:val="es-ES"/>
              </w:rPr>
            </w:pPr>
            <w:r w:rsidRPr="00005895">
              <w:rPr>
                <w:rFonts w:ascii="Arial" w:eastAsia="Batang" w:hAnsi="Arial" w:cs="Arial"/>
                <w:b/>
                <w:color w:val="FFFFFF" w:themeColor="background1"/>
                <w:lang w:val="es-ES"/>
              </w:rPr>
              <w:t>Imagen (fotografía, gráfica o ilustración)</w:t>
            </w:r>
          </w:p>
        </w:tc>
      </w:tr>
      <w:tr w:rsidR="0090200D" w:rsidRPr="00005895" w14:paraId="4DD0F778" w14:textId="77777777" w:rsidTr="002F2F6F">
        <w:tc>
          <w:tcPr>
            <w:tcW w:w="1555" w:type="dxa"/>
          </w:tcPr>
          <w:p w14:paraId="0A572E61" w14:textId="77777777" w:rsidR="0090200D" w:rsidRPr="00005895" w:rsidRDefault="0090200D" w:rsidP="002F2F6F">
            <w:pPr>
              <w:rPr>
                <w:rFonts w:ascii="Arial" w:eastAsia="Batang" w:hAnsi="Arial" w:cs="Arial"/>
                <w:b/>
                <w:color w:val="000000"/>
                <w:lang w:val="es-ES"/>
              </w:rPr>
            </w:pPr>
            <w:r w:rsidRPr="00005895">
              <w:rPr>
                <w:rFonts w:ascii="Arial" w:eastAsia="Batang" w:hAnsi="Arial" w:cs="Arial"/>
                <w:b/>
                <w:color w:val="000000"/>
                <w:lang w:val="es-ES"/>
              </w:rPr>
              <w:t>Código</w:t>
            </w:r>
          </w:p>
        </w:tc>
        <w:tc>
          <w:tcPr>
            <w:tcW w:w="7795" w:type="dxa"/>
          </w:tcPr>
          <w:p w14:paraId="4D9AFC61" w14:textId="39FC9727" w:rsidR="0090200D" w:rsidRPr="00005895" w:rsidRDefault="009A054E" w:rsidP="002F2F6F">
            <w:pPr>
              <w:rPr>
                <w:rFonts w:ascii="Arial" w:eastAsia="Batang" w:hAnsi="Arial" w:cs="Arial"/>
                <w:b/>
                <w:color w:val="000000"/>
                <w:lang w:val="es-ES"/>
              </w:rPr>
            </w:pPr>
            <w:r>
              <w:rPr>
                <w:rFonts w:ascii="Arial" w:eastAsia="Batang" w:hAnsi="Arial" w:cs="Arial"/>
                <w:color w:val="000000"/>
                <w:lang w:val="es-ES"/>
              </w:rPr>
              <w:t>LE_07_08_IMG10</w:t>
            </w:r>
          </w:p>
        </w:tc>
      </w:tr>
      <w:tr w:rsidR="0090200D" w:rsidRPr="00005895" w14:paraId="04E89DB4" w14:textId="77777777" w:rsidTr="002F2F6F">
        <w:tc>
          <w:tcPr>
            <w:tcW w:w="1555" w:type="dxa"/>
          </w:tcPr>
          <w:p w14:paraId="64B29573" w14:textId="77777777" w:rsidR="0090200D" w:rsidRPr="00005895" w:rsidRDefault="0090200D" w:rsidP="002F2F6F">
            <w:pPr>
              <w:rPr>
                <w:rFonts w:ascii="Arial" w:eastAsia="Batang" w:hAnsi="Arial" w:cs="Arial"/>
                <w:color w:val="000000"/>
                <w:lang w:val="es-ES"/>
              </w:rPr>
            </w:pPr>
            <w:r w:rsidRPr="00005895">
              <w:rPr>
                <w:rFonts w:ascii="Arial" w:eastAsia="Batang" w:hAnsi="Arial" w:cs="Arial"/>
                <w:b/>
                <w:color w:val="000000"/>
                <w:lang w:val="es-ES"/>
              </w:rPr>
              <w:t>Descripción</w:t>
            </w:r>
          </w:p>
        </w:tc>
        <w:tc>
          <w:tcPr>
            <w:tcW w:w="7795" w:type="dxa"/>
          </w:tcPr>
          <w:p w14:paraId="321C5B55" w14:textId="448C7B63" w:rsidR="0090200D" w:rsidRPr="00005895" w:rsidRDefault="0090200D" w:rsidP="002F2F6F">
            <w:pPr>
              <w:shd w:val="clear" w:color="auto" w:fill="FFFFFF"/>
              <w:spacing w:after="120"/>
              <w:outlineLvl w:val="3"/>
              <w:rPr>
                <w:rFonts w:ascii="Arial" w:eastAsia="Batang" w:hAnsi="Arial" w:cs="Arial"/>
                <w:lang w:val="es-ES"/>
              </w:rPr>
            </w:pPr>
            <w:r>
              <w:rPr>
                <w:rFonts w:ascii="Arial" w:eastAsia="Batang" w:hAnsi="Arial" w:cs="Arial"/>
                <w:lang w:val="es-ES"/>
              </w:rPr>
              <w:t>caricatura</w:t>
            </w:r>
          </w:p>
        </w:tc>
      </w:tr>
      <w:tr w:rsidR="0090200D" w:rsidRPr="00005895" w14:paraId="374F5D24" w14:textId="77777777" w:rsidTr="002F2F6F">
        <w:tc>
          <w:tcPr>
            <w:tcW w:w="1555" w:type="dxa"/>
          </w:tcPr>
          <w:p w14:paraId="6AF6C35A" w14:textId="77777777" w:rsidR="0090200D" w:rsidRPr="00005895" w:rsidRDefault="0090200D" w:rsidP="002F2F6F">
            <w:pPr>
              <w:rPr>
                <w:rFonts w:ascii="Arial" w:eastAsia="Batang" w:hAnsi="Arial" w:cs="Arial"/>
                <w:color w:val="000000"/>
                <w:lang w:val="es-ES"/>
              </w:rPr>
            </w:pPr>
            <w:r w:rsidRPr="00005895">
              <w:rPr>
                <w:rFonts w:ascii="Arial" w:eastAsia="Batang" w:hAnsi="Arial" w:cs="Arial"/>
                <w:b/>
                <w:color w:val="000000"/>
                <w:lang w:val="es-ES"/>
              </w:rPr>
              <w:t xml:space="preserve">Código </w:t>
            </w:r>
            <w:proofErr w:type="spellStart"/>
            <w:r w:rsidRPr="00005895">
              <w:rPr>
                <w:rFonts w:ascii="Arial" w:eastAsia="Batang" w:hAnsi="Arial" w:cs="Arial"/>
                <w:b/>
                <w:color w:val="000000"/>
                <w:lang w:val="es-ES"/>
              </w:rPr>
              <w:t>Shutterstock</w:t>
            </w:r>
            <w:proofErr w:type="spellEnd"/>
            <w:r w:rsidRPr="00005895">
              <w:rPr>
                <w:rFonts w:ascii="Arial" w:eastAsia="Batang" w:hAnsi="Arial" w:cs="Arial"/>
                <w:b/>
                <w:color w:val="000000"/>
                <w:lang w:val="es-ES"/>
              </w:rPr>
              <w:t xml:space="preserve"> </w:t>
            </w:r>
          </w:p>
        </w:tc>
        <w:tc>
          <w:tcPr>
            <w:tcW w:w="7795" w:type="dxa"/>
          </w:tcPr>
          <w:p w14:paraId="05F2B2A7" w14:textId="6F752D6F" w:rsidR="0090200D" w:rsidRPr="00005895" w:rsidRDefault="0090200D" w:rsidP="002F2F6F">
            <w:pPr>
              <w:rPr>
                <w:rFonts w:ascii="Arial" w:eastAsia="Batang" w:hAnsi="Arial" w:cs="Arial"/>
                <w:color w:val="000000" w:themeColor="text1"/>
                <w:lang w:val="es-ES"/>
              </w:rPr>
            </w:pPr>
            <w:r w:rsidRPr="0090200D">
              <w:rPr>
                <w:rFonts w:ascii="Arial" w:hAnsi="Arial" w:cs="Arial"/>
                <w:color w:val="B2B2B2"/>
                <w:sz w:val="18"/>
                <w:szCs w:val="18"/>
                <w:bdr w:val="none" w:sz="0" w:space="0" w:color="auto" w:frame="1"/>
                <w:shd w:val="clear" w:color="auto" w:fill="222222"/>
              </w:rPr>
              <w:t>Número de la imagen</w:t>
            </w:r>
            <w:r w:rsidRPr="0090200D">
              <w:rPr>
                <w:rFonts w:ascii="Arial" w:hAnsi="Arial" w:cs="Arial"/>
                <w:color w:val="B2B2B2"/>
                <w:sz w:val="18"/>
                <w:szCs w:val="18"/>
                <w:shd w:val="clear" w:color="auto" w:fill="222222"/>
              </w:rPr>
              <w:t> </w:t>
            </w:r>
            <w:hyperlink r:id="rId16" w:history="1">
              <w:r w:rsidRPr="0090200D">
                <w:rPr>
                  <w:rFonts w:ascii="Arial" w:hAnsi="Arial" w:cs="Arial"/>
                  <w:color w:val="C2E1ED"/>
                  <w:sz w:val="18"/>
                  <w:szCs w:val="18"/>
                  <w:shd w:val="clear" w:color="auto" w:fill="222222"/>
                </w:rPr>
                <w:t>284804657</w:t>
              </w:r>
            </w:hyperlink>
          </w:p>
          <w:p w14:paraId="4ABC5D2D" w14:textId="77777777" w:rsidR="0090200D" w:rsidRPr="00005895" w:rsidRDefault="0090200D" w:rsidP="002F2F6F">
            <w:pPr>
              <w:rPr>
                <w:rFonts w:ascii="Arial" w:eastAsia="Batang" w:hAnsi="Arial" w:cs="Arial"/>
                <w:color w:val="000000"/>
                <w:lang w:val="es-ES"/>
              </w:rPr>
            </w:pPr>
          </w:p>
        </w:tc>
      </w:tr>
      <w:tr w:rsidR="0090200D" w:rsidRPr="00005895" w14:paraId="171EB6AA" w14:textId="77777777" w:rsidTr="002F2F6F">
        <w:tc>
          <w:tcPr>
            <w:tcW w:w="1555" w:type="dxa"/>
          </w:tcPr>
          <w:p w14:paraId="7AB50717" w14:textId="77777777" w:rsidR="0090200D" w:rsidRPr="00005895" w:rsidRDefault="0090200D" w:rsidP="002F2F6F">
            <w:pPr>
              <w:rPr>
                <w:rFonts w:ascii="Arial" w:eastAsia="Batang" w:hAnsi="Arial" w:cs="Arial"/>
                <w:color w:val="000000"/>
                <w:lang w:val="es-ES"/>
              </w:rPr>
            </w:pPr>
            <w:r w:rsidRPr="00005895">
              <w:rPr>
                <w:rFonts w:ascii="Arial" w:eastAsia="Batang" w:hAnsi="Arial" w:cs="Arial"/>
                <w:b/>
                <w:color w:val="000000"/>
                <w:lang w:val="es-ES"/>
              </w:rPr>
              <w:t>Pie de imagen</w:t>
            </w:r>
          </w:p>
        </w:tc>
        <w:tc>
          <w:tcPr>
            <w:tcW w:w="7795" w:type="dxa"/>
          </w:tcPr>
          <w:p w14:paraId="0DDDF578" w14:textId="2F9D94C6" w:rsidR="0090200D" w:rsidRPr="00005895" w:rsidRDefault="0090200D" w:rsidP="002F2F6F">
            <w:pPr>
              <w:shd w:val="clear" w:color="auto" w:fill="FFFFFF"/>
              <w:spacing w:after="120"/>
              <w:outlineLvl w:val="3"/>
              <w:rPr>
                <w:rFonts w:ascii="Arial" w:eastAsia="Batang" w:hAnsi="Arial" w:cs="Arial"/>
                <w:lang w:val="es-ES"/>
              </w:rPr>
            </w:pPr>
            <w:r>
              <w:rPr>
                <w:rFonts w:ascii="Arial" w:eastAsia="Batang" w:hAnsi="Arial" w:cs="Arial"/>
                <w:lang w:val="es-ES"/>
              </w:rPr>
              <w:t>La caricatura representa a un político pronunciando un discurso. ¿Qué crees que buscó cuestionar, criticar o afirmar el dibujante?</w:t>
            </w:r>
          </w:p>
        </w:tc>
      </w:tr>
    </w:tbl>
    <w:p w14:paraId="2E478026" w14:textId="5BC353DD" w:rsidR="0090200D" w:rsidRPr="00D279B6" w:rsidRDefault="0090200D" w:rsidP="00D279B6">
      <w:pPr>
        <w:rPr>
          <w:rFonts w:ascii="Arial" w:hAnsi="Arial" w:cs="Arial"/>
          <w:lang w:val="es-ES"/>
        </w:rPr>
      </w:pPr>
    </w:p>
    <w:tbl>
      <w:tblPr>
        <w:tblStyle w:val="Tablaconcuadrcula"/>
        <w:tblW w:w="0" w:type="auto"/>
        <w:tblInd w:w="0" w:type="dxa"/>
        <w:tblLook w:val="04A0" w:firstRow="1" w:lastRow="0" w:firstColumn="1" w:lastColumn="0" w:noHBand="0" w:noVBand="1"/>
      </w:tblPr>
      <w:tblGrid>
        <w:gridCol w:w="2518"/>
        <w:gridCol w:w="6515"/>
      </w:tblGrid>
      <w:tr w:rsidR="00C62694" w:rsidRPr="00005895" w14:paraId="612A3845" w14:textId="77777777" w:rsidTr="002F2F6F">
        <w:tc>
          <w:tcPr>
            <w:tcW w:w="9033" w:type="dxa"/>
            <w:gridSpan w:val="2"/>
            <w:shd w:val="clear" w:color="auto" w:fill="000000" w:themeFill="text1"/>
          </w:tcPr>
          <w:p w14:paraId="5C7DCCE4" w14:textId="77777777" w:rsidR="00C62694" w:rsidRPr="00005895" w:rsidRDefault="00C62694" w:rsidP="002F2F6F">
            <w:pPr>
              <w:jc w:val="both"/>
              <w:rPr>
                <w:rFonts w:ascii="Arial" w:eastAsia="Batang" w:hAnsi="Arial" w:cs="Arial"/>
                <w:b/>
                <w:color w:val="FFFFFF" w:themeColor="background1"/>
                <w:lang w:val="es-ES"/>
              </w:rPr>
            </w:pPr>
            <w:r w:rsidRPr="00005895">
              <w:rPr>
                <w:rFonts w:ascii="Arial" w:eastAsia="Batang" w:hAnsi="Arial" w:cs="Arial"/>
                <w:b/>
                <w:color w:val="FFFFFF" w:themeColor="background1"/>
                <w:lang w:val="es-ES"/>
              </w:rPr>
              <w:t>Profundiza: (recurso de exposición)</w:t>
            </w:r>
          </w:p>
        </w:tc>
      </w:tr>
      <w:tr w:rsidR="00C62694" w:rsidRPr="00005895" w14:paraId="255D26D0" w14:textId="77777777" w:rsidTr="002F2F6F">
        <w:tc>
          <w:tcPr>
            <w:tcW w:w="2518" w:type="dxa"/>
          </w:tcPr>
          <w:p w14:paraId="2BBD890F" w14:textId="77777777" w:rsidR="00C62694" w:rsidRPr="00005895" w:rsidRDefault="00C62694" w:rsidP="002F2F6F">
            <w:pPr>
              <w:jc w:val="both"/>
              <w:rPr>
                <w:rFonts w:ascii="Arial" w:eastAsia="Batang" w:hAnsi="Arial" w:cs="Arial"/>
                <w:b/>
                <w:color w:val="000000"/>
                <w:lang w:val="es-ES"/>
              </w:rPr>
            </w:pPr>
            <w:r w:rsidRPr="00005895">
              <w:rPr>
                <w:rFonts w:ascii="Arial" w:eastAsia="Batang" w:hAnsi="Arial" w:cs="Arial"/>
                <w:b/>
                <w:color w:val="000000"/>
                <w:lang w:val="es-ES"/>
              </w:rPr>
              <w:t>Código</w:t>
            </w:r>
          </w:p>
        </w:tc>
        <w:tc>
          <w:tcPr>
            <w:tcW w:w="6515" w:type="dxa"/>
          </w:tcPr>
          <w:p w14:paraId="213FBDB2" w14:textId="773E8B3C" w:rsidR="00C62694" w:rsidRPr="00005895" w:rsidRDefault="00C94A5E" w:rsidP="002F2F6F">
            <w:pPr>
              <w:jc w:val="both"/>
              <w:rPr>
                <w:rFonts w:ascii="Arial" w:eastAsia="Batang" w:hAnsi="Arial" w:cs="Arial"/>
                <w:b/>
                <w:color w:val="000000"/>
                <w:lang w:val="es-ES"/>
              </w:rPr>
            </w:pPr>
            <w:r>
              <w:rPr>
                <w:rFonts w:ascii="Arial" w:eastAsia="Batang" w:hAnsi="Arial" w:cs="Arial"/>
                <w:color w:val="000000"/>
                <w:lang w:val="es-ES"/>
              </w:rPr>
              <w:t>LE_07_08_REC210</w:t>
            </w:r>
          </w:p>
        </w:tc>
      </w:tr>
      <w:tr w:rsidR="00C62694" w:rsidRPr="00005895" w14:paraId="674372BF" w14:textId="77777777" w:rsidTr="002F2F6F">
        <w:tc>
          <w:tcPr>
            <w:tcW w:w="2518" w:type="dxa"/>
          </w:tcPr>
          <w:p w14:paraId="01A6C88B" w14:textId="77777777" w:rsidR="00C62694" w:rsidRPr="00005895" w:rsidRDefault="00C62694" w:rsidP="002F2F6F">
            <w:pPr>
              <w:jc w:val="both"/>
              <w:rPr>
                <w:rFonts w:ascii="Arial" w:eastAsia="Batang" w:hAnsi="Arial" w:cs="Arial"/>
                <w:color w:val="000000"/>
                <w:lang w:val="es-ES"/>
              </w:rPr>
            </w:pPr>
            <w:r w:rsidRPr="00005895">
              <w:rPr>
                <w:rFonts w:ascii="Arial" w:eastAsia="Batang" w:hAnsi="Arial" w:cs="Arial"/>
                <w:b/>
                <w:color w:val="000000"/>
                <w:lang w:val="es-ES"/>
              </w:rPr>
              <w:t>Título</w:t>
            </w:r>
          </w:p>
        </w:tc>
        <w:tc>
          <w:tcPr>
            <w:tcW w:w="6515" w:type="dxa"/>
          </w:tcPr>
          <w:p w14:paraId="12DA999A" w14:textId="04D1CD57" w:rsidR="00C62694" w:rsidRPr="00005895" w:rsidRDefault="00C62694" w:rsidP="002F2F6F">
            <w:pPr>
              <w:jc w:val="both"/>
              <w:rPr>
                <w:rFonts w:ascii="Arial" w:eastAsia="Batang" w:hAnsi="Arial" w:cs="Arial"/>
                <w:color w:val="000000"/>
                <w:lang w:val="es-ES"/>
              </w:rPr>
            </w:pPr>
            <w:r w:rsidRPr="00005895">
              <w:rPr>
                <w:rFonts w:ascii="Arial" w:eastAsia="Batang" w:hAnsi="Arial" w:cs="Arial"/>
                <w:color w:val="000000"/>
                <w:lang w:val="es-ES"/>
              </w:rPr>
              <w:t>¿Quién es el personaje caricaturizado?</w:t>
            </w:r>
          </w:p>
        </w:tc>
      </w:tr>
      <w:tr w:rsidR="00C62694" w:rsidRPr="00005895" w14:paraId="233CEAD5" w14:textId="77777777" w:rsidTr="002F2F6F">
        <w:tc>
          <w:tcPr>
            <w:tcW w:w="2518" w:type="dxa"/>
          </w:tcPr>
          <w:p w14:paraId="2196065F" w14:textId="77777777" w:rsidR="00C62694" w:rsidRPr="00005895" w:rsidRDefault="00C62694" w:rsidP="002F2F6F">
            <w:pPr>
              <w:jc w:val="both"/>
              <w:rPr>
                <w:rFonts w:ascii="Arial" w:eastAsia="Batang" w:hAnsi="Arial" w:cs="Arial"/>
                <w:color w:val="000000"/>
                <w:lang w:val="es-ES"/>
              </w:rPr>
            </w:pPr>
            <w:r w:rsidRPr="00005895">
              <w:rPr>
                <w:rFonts w:ascii="Arial" w:eastAsia="Batang" w:hAnsi="Arial" w:cs="Arial"/>
                <w:b/>
                <w:color w:val="000000"/>
                <w:lang w:val="es-ES"/>
              </w:rPr>
              <w:t>Descripción</w:t>
            </w:r>
          </w:p>
        </w:tc>
        <w:tc>
          <w:tcPr>
            <w:tcW w:w="6515" w:type="dxa"/>
          </w:tcPr>
          <w:p w14:paraId="0E8BC623" w14:textId="6F21F570" w:rsidR="00C62694" w:rsidRPr="00005895" w:rsidRDefault="00C62694" w:rsidP="002F2F6F">
            <w:pPr>
              <w:jc w:val="both"/>
              <w:rPr>
                <w:rFonts w:ascii="Arial" w:hAnsi="Arial" w:cs="Arial"/>
                <w:color w:val="000000"/>
                <w:lang w:val="es-ES"/>
              </w:rPr>
            </w:pPr>
            <w:r w:rsidRPr="00005895">
              <w:rPr>
                <w:rFonts w:ascii="Arial" w:hAnsi="Arial" w:cs="Arial"/>
                <w:color w:val="000000"/>
                <w:lang w:val="es-ES"/>
              </w:rPr>
              <w:t>Interactivo para interpretar una caricatura</w:t>
            </w:r>
          </w:p>
        </w:tc>
      </w:tr>
    </w:tbl>
    <w:p w14:paraId="56C27CD2" w14:textId="77777777" w:rsidR="00C62694" w:rsidRPr="00005895" w:rsidRDefault="00C62694" w:rsidP="00C62694">
      <w:pPr>
        <w:jc w:val="both"/>
        <w:rPr>
          <w:rFonts w:ascii="Arial" w:hAnsi="Arial" w:cs="Arial"/>
          <w:b/>
          <w:lang w:val="es-ES"/>
        </w:rPr>
      </w:pPr>
    </w:p>
    <w:p w14:paraId="7E3B616C" w14:textId="6E15BF36" w:rsidR="00C62694" w:rsidRPr="00005895" w:rsidRDefault="00C62694" w:rsidP="00C62694">
      <w:pPr>
        <w:jc w:val="both"/>
        <w:rPr>
          <w:rFonts w:ascii="Arial" w:eastAsia="Batang" w:hAnsi="Arial" w:cs="Arial"/>
          <w:b/>
          <w:lang w:val="es-ES"/>
        </w:rPr>
      </w:pPr>
      <w:r w:rsidRPr="00005895">
        <w:rPr>
          <w:rFonts w:ascii="Arial" w:eastAsia="Batang" w:hAnsi="Arial" w:cs="Arial"/>
          <w:b/>
          <w:highlight w:val="yellow"/>
          <w:lang w:val="es-ES"/>
        </w:rPr>
        <w:t>[SECCIÓN 2]</w:t>
      </w:r>
      <w:r w:rsidRPr="00005895">
        <w:rPr>
          <w:rFonts w:ascii="Arial" w:eastAsia="Batang" w:hAnsi="Arial" w:cs="Arial"/>
          <w:lang w:val="es-ES"/>
        </w:rPr>
        <w:t xml:space="preserve"> </w:t>
      </w:r>
      <w:r w:rsidR="0090200D">
        <w:rPr>
          <w:rFonts w:ascii="Arial" w:eastAsia="Batang" w:hAnsi="Arial" w:cs="Arial"/>
          <w:b/>
          <w:lang w:val="es-ES"/>
        </w:rPr>
        <w:t>5</w:t>
      </w:r>
      <w:r w:rsidRPr="00005895">
        <w:rPr>
          <w:rFonts w:ascii="Arial" w:eastAsia="Batang" w:hAnsi="Arial" w:cs="Arial"/>
          <w:b/>
          <w:lang w:val="es-ES"/>
        </w:rPr>
        <w:t>.3  Consolidación</w:t>
      </w:r>
    </w:p>
    <w:p w14:paraId="35706BC4" w14:textId="77777777" w:rsidR="00C94A5E" w:rsidRDefault="00C94A5E" w:rsidP="00553E3B">
      <w:pPr>
        <w:jc w:val="both"/>
        <w:rPr>
          <w:rFonts w:ascii="Arial" w:eastAsia="Batang" w:hAnsi="Arial" w:cs="Arial"/>
          <w:lang w:val="es-ES"/>
        </w:rPr>
      </w:pPr>
    </w:p>
    <w:p w14:paraId="7E7D46A7" w14:textId="6954046B" w:rsidR="00C62694" w:rsidRDefault="00C62694" w:rsidP="00553E3B">
      <w:pPr>
        <w:jc w:val="both"/>
        <w:rPr>
          <w:rFonts w:ascii="Arial" w:eastAsia="Batang" w:hAnsi="Arial" w:cs="Arial"/>
          <w:lang w:val="es-ES"/>
        </w:rPr>
      </w:pPr>
      <w:r w:rsidRPr="00005895">
        <w:rPr>
          <w:rFonts w:ascii="Arial" w:eastAsia="Batang" w:hAnsi="Arial" w:cs="Arial"/>
          <w:lang w:val="es-ES"/>
        </w:rPr>
        <w:t>Actividades para consolidar lo que has aprendido en esta sección.</w:t>
      </w:r>
    </w:p>
    <w:p w14:paraId="34E3187E" w14:textId="77777777" w:rsidR="00C94A5E" w:rsidRPr="00005895" w:rsidRDefault="00C94A5E" w:rsidP="00553E3B">
      <w:pPr>
        <w:jc w:val="both"/>
        <w:rPr>
          <w:rFonts w:ascii="Arial" w:hAnsi="Arial" w:cs="Arial"/>
          <w:lang w:val="es-ES"/>
        </w:rPr>
      </w:pPr>
    </w:p>
    <w:tbl>
      <w:tblPr>
        <w:tblStyle w:val="Tablaconcuadrcula"/>
        <w:tblW w:w="0" w:type="auto"/>
        <w:tblInd w:w="0" w:type="dxa"/>
        <w:tblLook w:val="04A0" w:firstRow="1" w:lastRow="0" w:firstColumn="1" w:lastColumn="0" w:noHBand="0" w:noVBand="1"/>
      </w:tblPr>
      <w:tblGrid>
        <w:gridCol w:w="2518"/>
        <w:gridCol w:w="6515"/>
      </w:tblGrid>
      <w:tr w:rsidR="00C62694" w:rsidRPr="00005895" w14:paraId="2411BF01" w14:textId="77777777" w:rsidTr="002F2F6F">
        <w:tc>
          <w:tcPr>
            <w:tcW w:w="9033" w:type="dxa"/>
            <w:gridSpan w:val="2"/>
            <w:shd w:val="clear" w:color="auto" w:fill="000000" w:themeFill="text1"/>
          </w:tcPr>
          <w:p w14:paraId="270C75D9" w14:textId="77777777" w:rsidR="00C62694" w:rsidRPr="00005895" w:rsidRDefault="00C62694" w:rsidP="002F2F6F">
            <w:pPr>
              <w:jc w:val="both"/>
              <w:rPr>
                <w:rFonts w:ascii="Arial" w:eastAsia="Batang" w:hAnsi="Arial" w:cs="Arial"/>
                <w:b/>
                <w:color w:val="FFFFFF" w:themeColor="background1"/>
                <w:lang w:val="es-ES"/>
              </w:rPr>
            </w:pPr>
            <w:r w:rsidRPr="00005895">
              <w:rPr>
                <w:rFonts w:ascii="Arial" w:eastAsia="Batang" w:hAnsi="Arial" w:cs="Arial"/>
                <w:b/>
                <w:color w:val="FFFFFF" w:themeColor="background1"/>
                <w:lang w:val="es-ES"/>
              </w:rPr>
              <w:t>Practica: (recurso de ejercitación)</w:t>
            </w:r>
          </w:p>
        </w:tc>
      </w:tr>
      <w:tr w:rsidR="00C62694" w:rsidRPr="00005895" w14:paraId="4E10618E" w14:textId="77777777" w:rsidTr="002F2F6F">
        <w:tc>
          <w:tcPr>
            <w:tcW w:w="2518" w:type="dxa"/>
          </w:tcPr>
          <w:p w14:paraId="57D9538B" w14:textId="77777777" w:rsidR="00C62694" w:rsidRPr="00005895" w:rsidRDefault="00C62694" w:rsidP="002F2F6F">
            <w:pPr>
              <w:jc w:val="both"/>
              <w:rPr>
                <w:rFonts w:ascii="Arial" w:eastAsia="Batang" w:hAnsi="Arial" w:cs="Arial"/>
                <w:b/>
                <w:color w:val="000000"/>
                <w:lang w:val="es-ES"/>
              </w:rPr>
            </w:pPr>
            <w:r w:rsidRPr="00005895">
              <w:rPr>
                <w:rFonts w:ascii="Arial" w:eastAsia="Batang" w:hAnsi="Arial" w:cs="Arial"/>
                <w:b/>
                <w:color w:val="000000"/>
                <w:lang w:val="es-ES"/>
              </w:rPr>
              <w:t>Código</w:t>
            </w:r>
          </w:p>
        </w:tc>
        <w:tc>
          <w:tcPr>
            <w:tcW w:w="6515" w:type="dxa"/>
          </w:tcPr>
          <w:p w14:paraId="4766CE97" w14:textId="41BE07DB" w:rsidR="00C62694" w:rsidRPr="00005895" w:rsidRDefault="00C94A5E" w:rsidP="002F2F6F">
            <w:pPr>
              <w:jc w:val="both"/>
              <w:rPr>
                <w:rFonts w:ascii="Arial" w:eastAsia="Batang" w:hAnsi="Arial" w:cs="Arial"/>
                <w:b/>
                <w:color w:val="000000"/>
                <w:lang w:val="es-ES"/>
              </w:rPr>
            </w:pPr>
            <w:r>
              <w:rPr>
                <w:rFonts w:ascii="Arial" w:eastAsia="Batang" w:hAnsi="Arial" w:cs="Arial"/>
                <w:color w:val="000000"/>
                <w:lang w:val="es-ES"/>
              </w:rPr>
              <w:t>LE_07_08_REC22</w:t>
            </w:r>
            <w:r w:rsidR="00C62694" w:rsidRPr="00005895">
              <w:rPr>
                <w:rFonts w:ascii="Arial" w:eastAsia="Batang" w:hAnsi="Arial" w:cs="Arial"/>
                <w:color w:val="000000"/>
                <w:lang w:val="es-ES"/>
              </w:rPr>
              <w:t>0</w:t>
            </w:r>
          </w:p>
        </w:tc>
      </w:tr>
      <w:tr w:rsidR="00C62694" w:rsidRPr="00005895" w14:paraId="5EBB180A" w14:textId="77777777" w:rsidTr="002F2F6F">
        <w:tc>
          <w:tcPr>
            <w:tcW w:w="2518" w:type="dxa"/>
          </w:tcPr>
          <w:p w14:paraId="657B513C" w14:textId="77777777" w:rsidR="00C62694" w:rsidRPr="00005895" w:rsidRDefault="00C62694" w:rsidP="002F2F6F">
            <w:pPr>
              <w:jc w:val="both"/>
              <w:rPr>
                <w:rFonts w:ascii="Arial" w:eastAsia="Batang" w:hAnsi="Arial" w:cs="Arial"/>
                <w:color w:val="000000"/>
                <w:lang w:val="es-ES"/>
              </w:rPr>
            </w:pPr>
            <w:r w:rsidRPr="00005895">
              <w:rPr>
                <w:rFonts w:ascii="Arial" w:eastAsia="Batang" w:hAnsi="Arial" w:cs="Arial"/>
                <w:b/>
                <w:color w:val="000000"/>
                <w:lang w:val="es-ES"/>
              </w:rPr>
              <w:t>Título</w:t>
            </w:r>
          </w:p>
        </w:tc>
        <w:tc>
          <w:tcPr>
            <w:tcW w:w="6515" w:type="dxa"/>
          </w:tcPr>
          <w:p w14:paraId="5C525CB3" w14:textId="2BC63D14" w:rsidR="00C62694" w:rsidRPr="00005895" w:rsidRDefault="00C62694" w:rsidP="002F2F6F">
            <w:pPr>
              <w:jc w:val="both"/>
              <w:rPr>
                <w:rFonts w:ascii="Arial" w:hAnsi="Arial" w:cs="Arial"/>
                <w:color w:val="000000"/>
                <w:lang w:val="es-ES"/>
              </w:rPr>
            </w:pPr>
            <w:r w:rsidRPr="00005895">
              <w:rPr>
                <w:rFonts w:ascii="Arial" w:hAnsi="Arial" w:cs="Arial"/>
                <w:color w:val="000000"/>
                <w:lang w:val="es-ES"/>
              </w:rPr>
              <w:t>Refuerza tu aprendizaje: La caricatura</w:t>
            </w:r>
          </w:p>
        </w:tc>
      </w:tr>
      <w:tr w:rsidR="00C62694" w:rsidRPr="00005895" w14:paraId="1F57026E" w14:textId="77777777" w:rsidTr="00005895">
        <w:trPr>
          <w:trHeight w:val="509"/>
        </w:trPr>
        <w:tc>
          <w:tcPr>
            <w:tcW w:w="2518" w:type="dxa"/>
          </w:tcPr>
          <w:p w14:paraId="4A962FBE" w14:textId="77777777" w:rsidR="00C62694" w:rsidRPr="00005895" w:rsidRDefault="00C62694" w:rsidP="002F2F6F">
            <w:pPr>
              <w:jc w:val="both"/>
              <w:rPr>
                <w:rFonts w:ascii="Arial" w:eastAsia="Batang" w:hAnsi="Arial" w:cs="Arial"/>
                <w:color w:val="000000"/>
                <w:lang w:val="es-ES"/>
              </w:rPr>
            </w:pPr>
            <w:r w:rsidRPr="00005895">
              <w:rPr>
                <w:rFonts w:ascii="Arial" w:eastAsia="Batang" w:hAnsi="Arial" w:cs="Arial"/>
                <w:b/>
                <w:color w:val="000000"/>
                <w:lang w:val="es-ES"/>
              </w:rPr>
              <w:t>Descripción</w:t>
            </w:r>
          </w:p>
        </w:tc>
        <w:tc>
          <w:tcPr>
            <w:tcW w:w="6515" w:type="dxa"/>
          </w:tcPr>
          <w:p w14:paraId="4FEBACF5" w14:textId="01EB62B6" w:rsidR="00C62694" w:rsidRPr="00005895" w:rsidRDefault="00C62694" w:rsidP="002F2F6F">
            <w:pPr>
              <w:jc w:val="both"/>
              <w:rPr>
                <w:rFonts w:ascii="Arial" w:hAnsi="Arial" w:cs="Arial"/>
                <w:color w:val="000000"/>
                <w:lang w:val="es-ES"/>
              </w:rPr>
            </w:pPr>
            <w:r w:rsidRPr="00005895">
              <w:rPr>
                <w:rFonts w:ascii="Arial" w:hAnsi="Arial" w:cs="Arial"/>
                <w:color w:val="000000"/>
                <w:lang w:val="es-ES"/>
              </w:rPr>
              <w:t>Actividad para afirmar los contenidos sobre la caricatura</w:t>
            </w:r>
          </w:p>
        </w:tc>
      </w:tr>
    </w:tbl>
    <w:p w14:paraId="6804FE1D" w14:textId="77777777" w:rsidR="00C62694" w:rsidRPr="00005895" w:rsidRDefault="00C62694" w:rsidP="00C62694">
      <w:pPr>
        <w:rPr>
          <w:rFonts w:ascii="Arial" w:hAnsi="Arial" w:cs="Arial"/>
          <w:lang w:val="es-ES"/>
        </w:rPr>
      </w:pPr>
    </w:p>
    <w:p w14:paraId="73DB8163" w14:textId="77777777" w:rsidR="00C62694" w:rsidRPr="00005895" w:rsidRDefault="00C62694" w:rsidP="007F3F87">
      <w:pPr>
        <w:rPr>
          <w:rFonts w:ascii="Arial" w:hAnsi="Arial" w:cs="Arial"/>
          <w:lang w:val="es-ES"/>
        </w:rPr>
      </w:pPr>
    </w:p>
    <w:p w14:paraId="4DD1EB51" w14:textId="7D98A710" w:rsidR="00DB691C" w:rsidRDefault="00B10142" w:rsidP="00DB691C">
      <w:pPr>
        <w:rPr>
          <w:rFonts w:ascii="Arial" w:hAnsi="Arial" w:cs="Arial"/>
          <w:b/>
          <w:lang w:val="es-ES_tradnl"/>
        </w:rPr>
      </w:pPr>
      <w:r>
        <w:rPr>
          <w:rFonts w:ascii="Arial" w:eastAsia="Batang" w:hAnsi="Arial" w:cs="Arial"/>
          <w:b/>
          <w:highlight w:val="yellow"/>
          <w:lang w:val="es-ES"/>
        </w:rPr>
        <w:t>[SECCIÓN 1</w:t>
      </w:r>
      <w:r w:rsidR="00DB691C" w:rsidRPr="007F3F87">
        <w:rPr>
          <w:rFonts w:ascii="Arial" w:eastAsia="Batang" w:hAnsi="Arial" w:cs="Arial"/>
          <w:b/>
          <w:highlight w:val="yellow"/>
          <w:lang w:val="es-ES"/>
        </w:rPr>
        <w:t>]</w:t>
      </w:r>
      <w:r w:rsidR="00DB691C">
        <w:rPr>
          <w:rFonts w:ascii="Arial" w:eastAsia="Batang" w:hAnsi="Arial" w:cs="Arial"/>
          <w:b/>
          <w:lang w:val="es-ES"/>
        </w:rPr>
        <w:t xml:space="preserve"> </w:t>
      </w:r>
      <w:r w:rsidR="00DB691C" w:rsidRPr="00DB691C">
        <w:rPr>
          <w:rFonts w:ascii="Arial" w:hAnsi="Arial" w:cs="Arial"/>
          <w:b/>
          <w:lang w:val="es-ES_tradnl"/>
        </w:rPr>
        <w:t xml:space="preserve">6 Ética y comunicación: </w:t>
      </w:r>
      <w:r w:rsidR="00DB691C">
        <w:rPr>
          <w:rFonts w:ascii="Arial" w:hAnsi="Arial" w:cs="Arial"/>
          <w:b/>
          <w:lang w:val="es-ES_tradnl"/>
        </w:rPr>
        <w:t>l</w:t>
      </w:r>
      <w:r w:rsidR="00DB691C" w:rsidRPr="00DB691C">
        <w:rPr>
          <w:rFonts w:ascii="Arial" w:hAnsi="Arial" w:cs="Arial"/>
          <w:b/>
          <w:lang w:val="es-ES_tradnl"/>
        </w:rPr>
        <w:t>a elaboración de discursos apropiados</w:t>
      </w:r>
    </w:p>
    <w:p w14:paraId="6E20DCA0" w14:textId="77777777" w:rsidR="00C94A5E" w:rsidRPr="00DB691C" w:rsidRDefault="00C94A5E" w:rsidP="00DB691C">
      <w:pPr>
        <w:rPr>
          <w:rFonts w:ascii="Arial" w:hAnsi="Arial" w:cs="Arial"/>
          <w:b/>
          <w:lang w:val="es-ES_tradnl"/>
        </w:rPr>
      </w:pPr>
    </w:p>
    <w:p w14:paraId="093D5081" w14:textId="4372349E" w:rsidR="00DB691C" w:rsidRDefault="00DB691C" w:rsidP="00DB691C">
      <w:pPr>
        <w:rPr>
          <w:rFonts w:ascii="Arial" w:hAnsi="Arial" w:cs="Arial"/>
          <w:lang w:val="es-ES_tradnl"/>
        </w:rPr>
      </w:pPr>
      <w:r>
        <w:rPr>
          <w:rFonts w:ascii="Arial" w:hAnsi="Arial" w:cs="Arial"/>
          <w:lang w:val="es-ES_tradnl"/>
        </w:rPr>
        <w:t>Inventa y escribe dos diálogos: uno en el que invites a tus amigos a jugar a tu casa y otro en el que te dirijas al rector de tu colegio para presentar</w:t>
      </w:r>
      <w:r w:rsidR="000E02A6">
        <w:rPr>
          <w:rFonts w:ascii="Arial" w:hAnsi="Arial" w:cs="Arial"/>
          <w:lang w:val="es-ES_tradnl"/>
        </w:rPr>
        <w:t>le</w:t>
      </w:r>
      <w:r>
        <w:rPr>
          <w:rFonts w:ascii="Arial" w:hAnsi="Arial" w:cs="Arial"/>
          <w:lang w:val="es-ES_tradnl"/>
        </w:rPr>
        <w:t xml:space="preserve"> una excusa por tu inasistencia a clase. ¿Qué diferencias encuentras entre ambos diálogos con respecto al uso del lenguaje?</w:t>
      </w:r>
    </w:p>
    <w:p w14:paraId="7DBCD23E" w14:textId="77777777" w:rsidR="00C94A5E" w:rsidRDefault="00C94A5E" w:rsidP="00DB691C">
      <w:pPr>
        <w:rPr>
          <w:rFonts w:ascii="Arial" w:hAnsi="Arial" w:cs="Arial"/>
          <w:lang w:val="es-ES_tradnl"/>
        </w:rPr>
      </w:pPr>
    </w:p>
    <w:p w14:paraId="104622AF" w14:textId="77777777" w:rsidR="00DB691C" w:rsidRDefault="00DB691C" w:rsidP="00DB691C">
      <w:pPr>
        <w:rPr>
          <w:rFonts w:ascii="Arial" w:hAnsi="Arial" w:cs="Arial"/>
          <w:lang w:val="es-ES_tradnl"/>
        </w:rPr>
      </w:pPr>
      <w:r>
        <w:rPr>
          <w:rFonts w:ascii="Arial" w:hAnsi="Arial" w:cs="Arial"/>
          <w:lang w:val="es-ES_tradnl"/>
        </w:rPr>
        <w:t xml:space="preserve">El uso del lenguaje se relaciona con el </w:t>
      </w:r>
      <w:r w:rsidRPr="00D96CBD">
        <w:rPr>
          <w:rFonts w:ascii="Arial" w:hAnsi="Arial" w:cs="Arial"/>
          <w:b/>
          <w:lang w:val="es-ES_tradnl"/>
        </w:rPr>
        <w:t>contexto</w:t>
      </w:r>
      <w:r>
        <w:rPr>
          <w:rFonts w:ascii="Arial" w:hAnsi="Arial" w:cs="Arial"/>
          <w:lang w:val="es-ES_tradnl"/>
        </w:rPr>
        <w:t xml:space="preserve"> en el cual se produce el acto de comunicación y con los </w:t>
      </w:r>
      <w:r w:rsidRPr="00D96CBD">
        <w:rPr>
          <w:rFonts w:ascii="Arial" w:hAnsi="Arial" w:cs="Arial"/>
          <w:b/>
          <w:lang w:val="es-ES_tradnl"/>
        </w:rPr>
        <w:t>participantes</w:t>
      </w:r>
      <w:r>
        <w:rPr>
          <w:rFonts w:ascii="Arial" w:hAnsi="Arial" w:cs="Arial"/>
          <w:lang w:val="es-ES_tradnl"/>
        </w:rPr>
        <w:t xml:space="preserve">. </w:t>
      </w:r>
      <w:r w:rsidRPr="00DB691C">
        <w:rPr>
          <w:rFonts w:ascii="Arial" w:hAnsi="Arial" w:cs="Arial"/>
          <w:lang w:val="es-ES_tradnl"/>
        </w:rPr>
        <w:t xml:space="preserve">Esto significa que </w:t>
      </w:r>
      <w:r w:rsidRPr="00DB691C">
        <w:rPr>
          <w:rFonts w:ascii="Arial" w:hAnsi="Arial" w:cs="Arial"/>
          <w:b/>
          <w:lang w:val="es-ES_tradnl"/>
        </w:rPr>
        <w:t>adecúas</w:t>
      </w:r>
      <w:r w:rsidRPr="00DB691C">
        <w:rPr>
          <w:rFonts w:ascii="Arial" w:hAnsi="Arial" w:cs="Arial"/>
          <w:lang w:val="es-ES_tradnl"/>
        </w:rPr>
        <w:t xml:space="preserve"> siempre tu lenguaje a la situación comunicativa.</w:t>
      </w:r>
    </w:p>
    <w:p w14:paraId="4FDA98EC" w14:textId="77777777" w:rsidR="00C94A5E" w:rsidRPr="00DB691C" w:rsidRDefault="00C94A5E" w:rsidP="00DB691C">
      <w:pPr>
        <w:rPr>
          <w:rFonts w:ascii="Arial" w:hAnsi="Arial" w:cs="Arial"/>
          <w:lang w:val="es-ES_tradnl"/>
        </w:rPr>
      </w:pPr>
    </w:p>
    <w:tbl>
      <w:tblPr>
        <w:tblStyle w:val="Tablaconcuadrcula"/>
        <w:tblW w:w="0" w:type="auto"/>
        <w:tblInd w:w="-113" w:type="dxa"/>
        <w:tblLook w:val="04A0" w:firstRow="1" w:lastRow="0" w:firstColumn="1" w:lastColumn="0" w:noHBand="0" w:noVBand="1"/>
      </w:tblPr>
      <w:tblGrid>
        <w:gridCol w:w="1403"/>
        <w:gridCol w:w="7764"/>
      </w:tblGrid>
      <w:tr w:rsidR="00DB691C" w:rsidRPr="00DB691C" w14:paraId="2AB3F918" w14:textId="77777777" w:rsidTr="00D96CBD">
        <w:tc>
          <w:tcPr>
            <w:tcW w:w="8978" w:type="dxa"/>
            <w:gridSpan w:val="2"/>
            <w:shd w:val="clear" w:color="auto" w:fill="000000" w:themeFill="text1"/>
          </w:tcPr>
          <w:p w14:paraId="6DAD416E" w14:textId="77777777" w:rsidR="00DB691C" w:rsidRPr="00DB691C" w:rsidRDefault="00DB691C" w:rsidP="00DB691C">
            <w:pPr>
              <w:spacing w:after="160"/>
              <w:rPr>
                <w:rFonts w:ascii="Arial" w:hAnsi="Arial" w:cs="Arial"/>
                <w:b/>
                <w:lang w:val="es-ES_tradnl"/>
              </w:rPr>
            </w:pPr>
            <w:r w:rsidRPr="00DB691C">
              <w:rPr>
                <w:rFonts w:ascii="Arial" w:hAnsi="Arial" w:cs="Arial"/>
                <w:b/>
                <w:lang w:val="es-ES_tradnl"/>
              </w:rPr>
              <w:t>Destacado</w:t>
            </w:r>
          </w:p>
        </w:tc>
      </w:tr>
      <w:tr w:rsidR="00DB691C" w:rsidRPr="00DB691C" w14:paraId="7FA8DC86" w14:textId="77777777" w:rsidTr="00D96CBD">
        <w:trPr>
          <w:trHeight w:val="172"/>
        </w:trPr>
        <w:tc>
          <w:tcPr>
            <w:tcW w:w="1101" w:type="dxa"/>
          </w:tcPr>
          <w:p w14:paraId="5567E95B" w14:textId="77777777" w:rsidR="00DB691C" w:rsidRPr="00DB691C" w:rsidRDefault="00DB691C" w:rsidP="00DB691C">
            <w:pPr>
              <w:spacing w:after="160"/>
              <w:rPr>
                <w:rFonts w:ascii="Arial" w:hAnsi="Arial" w:cs="Arial"/>
                <w:b/>
                <w:lang w:val="es-ES_tradnl"/>
              </w:rPr>
            </w:pPr>
            <w:r w:rsidRPr="00DB691C">
              <w:rPr>
                <w:rFonts w:ascii="Arial" w:hAnsi="Arial" w:cs="Arial"/>
                <w:b/>
                <w:lang w:val="es-ES_tradnl"/>
              </w:rPr>
              <w:t>Título</w:t>
            </w:r>
          </w:p>
        </w:tc>
        <w:tc>
          <w:tcPr>
            <w:tcW w:w="7877" w:type="dxa"/>
            <w:vAlign w:val="center"/>
          </w:tcPr>
          <w:p w14:paraId="0E702785" w14:textId="77777777" w:rsidR="00DB691C" w:rsidRPr="00DB691C" w:rsidRDefault="00DB691C" w:rsidP="00DB691C">
            <w:pPr>
              <w:spacing w:after="160"/>
              <w:rPr>
                <w:rFonts w:ascii="Arial" w:hAnsi="Arial" w:cs="Arial"/>
                <w:b/>
                <w:lang w:val="es-ES_tradnl"/>
              </w:rPr>
            </w:pPr>
            <w:r w:rsidRPr="00DB691C">
              <w:rPr>
                <w:rFonts w:ascii="Arial" w:hAnsi="Arial" w:cs="Arial"/>
                <w:b/>
                <w:lang w:val="es-ES_tradnl"/>
              </w:rPr>
              <w:t>Adecuación</w:t>
            </w:r>
          </w:p>
        </w:tc>
      </w:tr>
      <w:tr w:rsidR="00DB691C" w:rsidRPr="00DB691C" w14:paraId="38629E26" w14:textId="77777777" w:rsidTr="00D96CBD">
        <w:tc>
          <w:tcPr>
            <w:tcW w:w="1101" w:type="dxa"/>
          </w:tcPr>
          <w:p w14:paraId="0C20FE43" w14:textId="77777777" w:rsidR="00DB691C" w:rsidRPr="00DB691C" w:rsidRDefault="00DB691C" w:rsidP="00DB691C">
            <w:pPr>
              <w:spacing w:after="160"/>
              <w:rPr>
                <w:rFonts w:ascii="Arial" w:hAnsi="Arial" w:cs="Arial"/>
                <w:lang w:val="es-ES_tradnl"/>
              </w:rPr>
            </w:pPr>
            <w:r w:rsidRPr="00DB691C">
              <w:rPr>
                <w:rFonts w:ascii="Arial" w:hAnsi="Arial" w:cs="Arial"/>
                <w:b/>
                <w:lang w:val="es-ES_tradnl"/>
              </w:rPr>
              <w:t>Contenido</w:t>
            </w:r>
          </w:p>
        </w:tc>
        <w:tc>
          <w:tcPr>
            <w:tcW w:w="7877" w:type="dxa"/>
          </w:tcPr>
          <w:p w14:paraId="68C7144C" w14:textId="2003CD57" w:rsidR="00DB691C" w:rsidRPr="00DB691C" w:rsidRDefault="00DB691C" w:rsidP="00DB691C">
            <w:pPr>
              <w:spacing w:after="160"/>
              <w:rPr>
                <w:rFonts w:ascii="Arial" w:hAnsi="Arial" w:cs="Arial"/>
                <w:lang w:val="es-ES"/>
              </w:rPr>
            </w:pPr>
            <w:r w:rsidRPr="00DB691C">
              <w:rPr>
                <w:rFonts w:ascii="Arial" w:hAnsi="Arial" w:cs="Arial"/>
                <w:lang w:val="es-ES"/>
              </w:rPr>
              <w:t>Es aquella propiedad del discurso que determina la variedad y el registro lingüístico de los que debe valerse el hablante para comu</w:t>
            </w:r>
            <w:r>
              <w:rPr>
                <w:rFonts w:ascii="Arial" w:hAnsi="Arial" w:cs="Arial"/>
                <w:lang w:val="es-ES"/>
              </w:rPr>
              <w:t xml:space="preserve">nicar efectivamente su mensaje. </w:t>
            </w:r>
            <w:r w:rsidR="00EB069D">
              <w:rPr>
                <w:rFonts w:ascii="Arial" w:hAnsi="Arial" w:cs="Arial"/>
                <w:lang w:val="es-ES"/>
              </w:rPr>
              <w:t>La variedad y</w:t>
            </w:r>
            <w:r w:rsidRPr="00DB691C">
              <w:rPr>
                <w:rFonts w:ascii="Arial" w:hAnsi="Arial" w:cs="Arial"/>
                <w:lang w:val="es-ES"/>
              </w:rPr>
              <w:t xml:space="preserve"> el registro están determinados por la situación comunicativa y el interlocutor o destinatario, que son los que le exigen al </w:t>
            </w:r>
            <w:r w:rsidR="00EB069D">
              <w:rPr>
                <w:rFonts w:ascii="Arial" w:hAnsi="Arial" w:cs="Arial"/>
                <w:lang w:val="es-ES"/>
              </w:rPr>
              <w:t xml:space="preserve">emisor </w:t>
            </w:r>
            <w:r w:rsidRPr="00DB691C">
              <w:rPr>
                <w:rFonts w:ascii="Arial" w:hAnsi="Arial" w:cs="Arial"/>
                <w:lang w:val="es-ES"/>
              </w:rPr>
              <w:t>utilizar un determinado tipo de palabras y construcciones.</w:t>
            </w:r>
          </w:p>
        </w:tc>
      </w:tr>
    </w:tbl>
    <w:p w14:paraId="3A59D8EB" w14:textId="77777777" w:rsidR="00DB691C" w:rsidRPr="00DB691C" w:rsidRDefault="00DB691C" w:rsidP="00DB691C">
      <w:pPr>
        <w:rPr>
          <w:rFonts w:ascii="Arial" w:hAnsi="Arial" w:cs="Arial"/>
          <w:b/>
          <w:lang w:val="es-ES_tradnl"/>
        </w:rPr>
      </w:pPr>
    </w:p>
    <w:tbl>
      <w:tblPr>
        <w:tblStyle w:val="Tablaconcuadrcula"/>
        <w:tblW w:w="9054" w:type="dxa"/>
        <w:tblInd w:w="-113" w:type="dxa"/>
        <w:tblLayout w:type="fixed"/>
        <w:tblLook w:val="04A0" w:firstRow="1" w:lastRow="0" w:firstColumn="1" w:lastColumn="0" w:noHBand="0" w:noVBand="1"/>
      </w:tblPr>
      <w:tblGrid>
        <w:gridCol w:w="1809"/>
        <w:gridCol w:w="7245"/>
      </w:tblGrid>
      <w:tr w:rsidR="00DB691C" w:rsidRPr="00DB691C" w14:paraId="6A309881" w14:textId="77777777" w:rsidTr="00DB691C">
        <w:tc>
          <w:tcPr>
            <w:tcW w:w="9054" w:type="dxa"/>
            <w:gridSpan w:val="2"/>
            <w:shd w:val="clear" w:color="auto" w:fill="0D0D0D" w:themeFill="text1" w:themeFillTint="F2"/>
          </w:tcPr>
          <w:p w14:paraId="23E3834B" w14:textId="77777777" w:rsidR="00DB691C" w:rsidRPr="00DB691C" w:rsidRDefault="00DB691C" w:rsidP="00DB691C">
            <w:pPr>
              <w:spacing w:after="160"/>
              <w:rPr>
                <w:rFonts w:ascii="Arial" w:hAnsi="Arial" w:cs="Arial"/>
                <w:b/>
                <w:lang w:val="es-ES_tradnl"/>
              </w:rPr>
            </w:pPr>
            <w:r w:rsidRPr="00DB691C">
              <w:rPr>
                <w:rFonts w:ascii="Arial" w:hAnsi="Arial" w:cs="Arial"/>
                <w:b/>
                <w:lang w:val="es-ES_tradnl"/>
              </w:rPr>
              <w:t>Imagen (fotografía, gráfica o ilustración)</w:t>
            </w:r>
          </w:p>
        </w:tc>
      </w:tr>
      <w:tr w:rsidR="00DB691C" w:rsidRPr="00DB691C" w14:paraId="3F6997A2" w14:textId="77777777" w:rsidTr="00DB691C">
        <w:tc>
          <w:tcPr>
            <w:tcW w:w="1809" w:type="dxa"/>
          </w:tcPr>
          <w:p w14:paraId="655778E8" w14:textId="77777777" w:rsidR="00DB691C" w:rsidRPr="00DB691C" w:rsidRDefault="00DB691C" w:rsidP="00DB691C">
            <w:pPr>
              <w:spacing w:after="160"/>
              <w:rPr>
                <w:rFonts w:ascii="Arial" w:hAnsi="Arial" w:cs="Arial"/>
                <w:b/>
                <w:lang w:val="es-ES_tradnl"/>
              </w:rPr>
            </w:pPr>
            <w:r w:rsidRPr="00DB691C">
              <w:rPr>
                <w:rFonts w:ascii="Arial" w:hAnsi="Arial" w:cs="Arial"/>
                <w:b/>
                <w:lang w:val="es-ES_tradnl"/>
              </w:rPr>
              <w:t>Código</w:t>
            </w:r>
          </w:p>
        </w:tc>
        <w:tc>
          <w:tcPr>
            <w:tcW w:w="7245" w:type="dxa"/>
          </w:tcPr>
          <w:p w14:paraId="67C659A2" w14:textId="5F8AC001" w:rsidR="00DB691C" w:rsidRPr="00DB691C" w:rsidRDefault="009A054E" w:rsidP="00DB691C">
            <w:pPr>
              <w:spacing w:after="160"/>
              <w:rPr>
                <w:rFonts w:ascii="Arial" w:hAnsi="Arial" w:cs="Arial"/>
                <w:b/>
                <w:lang w:val="es-ES_tradnl"/>
              </w:rPr>
            </w:pPr>
            <w:r>
              <w:rPr>
                <w:rFonts w:ascii="Arial" w:hAnsi="Arial" w:cs="Arial"/>
                <w:lang w:val="es-ES_tradnl"/>
              </w:rPr>
              <w:t>LE_07_08_IMG11</w:t>
            </w:r>
          </w:p>
        </w:tc>
      </w:tr>
      <w:tr w:rsidR="00DB691C" w:rsidRPr="00DB691C" w14:paraId="1A1BBBEA" w14:textId="77777777" w:rsidTr="00DB691C">
        <w:tc>
          <w:tcPr>
            <w:tcW w:w="1809" w:type="dxa"/>
          </w:tcPr>
          <w:p w14:paraId="50EAFE63" w14:textId="77777777" w:rsidR="00DB691C" w:rsidRPr="00DB691C" w:rsidRDefault="00DB691C" w:rsidP="00DB691C">
            <w:pPr>
              <w:spacing w:after="160"/>
              <w:rPr>
                <w:rFonts w:ascii="Arial" w:hAnsi="Arial" w:cs="Arial"/>
                <w:lang w:val="es-ES_tradnl"/>
              </w:rPr>
            </w:pPr>
            <w:r w:rsidRPr="00DB691C">
              <w:rPr>
                <w:rFonts w:ascii="Arial" w:hAnsi="Arial" w:cs="Arial"/>
                <w:b/>
                <w:lang w:val="es-ES_tradnl"/>
              </w:rPr>
              <w:t>Descripción</w:t>
            </w:r>
          </w:p>
        </w:tc>
        <w:tc>
          <w:tcPr>
            <w:tcW w:w="7245" w:type="dxa"/>
          </w:tcPr>
          <w:p w14:paraId="622E0251" w14:textId="394C5281" w:rsidR="00DB691C" w:rsidRPr="00DB691C" w:rsidRDefault="00004A56" w:rsidP="00DB691C">
            <w:pPr>
              <w:spacing w:after="160"/>
              <w:rPr>
                <w:rFonts w:ascii="Arial" w:hAnsi="Arial" w:cs="Arial"/>
                <w:lang w:val="es-ES_tradnl"/>
              </w:rPr>
            </w:pPr>
            <w:r>
              <w:rPr>
                <w:rFonts w:ascii="Arial" w:hAnsi="Arial" w:cs="Arial"/>
                <w:lang w:val="es-ES_tradnl"/>
              </w:rPr>
              <w:t>Jóvenes</w:t>
            </w:r>
            <w:r w:rsidR="00DB691C" w:rsidRPr="00DB691C">
              <w:rPr>
                <w:rFonts w:ascii="Arial" w:hAnsi="Arial" w:cs="Arial"/>
                <w:lang w:val="es-ES_tradnl"/>
              </w:rPr>
              <w:t xml:space="preserve"> hablando</w:t>
            </w:r>
          </w:p>
        </w:tc>
      </w:tr>
      <w:tr w:rsidR="00DB691C" w:rsidRPr="00DB691C" w14:paraId="096C5C81" w14:textId="77777777" w:rsidTr="00DB691C">
        <w:tc>
          <w:tcPr>
            <w:tcW w:w="1809" w:type="dxa"/>
          </w:tcPr>
          <w:p w14:paraId="3504B55C" w14:textId="77777777" w:rsidR="00DB691C" w:rsidRPr="00DB691C" w:rsidRDefault="00DB691C" w:rsidP="00DB691C">
            <w:pPr>
              <w:spacing w:after="160"/>
              <w:rPr>
                <w:rFonts w:ascii="Arial" w:hAnsi="Arial" w:cs="Arial"/>
                <w:lang w:val="es-ES_tradnl"/>
              </w:rPr>
            </w:pPr>
            <w:r w:rsidRPr="00DB691C">
              <w:rPr>
                <w:rFonts w:ascii="Arial" w:hAnsi="Arial" w:cs="Arial"/>
                <w:b/>
                <w:lang w:val="es-ES_tradnl"/>
              </w:rPr>
              <w:t xml:space="preserve">Código </w:t>
            </w:r>
            <w:proofErr w:type="spellStart"/>
            <w:r w:rsidRPr="00DB691C">
              <w:rPr>
                <w:rFonts w:ascii="Arial" w:hAnsi="Arial" w:cs="Arial"/>
                <w:b/>
                <w:lang w:val="es-ES_tradnl"/>
              </w:rPr>
              <w:t>Shutterstock</w:t>
            </w:r>
            <w:proofErr w:type="spellEnd"/>
            <w:r w:rsidRPr="00DB691C">
              <w:rPr>
                <w:rFonts w:ascii="Arial" w:hAnsi="Arial" w:cs="Arial"/>
                <w:b/>
                <w:lang w:val="es-ES_tradnl"/>
              </w:rPr>
              <w:t xml:space="preserve"> (o URL o la ruta en </w:t>
            </w:r>
            <w:proofErr w:type="spellStart"/>
            <w:r w:rsidRPr="00DB691C">
              <w:rPr>
                <w:rFonts w:ascii="Arial" w:hAnsi="Arial" w:cs="Arial"/>
                <w:b/>
                <w:lang w:val="es-ES_tradnl"/>
              </w:rPr>
              <w:t>AulaPlaneta</w:t>
            </w:r>
            <w:proofErr w:type="spellEnd"/>
            <w:r w:rsidRPr="00DB691C">
              <w:rPr>
                <w:rFonts w:ascii="Arial" w:hAnsi="Arial" w:cs="Arial"/>
                <w:b/>
                <w:lang w:val="es-ES_tradnl"/>
              </w:rPr>
              <w:t>)</w:t>
            </w:r>
          </w:p>
        </w:tc>
        <w:tc>
          <w:tcPr>
            <w:tcW w:w="7245" w:type="dxa"/>
          </w:tcPr>
          <w:p w14:paraId="10AE4A7D" w14:textId="455E0BF2" w:rsidR="00DB691C" w:rsidRPr="00DB691C" w:rsidRDefault="00004A56" w:rsidP="00DB691C">
            <w:pPr>
              <w:spacing w:after="160"/>
              <w:rPr>
                <w:rFonts w:ascii="Arial" w:hAnsi="Arial" w:cs="Arial"/>
                <w:lang w:val="es-ES_tradnl"/>
              </w:rPr>
            </w:pPr>
            <w:r w:rsidRPr="00004A56">
              <w:rPr>
                <w:rFonts w:ascii="Arial" w:hAnsi="Arial" w:cs="Arial"/>
                <w:color w:val="B2B2B2"/>
                <w:sz w:val="18"/>
                <w:szCs w:val="18"/>
                <w:bdr w:val="none" w:sz="0" w:space="0" w:color="auto" w:frame="1"/>
                <w:shd w:val="clear" w:color="auto" w:fill="222222"/>
                <w:lang w:val="es-CO"/>
              </w:rPr>
              <w:t>Número de la imagen</w:t>
            </w:r>
            <w:r w:rsidRPr="00004A56">
              <w:rPr>
                <w:rFonts w:ascii="Arial" w:hAnsi="Arial" w:cs="Arial"/>
                <w:color w:val="B2B2B2"/>
                <w:sz w:val="18"/>
                <w:szCs w:val="18"/>
                <w:shd w:val="clear" w:color="auto" w:fill="222222"/>
                <w:lang w:val="es-CO"/>
              </w:rPr>
              <w:t> </w:t>
            </w:r>
            <w:hyperlink r:id="rId17" w:history="1">
              <w:r w:rsidRPr="00004A56">
                <w:rPr>
                  <w:rFonts w:ascii="Arial" w:hAnsi="Arial" w:cs="Arial"/>
                  <w:color w:val="C2E1ED"/>
                  <w:sz w:val="18"/>
                  <w:szCs w:val="18"/>
                  <w:shd w:val="clear" w:color="auto" w:fill="222222"/>
                  <w:lang w:val="es-CO"/>
                </w:rPr>
                <w:t>302042153</w:t>
              </w:r>
            </w:hyperlink>
          </w:p>
        </w:tc>
      </w:tr>
      <w:tr w:rsidR="00DB691C" w:rsidRPr="00DB691C" w14:paraId="72C9B776" w14:textId="77777777" w:rsidTr="00DB691C">
        <w:tc>
          <w:tcPr>
            <w:tcW w:w="1809" w:type="dxa"/>
          </w:tcPr>
          <w:p w14:paraId="1D257218" w14:textId="77777777" w:rsidR="00DB691C" w:rsidRPr="00DB691C" w:rsidRDefault="00DB691C" w:rsidP="00DB691C">
            <w:pPr>
              <w:spacing w:after="160"/>
              <w:rPr>
                <w:rFonts w:ascii="Arial" w:hAnsi="Arial" w:cs="Arial"/>
                <w:lang w:val="es-ES_tradnl"/>
              </w:rPr>
            </w:pPr>
            <w:r w:rsidRPr="00DB691C">
              <w:rPr>
                <w:rFonts w:ascii="Arial" w:hAnsi="Arial" w:cs="Arial"/>
                <w:b/>
                <w:lang w:val="es-ES_tradnl"/>
              </w:rPr>
              <w:t>Pie de imagen</w:t>
            </w:r>
          </w:p>
        </w:tc>
        <w:tc>
          <w:tcPr>
            <w:tcW w:w="7245" w:type="dxa"/>
          </w:tcPr>
          <w:p w14:paraId="4096C328" w14:textId="526C803F" w:rsidR="00DB691C" w:rsidRPr="00DB691C" w:rsidRDefault="00DB691C" w:rsidP="00DB691C">
            <w:pPr>
              <w:spacing w:after="160"/>
              <w:rPr>
                <w:rFonts w:ascii="Arial" w:hAnsi="Arial" w:cs="Arial"/>
                <w:lang w:val="es-ES_tradnl"/>
              </w:rPr>
            </w:pPr>
            <w:r w:rsidRPr="00DB691C">
              <w:rPr>
                <w:rFonts w:ascii="Arial" w:hAnsi="Arial" w:cs="Arial"/>
                <w:lang w:val="es-ES_tradnl"/>
              </w:rPr>
              <w:t>Cuando nos comunicamos con nuestros amigos usamos un lenguaje informal debido a la relación de cercanía</w:t>
            </w:r>
            <w:r w:rsidR="000E02A6">
              <w:rPr>
                <w:rFonts w:ascii="Arial" w:hAnsi="Arial" w:cs="Arial"/>
                <w:lang w:val="es-ES_tradnl"/>
              </w:rPr>
              <w:t>. Este hecho</w:t>
            </w:r>
            <w:r w:rsidRPr="00DB691C">
              <w:rPr>
                <w:rFonts w:ascii="Arial" w:hAnsi="Arial" w:cs="Arial"/>
                <w:lang w:val="es-ES_tradnl"/>
              </w:rPr>
              <w:t xml:space="preserve"> nos autoriza a usar ciertas palabras</w:t>
            </w:r>
            <w:r w:rsidR="000E02A6">
              <w:rPr>
                <w:rFonts w:ascii="Arial" w:hAnsi="Arial" w:cs="Arial"/>
                <w:lang w:val="es-ES_tradnl"/>
              </w:rPr>
              <w:t>,</w:t>
            </w:r>
            <w:r w:rsidRPr="00DB691C">
              <w:rPr>
                <w:rFonts w:ascii="Arial" w:hAnsi="Arial" w:cs="Arial"/>
                <w:lang w:val="es-ES_tradnl"/>
              </w:rPr>
              <w:t xml:space="preserve"> omitir explicaciones</w:t>
            </w:r>
            <w:r w:rsidR="000E02A6">
              <w:rPr>
                <w:rFonts w:ascii="Arial" w:hAnsi="Arial" w:cs="Arial"/>
                <w:lang w:val="es-ES_tradnl"/>
              </w:rPr>
              <w:t xml:space="preserve"> innecesarias, </w:t>
            </w:r>
            <w:r w:rsidRPr="00DB691C">
              <w:rPr>
                <w:rFonts w:ascii="Arial" w:hAnsi="Arial" w:cs="Arial"/>
                <w:lang w:val="es-ES_tradnl"/>
              </w:rPr>
              <w:t>expresarnos gestualmente con</w:t>
            </w:r>
            <w:r w:rsidR="000E02A6">
              <w:rPr>
                <w:rFonts w:ascii="Arial" w:hAnsi="Arial" w:cs="Arial"/>
                <w:lang w:val="es-ES_tradnl"/>
              </w:rPr>
              <w:t xml:space="preserve"> más libertad, </w:t>
            </w:r>
            <w:r w:rsidRPr="00DB691C">
              <w:rPr>
                <w:rFonts w:ascii="Arial" w:hAnsi="Arial" w:cs="Arial"/>
                <w:lang w:val="es-ES_tradnl"/>
              </w:rPr>
              <w:t>aproximar</w:t>
            </w:r>
            <w:r w:rsidR="000E02A6">
              <w:rPr>
                <w:rFonts w:ascii="Arial" w:hAnsi="Arial" w:cs="Arial"/>
                <w:lang w:val="es-ES_tradnl"/>
              </w:rPr>
              <w:t xml:space="preserve">nos más y a tratar temas más íntimos, entre otras cuestiones. </w:t>
            </w:r>
          </w:p>
        </w:tc>
      </w:tr>
    </w:tbl>
    <w:p w14:paraId="3F901337" w14:textId="77777777" w:rsidR="00DB691C" w:rsidRDefault="00DB691C" w:rsidP="00DB691C">
      <w:pPr>
        <w:rPr>
          <w:rFonts w:ascii="Arial" w:hAnsi="Arial" w:cs="Arial"/>
          <w:lang w:val="es-ES_tradnl"/>
        </w:rPr>
      </w:pPr>
    </w:p>
    <w:p w14:paraId="153E0DCF" w14:textId="7FFFEE4F" w:rsidR="00DB691C" w:rsidRDefault="00DB691C" w:rsidP="00DB691C">
      <w:pPr>
        <w:rPr>
          <w:rFonts w:ascii="Arial" w:hAnsi="Arial" w:cs="Arial"/>
          <w:lang w:val="es-ES_tradnl"/>
        </w:rPr>
      </w:pPr>
      <w:r w:rsidRPr="00DB691C">
        <w:rPr>
          <w:rFonts w:ascii="Arial" w:hAnsi="Arial" w:cs="Arial"/>
          <w:lang w:val="es-ES_tradnl"/>
        </w:rPr>
        <w:t xml:space="preserve">Nuestras estructuras mentales manejan una serie de ideas y conceptos que se </w:t>
      </w:r>
      <w:r w:rsidR="00D96CBD">
        <w:rPr>
          <w:rFonts w:ascii="Arial" w:hAnsi="Arial" w:cs="Arial"/>
          <w:lang w:val="es-ES_tradnl"/>
        </w:rPr>
        <w:t>organizan en discursos. El término</w:t>
      </w:r>
      <w:r w:rsidRPr="00DB691C">
        <w:rPr>
          <w:rFonts w:ascii="Arial" w:hAnsi="Arial" w:cs="Arial"/>
          <w:lang w:val="es-ES_tradnl"/>
        </w:rPr>
        <w:t xml:space="preserve"> </w:t>
      </w:r>
      <w:r w:rsidR="00D96CBD" w:rsidRPr="00D96CBD">
        <w:rPr>
          <w:rFonts w:ascii="Arial" w:hAnsi="Arial" w:cs="Arial"/>
          <w:i/>
          <w:lang w:val="es-ES_tradnl"/>
        </w:rPr>
        <w:t>discurso</w:t>
      </w:r>
      <w:r w:rsidR="00D96CBD">
        <w:rPr>
          <w:rFonts w:ascii="Arial" w:hAnsi="Arial" w:cs="Arial"/>
          <w:lang w:val="es-ES_tradnl"/>
        </w:rPr>
        <w:t xml:space="preserve"> puede ser entendido</w:t>
      </w:r>
      <w:r w:rsidRPr="00DB691C">
        <w:rPr>
          <w:rFonts w:ascii="Arial" w:hAnsi="Arial" w:cs="Arial"/>
          <w:lang w:val="es-ES_tradnl"/>
        </w:rPr>
        <w:t xml:space="preserve"> en varios sentidos: </w:t>
      </w:r>
    </w:p>
    <w:p w14:paraId="1DE9687B" w14:textId="77777777" w:rsidR="00C94A5E" w:rsidRPr="00DB691C" w:rsidRDefault="00C94A5E" w:rsidP="00DB691C">
      <w:pPr>
        <w:rPr>
          <w:rFonts w:ascii="Arial" w:hAnsi="Arial" w:cs="Arial"/>
          <w:lang w:val="es-ES_tradnl"/>
        </w:rPr>
      </w:pPr>
    </w:p>
    <w:p w14:paraId="08A47619" w14:textId="23203637" w:rsidR="00DB691C" w:rsidRPr="00DB691C" w:rsidRDefault="000E02A6" w:rsidP="00DB691C">
      <w:pPr>
        <w:rPr>
          <w:rFonts w:ascii="Arial" w:hAnsi="Arial" w:cs="Arial"/>
          <w:lang w:val="es-ES_tradnl"/>
        </w:rPr>
      </w:pPr>
      <w:r>
        <w:rPr>
          <w:rFonts w:ascii="Arial" w:hAnsi="Arial" w:cs="Arial"/>
          <w:lang w:val="es-ES_tradnl"/>
        </w:rPr>
        <w:lastRenderedPageBreak/>
        <w:t xml:space="preserve">• </w:t>
      </w:r>
      <w:r w:rsidR="00DB691C" w:rsidRPr="00DB691C">
        <w:rPr>
          <w:rFonts w:ascii="Arial" w:hAnsi="Arial" w:cs="Arial"/>
          <w:lang w:val="es-ES_tradnl"/>
        </w:rPr>
        <w:t>Como aquellas palabras que se pro</w:t>
      </w:r>
      <w:r>
        <w:rPr>
          <w:rFonts w:ascii="Arial" w:hAnsi="Arial" w:cs="Arial"/>
          <w:lang w:val="es-ES_tradnl"/>
        </w:rPr>
        <w:t>nuncian en un acto solemne (por ejemplo, en una ceremonia de graduación</w:t>
      </w:r>
      <w:r w:rsidR="00DB691C" w:rsidRPr="00DB691C">
        <w:rPr>
          <w:rFonts w:ascii="Arial" w:hAnsi="Arial" w:cs="Arial"/>
          <w:lang w:val="es-ES_tradnl"/>
        </w:rPr>
        <w:t xml:space="preserve"> o en una campaña política).</w:t>
      </w:r>
    </w:p>
    <w:p w14:paraId="285363E4" w14:textId="4E3D45B9" w:rsidR="00DB691C" w:rsidRPr="00DB691C" w:rsidRDefault="000E02A6" w:rsidP="00DB691C">
      <w:pPr>
        <w:rPr>
          <w:rFonts w:ascii="Arial" w:hAnsi="Arial" w:cs="Arial"/>
          <w:lang w:val="es-ES_tradnl"/>
        </w:rPr>
      </w:pPr>
      <w:r>
        <w:rPr>
          <w:rFonts w:ascii="Arial" w:hAnsi="Arial" w:cs="Arial"/>
          <w:lang w:val="es-ES_tradnl"/>
        </w:rPr>
        <w:t xml:space="preserve">• </w:t>
      </w:r>
      <w:r w:rsidR="00DB691C" w:rsidRPr="00DB691C">
        <w:rPr>
          <w:rFonts w:ascii="Arial" w:hAnsi="Arial" w:cs="Arial"/>
          <w:lang w:val="es-ES_tradnl"/>
        </w:rPr>
        <w:t xml:space="preserve">Como un conjunto de ideas que </w:t>
      </w:r>
      <w:r w:rsidR="00D96CBD">
        <w:rPr>
          <w:rFonts w:ascii="Arial" w:hAnsi="Arial" w:cs="Arial"/>
          <w:lang w:val="es-ES_tradnl"/>
        </w:rPr>
        <w:t xml:space="preserve">constituyen </w:t>
      </w:r>
      <w:r w:rsidR="00DB691C" w:rsidRPr="00DB691C">
        <w:rPr>
          <w:rFonts w:ascii="Arial" w:hAnsi="Arial" w:cs="Arial"/>
          <w:lang w:val="es-ES_tradnl"/>
        </w:rPr>
        <w:t xml:space="preserve">la forma </w:t>
      </w:r>
      <w:r>
        <w:rPr>
          <w:rFonts w:ascii="Arial" w:hAnsi="Arial" w:cs="Arial"/>
          <w:lang w:val="es-ES_tradnl"/>
        </w:rPr>
        <w:t>en la que pensamos (por ejemplo,</w:t>
      </w:r>
      <w:r w:rsidR="00DB691C" w:rsidRPr="00DB691C">
        <w:rPr>
          <w:rFonts w:ascii="Arial" w:hAnsi="Arial" w:cs="Arial"/>
          <w:lang w:val="es-ES_tradnl"/>
        </w:rPr>
        <w:t xml:space="preserve"> el discurso que manejamos sobre lo que es la felicidad o sobre lo que significa ser colombianos).</w:t>
      </w:r>
    </w:p>
    <w:p w14:paraId="222BEE42" w14:textId="218D2A07" w:rsidR="00DB691C" w:rsidRDefault="000E02A6" w:rsidP="00DB691C">
      <w:pPr>
        <w:rPr>
          <w:rFonts w:ascii="Arial" w:hAnsi="Arial" w:cs="Arial"/>
          <w:lang w:val="es-ES_tradnl"/>
        </w:rPr>
      </w:pPr>
      <w:r>
        <w:rPr>
          <w:rFonts w:ascii="Arial" w:hAnsi="Arial" w:cs="Arial"/>
          <w:lang w:val="es-ES_tradnl"/>
        </w:rPr>
        <w:t xml:space="preserve">• </w:t>
      </w:r>
      <w:r w:rsidR="00DB691C" w:rsidRPr="00DB691C">
        <w:rPr>
          <w:rFonts w:ascii="Arial" w:hAnsi="Arial" w:cs="Arial"/>
          <w:lang w:val="es-ES_tradnl"/>
        </w:rPr>
        <w:t xml:space="preserve">Como un conjunto de oraciones que usamos para manifestar lo que </w:t>
      </w:r>
      <w:r>
        <w:rPr>
          <w:rFonts w:ascii="Arial" w:hAnsi="Arial" w:cs="Arial"/>
          <w:lang w:val="es-ES_tradnl"/>
        </w:rPr>
        <w:t>pensamos y</w:t>
      </w:r>
      <w:r w:rsidR="00DB691C" w:rsidRPr="00DB691C">
        <w:rPr>
          <w:rFonts w:ascii="Arial" w:hAnsi="Arial" w:cs="Arial"/>
          <w:lang w:val="es-ES_tradnl"/>
        </w:rPr>
        <w:t xml:space="preserve"> lo que sentimos.</w:t>
      </w:r>
    </w:p>
    <w:p w14:paraId="2070AEAA" w14:textId="77777777" w:rsidR="00C94A5E" w:rsidRPr="00DB691C" w:rsidRDefault="00C94A5E" w:rsidP="00DB691C">
      <w:pPr>
        <w:rPr>
          <w:rFonts w:ascii="Arial" w:hAnsi="Arial" w:cs="Arial"/>
          <w:lang w:val="es-ES_tradnl"/>
        </w:rPr>
      </w:pPr>
    </w:p>
    <w:p w14:paraId="0A6017F2" w14:textId="3F054378" w:rsidR="00DB691C" w:rsidRDefault="000E02A6" w:rsidP="00DB691C">
      <w:pPr>
        <w:rPr>
          <w:rFonts w:ascii="Arial" w:hAnsi="Arial" w:cs="Arial"/>
          <w:lang w:val="es-ES_tradnl"/>
        </w:rPr>
      </w:pPr>
      <w:r>
        <w:rPr>
          <w:rFonts w:ascii="Arial" w:hAnsi="Arial" w:cs="Arial"/>
          <w:lang w:val="es-ES_tradnl"/>
        </w:rPr>
        <w:t>En este orden de ideas</w:t>
      </w:r>
      <w:r w:rsidR="00DB691C" w:rsidRPr="00DB691C">
        <w:rPr>
          <w:rFonts w:ascii="Arial" w:hAnsi="Arial" w:cs="Arial"/>
          <w:lang w:val="es-ES_tradnl"/>
        </w:rPr>
        <w:t>, los discursos son elementos de lo cotidiano: son aspectos de la comunicación que nos resultan ineludibles. Cada vez que estamos comunicando algo a alguien estamos creando un discurso: un conjunto de ideas o argumentos que le cuentan al otro nuestra posición ante determinado acontecimiento de la realidad. Por eso, los discursos no son únicamente aquel conjunto de palabras que se pronuncian en un acto</w:t>
      </w:r>
      <w:r w:rsidR="00D96CBD">
        <w:rPr>
          <w:rFonts w:ascii="Arial" w:hAnsi="Arial" w:cs="Arial"/>
          <w:lang w:val="es-ES_tradnl"/>
        </w:rPr>
        <w:t xml:space="preserve"> pomposo</w:t>
      </w:r>
      <w:r w:rsidR="00DB691C" w:rsidRPr="00DB691C">
        <w:rPr>
          <w:rFonts w:ascii="Arial" w:hAnsi="Arial" w:cs="Arial"/>
          <w:lang w:val="es-ES_tradnl"/>
        </w:rPr>
        <w:t>: todos emitimos discursos en nuestros ámbitos cotidianos, así carezcan de solemnidad.</w:t>
      </w:r>
    </w:p>
    <w:p w14:paraId="10296E14" w14:textId="77777777" w:rsidR="00C94A5E" w:rsidRPr="00DB691C" w:rsidRDefault="00C94A5E" w:rsidP="00DB691C">
      <w:pPr>
        <w:rPr>
          <w:rFonts w:ascii="Arial" w:hAnsi="Arial" w:cs="Arial"/>
          <w:lang w:val="es-ES_tradnl"/>
        </w:rPr>
      </w:pPr>
    </w:p>
    <w:tbl>
      <w:tblPr>
        <w:tblStyle w:val="Tablaconcuadrcula"/>
        <w:tblW w:w="0" w:type="auto"/>
        <w:tblInd w:w="-113" w:type="dxa"/>
        <w:tblLook w:val="04A0" w:firstRow="1" w:lastRow="0" w:firstColumn="1" w:lastColumn="0" w:noHBand="0" w:noVBand="1"/>
      </w:tblPr>
      <w:tblGrid>
        <w:gridCol w:w="1403"/>
        <w:gridCol w:w="7764"/>
      </w:tblGrid>
      <w:tr w:rsidR="00DB691C" w:rsidRPr="00DB691C" w14:paraId="013BA9A6" w14:textId="77777777" w:rsidTr="00D96CBD">
        <w:tc>
          <w:tcPr>
            <w:tcW w:w="8978" w:type="dxa"/>
            <w:gridSpan w:val="2"/>
            <w:shd w:val="clear" w:color="auto" w:fill="000000" w:themeFill="text1"/>
          </w:tcPr>
          <w:p w14:paraId="23835AB5" w14:textId="77777777" w:rsidR="00DB691C" w:rsidRPr="00DB691C" w:rsidRDefault="00DB691C" w:rsidP="00DB691C">
            <w:pPr>
              <w:spacing w:after="160"/>
              <w:rPr>
                <w:rFonts w:ascii="Arial" w:hAnsi="Arial" w:cs="Arial"/>
                <w:b/>
                <w:lang w:val="es-ES_tradnl"/>
              </w:rPr>
            </w:pPr>
            <w:r w:rsidRPr="00DB691C">
              <w:rPr>
                <w:rFonts w:ascii="Arial" w:hAnsi="Arial" w:cs="Arial"/>
                <w:b/>
                <w:lang w:val="es-ES_tradnl"/>
              </w:rPr>
              <w:t>Destacado</w:t>
            </w:r>
          </w:p>
        </w:tc>
      </w:tr>
      <w:tr w:rsidR="00DB691C" w:rsidRPr="00DB691C" w14:paraId="32EE3BC3" w14:textId="77777777" w:rsidTr="00D96CBD">
        <w:trPr>
          <w:trHeight w:val="172"/>
        </w:trPr>
        <w:tc>
          <w:tcPr>
            <w:tcW w:w="1101" w:type="dxa"/>
          </w:tcPr>
          <w:p w14:paraId="68E7FB40" w14:textId="77777777" w:rsidR="00DB691C" w:rsidRPr="00DB691C" w:rsidRDefault="00DB691C" w:rsidP="00DB691C">
            <w:pPr>
              <w:spacing w:after="160"/>
              <w:rPr>
                <w:rFonts w:ascii="Arial" w:hAnsi="Arial" w:cs="Arial"/>
                <w:b/>
                <w:lang w:val="es-ES_tradnl"/>
              </w:rPr>
            </w:pPr>
            <w:r w:rsidRPr="00DB691C">
              <w:rPr>
                <w:rFonts w:ascii="Arial" w:hAnsi="Arial" w:cs="Arial"/>
                <w:b/>
                <w:lang w:val="es-ES_tradnl"/>
              </w:rPr>
              <w:t>Título</w:t>
            </w:r>
          </w:p>
        </w:tc>
        <w:tc>
          <w:tcPr>
            <w:tcW w:w="7877" w:type="dxa"/>
            <w:vAlign w:val="center"/>
          </w:tcPr>
          <w:p w14:paraId="269EBE10" w14:textId="77777777" w:rsidR="00DB691C" w:rsidRPr="00DB691C" w:rsidRDefault="00DB691C" w:rsidP="00DB691C">
            <w:pPr>
              <w:spacing w:after="160"/>
              <w:rPr>
                <w:rFonts w:ascii="Arial" w:hAnsi="Arial" w:cs="Arial"/>
                <w:b/>
                <w:lang w:val="es-ES_tradnl"/>
              </w:rPr>
            </w:pPr>
            <w:r w:rsidRPr="00DB691C">
              <w:rPr>
                <w:rFonts w:ascii="Arial" w:hAnsi="Arial" w:cs="Arial"/>
                <w:b/>
                <w:lang w:val="es-ES_tradnl"/>
              </w:rPr>
              <w:t>El discurso</w:t>
            </w:r>
          </w:p>
        </w:tc>
      </w:tr>
      <w:tr w:rsidR="00DB691C" w:rsidRPr="00DB691C" w14:paraId="5726FED9" w14:textId="77777777" w:rsidTr="00D96CBD">
        <w:tc>
          <w:tcPr>
            <w:tcW w:w="1101" w:type="dxa"/>
          </w:tcPr>
          <w:p w14:paraId="78777A68" w14:textId="77777777" w:rsidR="00DB691C" w:rsidRPr="00DB691C" w:rsidRDefault="00DB691C" w:rsidP="00DB691C">
            <w:pPr>
              <w:spacing w:after="160"/>
              <w:rPr>
                <w:rFonts w:ascii="Arial" w:hAnsi="Arial" w:cs="Arial"/>
                <w:lang w:val="es-ES_tradnl"/>
              </w:rPr>
            </w:pPr>
            <w:r w:rsidRPr="00DB691C">
              <w:rPr>
                <w:rFonts w:ascii="Arial" w:hAnsi="Arial" w:cs="Arial"/>
                <w:b/>
                <w:lang w:val="es-ES_tradnl"/>
              </w:rPr>
              <w:t>Contenido</w:t>
            </w:r>
          </w:p>
        </w:tc>
        <w:tc>
          <w:tcPr>
            <w:tcW w:w="7877" w:type="dxa"/>
          </w:tcPr>
          <w:p w14:paraId="1A9FEE6E" w14:textId="34329517" w:rsidR="00DB691C" w:rsidRPr="00D96CBD" w:rsidRDefault="00DB691C" w:rsidP="00DB691C">
            <w:pPr>
              <w:spacing w:after="160"/>
              <w:rPr>
                <w:rFonts w:ascii="Arial" w:hAnsi="Arial" w:cs="Arial"/>
              </w:rPr>
            </w:pPr>
            <w:r w:rsidRPr="00DB691C">
              <w:rPr>
                <w:rFonts w:ascii="Arial" w:hAnsi="Arial" w:cs="Arial"/>
                <w:lang w:val="es-ES"/>
              </w:rPr>
              <w:t>Los discursos son</w:t>
            </w:r>
            <w:r w:rsidRPr="00DB691C">
              <w:rPr>
                <w:rFonts w:ascii="Arial" w:hAnsi="Arial" w:cs="Arial"/>
              </w:rPr>
              <w:t xml:space="preserve"> </w:t>
            </w:r>
            <w:r w:rsidRPr="00DB691C">
              <w:rPr>
                <w:rFonts w:ascii="Arial" w:hAnsi="Arial" w:cs="Arial"/>
                <w:b/>
              </w:rPr>
              <w:t>unidades</w:t>
            </w:r>
            <w:r w:rsidRPr="00DB691C">
              <w:rPr>
                <w:rFonts w:ascii="Arial" w:hAnsi="Arial" w:cs="Arial"/>
              </w:rPr>
              <w:t xml:space="preserve"> </w:t>
            </w:r>
            <w:r w:rsidRPr="00DB691C">
              <w:rPr>
                <w:rFonts w:ascii="Arial" w:hAnsi="Arial" w:cs="Arial"/>
                <w:b/>
              </w:rPr>
              <w:t xml:space="preserve">comunicativas </w:t>
            </w:r>
            <w:r w:rsidRPr="00DB691C">
              <w:rPr>
                <w:rFonts w:ascii="Arial" w:hAnsi="Arial" w:cs="Arial"/>
              </w:rPr>
              <w:t xml:space="preserve">(mensajes íntegros, completos, con sentido), producidos por un emisor de forma </w:t>
            </w:r>
            <w:r w:rsidRPr="00D96CBD">
              <w:rPr>
                <w:rFonts w:ascii="Arial" w:hAnsi="Arial" w:cs="Arial"/>
              </w:rPr>
              <w:t>organizada (coherente y cohesionada) con la intención de comunicarlos a un receptor, teniendo en cuenta el contexto de la comunicación.</w:t>
            </w:r>
          </w:p>
          <w:p w14:paraId="58553033" w14:textId="15BCAB2A" w:rsidR="00DB691C" w:rsidRPr="00DB691C" w:rsidRDefault="00DB691C" w:rsidP="009C3626">
            <w:pPr>
              <w:spacing w:after="160"/>
              <w:rPr>
                <w:rFonts w:ascii="Arial" w:hAnsi="Arial" w:cs="Arial"/>
              </w:rPr>
            </w:pPr>
            <w:r w:rsidRPr="00DB691C">
              <w:rPr>
                <w:rFonts w:ascii="Arial" w:hAnsi="Arial" w:cs="Arial"/>
              </w:rPr>
              <w:t xml:space="preserve">Cuando un discurso se </w:t>
            </w:r>
            <w:r w:rsidR="009C3626">
              <w:rPr>
                <w:rFonts w:ascii="Arial" w:hAnsi="Arial" w:cs="Arial"/>
              </w:rPr>
              <w:t xml:space="preserve">elabora </w:t>
            </w:r>
            <w:r w:rsidRPr="00DB691C">
              <w:rPr>
                <w:rFonts w:ascii="Arial" w:hAnsi="Arial" w:cs="Arial"/>
                <w:b/>
              </w:rPr>
              <w:t>adecuándose al contexto</w:t>
            </w:r>
            <w:r w:rsidRPr="00DB691C">
              <w:rPr>
                <w:rFonts w:ascii="Arial" w:hAnsi="Arial" w:cs="Arial"/>
              </w:rPr>
              <w:t xml:space="preserve"> de la comunicación, es decir, atendiendo a los factores situacionales, a los factores propios del mensaje y a los factores propios de los interlocutores que se encuentran en el acto comunicativo, se dice que es un discurso construido de forma apropiada.</w:t>
            </w:r>
          </w:p>
        </w:tc>
      </w:tr>
    </w:tbl>
    <w:p w14:paraId="0E0BC15F" w14:textId="77777777" w:rsidR="00DB691C" w:rsidRDefault="00DB691C" w:rsidP="00DB691C">
      <w:pPr>
        <w:rPr>
          <w:rFonts w:ascii="Arial" w:hAnsi="Arial" w:cs="Arial"/>
          <w:lang w:val="es-ES_tradnl"/>
        </w:rPr>
      </w:pPr>
    </w:p>
    <w:tbl>
      <w:tblPr>
        <w:tblStyle w:val="Tablaconcuadrcula"/>
        <w:tblW w:w="0" w:type="auto"/>
        <w:tblInd w:w="-113" w:type="dxa"/>
        <w:tblLook w:val="04A0" w:firstRow="1" w:lastRow="0" w:firstColumn="1" w:lastColumn="0" w:noHBand="0" w:noVBand="1"/>
      </w:tblPr>
      <w:tblGrid>
        <w:gridCol w:w="2518"/>
        <w:gridCol w:w="6515"/>
      </w:tblGrid>
      <w:tr w:rsidR="00C94A5E" w:rsidRPr="00C94A5E" w14:paraId="7643B905" w14:textId="77777777" w:rsidTr="006F06F4">
        <w:tc>
          <w:tcPr>
            <w:tcW w:w="9033" w:type="dxa"/>
            <w:gridSpan w:val="2"/>
            <w:shd w:val="clear" w:color="auto" w:fill="000000" w:themeFill="text1"/>
          </w:tcPr>
          <w:p w14:paraId="5A11C1C6" w14:textId="77777777" w:rsidR="00C94A5E" w:rsidRPr="00C94A5E" w:rsidRDefault="00C94A5E" w:rsidP="006F06F4">
            <w:pPr>
              <w:spacing w:after="160"/>
              <w:rPr>
                <w:rFonts w:ascii="Arial" w:hAnsi="Arial" w:cs="Arial"/>
                <w:b/>
                <w:lang w:val="es-ES_tradnl"/>
              </w:rPr>
            </w:pPr>
            <w:r w:rsidRPr="00C94A5E">
              <w:rPr>
                <w:rFonts w:ascii="Arial" w:hAnsi="Arial" w:cs="Arial"/>
                <w:b/>
                <w:lang w:val="es-ES_tradnl"/>
              </w:rPr>
              <w:t>Profundiza (recurso de exposición)</w:t>
            </w:r>
          </w:p>
        </w:tc>
      </w:tr>
      <w:tr w:rsidR="00C94A5E" w:rsidRPr="00C94A5E" w14:paraId="34943D8B" w14:textId="77777777" w:rsidTr="006F06F4">
        <w:tc>
          <w:tcPr>
            <w:tcW w:w="2518" w:type="dxa"/>
          </w:tcPr>
          <w:p w14:paraId="1F1DEAD5" w14:textId="77777777" w:rsidR="00C94A5E" w:rsidRPr="00C94A5E" w:rsidRDefault="00C94A5E" w:rsidP="006F06F4">
            <w:pPr>
              <w:spacing w:after="160"/>
              <w:rPr>
                <w:rFonts w:ascii="Arial" w:hAnsi="Arial" w:cs="Arial"/>
                <w:b/>
                <w:lang w:val="es-ES_tradnl"/>
              </w:rPr>
            </w:pPr>
            <w:r w:rsidRPr="00C94A5E">
              <w:rPr>
                <w:rFonts w:ascii="Arial" w:hAnsi="Arial" w:cs="Arial"/>
                <w:b/>
                <w:lang w:val="es-ES_tradnl"/>
              </w:rPr>
              <w:t>Código</w:t>
            </w:r>
          </w:p>
        </w:tc>
        <w:tc>
          <w:tcPr>
            <w:tcW w:w="6515" w:type="dxa"/>
          </w:tcPr>
          <w:p w14:paraId="59C6A426" w14:textId="77777777" w:rsidR="00C94A5E" w:rsidRPr="00C94A5E" w:rsidRDefault="00C94A5E" w:rsidP="006F06F4">
            <w:pPr>
              <w:spacing w:after="160"/>
              <w:rPr>
                <w:rFonts w:ascii="Arial" w:hAnsi="Arial" w:cs="Arial"/>
                <w:b/>
                <w:lang w:val="es-ES_tradnl"/>
              </w:rPr>
            </w:pPr>
            <w:r>
              <w:rPr>
                <w:rFonts w:ascii="Arial" w:hAnsi="Arial" w:cs="Arial"/>
                <w:lang w:val="es-ES_tradnl"/>
              </w:rPr>
              <w:t>LE_07_08_REC230</w:t>
            </w:r>
          </w:p>
        </w:tc>
      </w:tr>
      <w:tr w:rsidR="00C94A5E" w:rsidRPr="00C94A5E" w14:paraId="0ABAC2BB" w14:textId="77777777" w:rsidTr="006F06F4">
        <w:tc>
          <w:tcPr>
            <w:tcW w:w="2518" w:type="dxa"/>
          </w:tcPr>
          <w:p w14:paraId="3609BB03" w14:textId="77777777" w:rsidR="00C94A5E" w:rsidRPr="00C94A5E" w:rsidRDefault="00C94A5E" w:rsidP="006F06F4">
            <w:pPr>
              <w:spacing w:after="160"/>
              <w:rPr>
                <w:rFonts w:ascii="Arial" w:hAnsi="Arial" w:cs="Arial"/>
                <w:lang w:val="es-ES_tradnl"/>
              </w:rPr>
            </w:pPr>
            <w:r w:rsidRPr="00C94A5E">
              <w:rPr>
                <w:rFonts w:ascii="Arial" w:hAnsi="Arial" w:cs="Arial"/>
                <w:b/>
                <w:lang w:val="es-ES_tradnl"/>
              </w:rPr>
              <w:t>Título</w:t>
            </w:r>
          </w:p>
        </w:tc>
        <w:tc>
          <w:tcPr>
            <w:tcW w:w="6515" w:type="dxa"/>
          </w:tcPr>
          <w:p w14:paraId="2E5840CD" w14:textId="77777777" w:rsidR="00C94A5E" w:rsidRPr="00C94A5E" w:rsidRDefault="00C94A5E" w:rsidP="006F06F4">
            <w:pPr>
              <w:spacing w:after="160"/>
              <w:rPr>
                <w:rFonts w:ascii="Arial" w:hAnsi="Arial" w:cs="Arial"/>
                <w:lang w:val="es-ES_tradnl"/>
              </w:rPr>
            </w:pPr>
            <w:r w:rsidRPr="00C94A5E">
              <w:rPr>
                <w:rFonts w:ascii="Arial" w:hAnsi="Arial" w:cs="Arial"/>
                <w:lang w:val="es-CO"/>
              </w:rPr>
              <w:t>¿Se adecúa al contexto?</w:t>
            </w:r>
          </w:p>
        </w:tc>
      </w:tr>
      <w:tr w:rsidR="00C94A5E" w:rsidRPr="00C94A5E" w14:paraId="6A10ACFC" w14:textId="77777777" w:rsidTr="006F06F4">
        <w:tc>
          <w:tcPr>
            <w:tcW w:w="2518" w:type="dxa"/>
          </w:tcPr>
          <w:p w14:paraId="39CD33A3" w14:textId="77777777" w:rsidR="00C94A5E" w:rsidRPr="00C94A5E" w:rsidRDefault="00C94A5E" w:rsidP="006F06F4">
            <w:pPr>
              <w:spacing w:after="160"/>
              <w:rPr>
                <w:rFonts w:ascii="Arial" w:hAnsi="Arial" w:cs="Arial"/>
                <w:lang w:val="es-ES_tradnl"/>
              </w:rPr>
            </w:pPr>
            <w:r w:rsidRPr="00C94A5E">
              <w:rPr>
                <w:rFonts w:ascii="Arial" w:hAnsi="Arial" w:cs="Arial"/>
                <w:b/>
                <w:lang w:val="es-ES_tradnl"/>
              </w:rPr>
              <w:t>Descripción</w:t>
            </w:r>
          </w:p>
        </w:tc>
        <w:tc>
          <w:tcPr>
            <w:tcW w:w="6515" w:type="dxa"/>
          </w:tcPr>
          <w:p w14:paraId="1042B46E" w14:textId="77777777" w:rsidR="00C94A5E" w:rsidRPr="00C94A5E" w:rsidRDefault="00C94A5E" w:rsidP="006F06F4">
            <w:pPr>
              <w:spacing w:after="160"/>
              <w:rPr>
                <w:rFonts w:ascii="Arial" w:hAnsi="Arial" w:cs="Arial"/>
                <w:lang w:val="es-ES_tradnl"/>
              </w:rPr>
            </w:pPr>
            <w:r w:rsidRPr="00C94A5E">
              <w:rPr>
                <w:rFonts w:ascii="Arial" w:hAnsi="Arial" w:cs="Arial"/>
                <w:lang w:val="es-CO"/>
              </w:rPr>
              <w:t>Interactivo sobre la elaboración de discursos adecuados</w:t>
            </w:r>
          </w:p>
        </w:tc>
      </w:tr>
    </w:tbl>
    <w:p w14:paraId="26D3CD79" w14:textId="77777777" w:rsidR="00C94A5E" w:rsidRDefault="00C94A5E" w:rsidP="00DB691C">
      <w:pPr>
        <w:rPr>
          <w:rFonts w:ascii="Arial" w:hAnsi="Arial" w:cs="Arial"/>
          <w:lang w:val="es-ES_tradnl"/>
        </w:rPr>
      </w:pPr>
    </w:p>
    <w:p w14:paraId="267E65BD" w14:textId="77777777" w:rsidR="00C94A5E" w:rsidRDefault="00C94A5E" w:rsidP="00DB691C">
      <w:pPr>
        <w:rPr>
          <w:rFonts w:ascii="Arial" w:hAnsi="Arial" w:cs="Arial"/>
          <w:lang w:val="es-ES_tradnl"/>
        </w:rPr>
      </w:pPr>
    </w:p>
    <w:p w14:paraId="20182D69" w14:textId="47F6A06C" w:rsidR="00B10142" w:rsidRDefault="00B10142" w:rsidP="00DB691C">
      <w:pPr>
        <w:rPr>
          <w:rFonts w:ascii="Arial" w:hAnsi="Arial" w:cs="Arial"/>
          <w:b/>
          <w:lang w:val="es-ES_tradnl"/>
        </w:rPr>
      </w:pPr>
      <w:r>
        <w:rPr>
          <w:rFonts w:ascii="Arial" w:eastAsia="Batang" w:hAnsi="Arial" w:cs="Arial"/>
          <w:b/>
          <w:highlight w:val="yellow"/>
          <w:lang w:val="es-ES"/>
        </w:rPr>
        <w:t>SECCIÓN 2</w:t>
      </w:r>
      <w:r w:rsidRPr="007F3F87">
        <w:rPr>
          <w:rFonts w:ascii="Arial" w:eastAsia="Batang" w:hAnsi="Arial" w:cs="Arial"/>
          <w:b/>
          <w:highlight w:val="yellow"/>
          <w:lang w:val="es-ES"/>
        </w:rPr>
        <w:t>]</w:t>
      </w:r>
      <w:r>
        <w:rPr>
          <w:rFonts w:ascii="Arial" w:eastAsia="Batang" w:hAnsi="Arial" w:cs="Arial"/>
          <w:b/>
          <w:lang w:val="es-ES"/>
        </w:rPr>
        <w:t xml:space="preserve"> </w:t>
      </w:r>
      <w:r w:rsidRPr="00DB691C">
        <w:rPr>
          <w:rFonts w:ascii="Arial" w:hAnsi="Arial" w:cs="Arial"/>
          <w:b/>
          <w:lang w:val="es-ES_tradnl"/>
        </w:rPr>
        <w:t>6</w:t>
      </w:r>
      <w:r>
        <w:rPr>
          <w:rFonts w:ascii="Arial" w:hAnsi="Arial" w:cs="Arial"/>
          <w:b/>
          <w:lang w:val="es-ES_tradnl"/>
        </w:rPr>
        <w:t>.1 Los factores que influyen en el contexto comunicativo</w:t>
      </w:r>
    </w:p>
    <w:p w14:paraId="1E59FD6B" w14:textId="77777777" w:rsidR="00C94A5E" w:rsidRPr="00DB691C" w:rsidRDefault="00C94A5E" w:rsidP="00DB691C">
      <w:pPr>
        <w:rPr>
          <w:rFonts w:ascii="Arial" w:hAnsi="Arial" w:cs="Arial"/>
          <w:lang w:val="es-ES_tradnl"/>
        </w:rPr>
      </w:pPr>
    </w:p>
    <w:p w14:paraId="01180669" w14:textId="16229111" w:rsidR="00B10142" w:rsidRDefault="00DB691C" w:rsidP="00DB691C">
      <w:pPr>
        <w:rPr>
          <w:rFonts w:ascii="Arial" w:hAnsi="Arial" w:cs="Arial"/>
          <w:lang w:val="es-ES_tradnl"/>
        </w:rPr>
      </w:pPr>
      <w:r w:rsidRPr="00DB691C">
        <w:rPr>
          <w:rFonts w:ascii="Arial" w:hAnsi="Arial" w:cs="Arial"/>
          <w:lang w:val="es-ES_tradnl"/>
        </w:rPr>
        <w:t>A pesar de</w:t>
      </w:r>
      <w:r w:rsidR="0083028F">
        <w:rPr>
          <w:rFonts w:ascii="Arial" w:hAnsi="Arial" w:cs="Arial"/>
          <w:lang w:val="es-ES_tradnl"/>
        </w:rPr>
        <w:t xml:space="preserve"> que un discurso esté elaborado</w:t>
      </w:r>
      <w:r w:rsidRPr="00DB691C">
        <w:rPr>
          <w:rFonts w:ascii="Arial" w:hAnsi="Arial" w:cs="Arial"/>
          <w:lang w:val="es-ES_tradnl"/>
        </w:rPr>
        <w:t xml:space="preserve"> de manera organi</w:t>
      </w:r>
      <w:r w:rsidR="00D96CBD">
        <w:rPr>
          <w:rFonts w:ascii="Arial" w:hAnsi="Arial" w:cs="Arial"/>
          <w:lang w:val="es-ES_tradnl"/>
        </w:rPr>
        <w:t>zada</w:t>
      </w:r>
      <w:r w:rsidR="005F461A">
        <w:rPr>
          <w:rFonts w:ascii="Arial" w:hAnsi="Arial" w:cs="Arial"/>
          <w:lang w:val="es-ES_tradnl"/>
        </w:rPr>
        <w:t>,</w:t>
      </w:r>
      <w:r w:rsidR="0083028F">
        <w:rPr>
          <w:rFonts w:ascii="Arial" w:hAnsi="Arial" w:cs="Arial"/>
          <w:lang w:val="es-ES_tradnl"/>
        </w:rPr>
        <w:t xml:space="preserve"> puede que no logre</w:t>
      </w:r>
      <w:r w:rsidR="00D96CBD">
        <w:rPr>
          <w:rFonts w:ascii="Arial" w:hAnsi="Arial" w:cs="Arial"/>
          <w:lang w:val="es-ES_tradnl"/>
        </w:rPr>
        <w:t xml:space="preserve"> su propósito</w:t>
      </w:r>
      <w:r w:rsidRPr="00DB691C">
        <w:rPr>
          <w:rFonts w:ascii="Arial" w:hAnsi="Arial" w:cs="Arial"/>
          <w:lang w:val="es-ES_tradnl"/>
        </w:rPr>
        <w:t xml:space="preserve"> comunicativo</w:t>
      </w:r>
      <w:r w:rsidR="00D96CBD">
        <w:rPr>
          <w:rFonts w:ascii="Arial" w:hAnsi="Arial" w:cs="Arial"/>
          <w:lang w:val="es-ES_tradnl"/>
        </w:rPr>
        <w:t>,</w:t>
      </w:r>
      <w:r w:rsidR="0083028F">
        <w:rPr>
          <w:rFonts w:ascii="Arial" w:hAnsi="Arial" w:cs="Arial"/>
          <w:lang w:val="es-ES_tradnl"/>
        </w:rPr>
        <w:t xml:space="preserve"> si no está hecho</w:t>
      </w:r>
      <w:r w:rsidRPr="00DB691C">
        <w:rPr>
          <w:rFonts w:ascii="Arial" w:hAnsi="Arial" w:cs="Arial"/>
          <w:lang w:val="es-ES_tradnl"/>
        </w:rPr>
        <w:t xml:space="preserve"> teniendo en cuenta el </w:t>
      </w:r>
      <w:r w:rsidRPr="00DB691C">
        <w:rPr>
          <w:rFonts w:ascii="Arial" w:hAnsi="Arial" w:cs="Arial"/>
          <w:b/>
          <w:lang w:val="es-ES_tradnl"/>
        </w:rPr>
        <w:t>contexto</w:t>
      </w:r>
      <w:r w:rsidRPr="00DB691C">
        <w:rPr>
          <w:rFonts w:ascii="Arial" w:hAnsi="Arial" w:cs="Arial"/>
          <w:lang w:val="es-ES_tradnl"/>
        </w:rPr>
        <w:t>, esto es, la situación que rodea el acto de comunicación y las características propias de los interlocutores y del mensaje.</w:t>
      </w:r>
      <w:r w:rsidR="000E02A6">
        <w:rPr>
          <w:rFonts w:ascii="Arial" w:hAnsi="Arial" w:cs="Arial"/>
          <w:lang w:val="es-ES_tradnl"/>
        </w:rPr>
        <w:t xml:space="preserve"> </w:t>
      </w:r>
      <w:r w:rsidR="00B10142">
        <w:rPr>
          <w:rFonts w:ascii="Arial" w:hAnsi="Arial" w:cs="Arial"/>
          <w:lang w:val="es-ES_tradnl"/>
        </w:rPr>
        <w:t xml:space="preserve">El contexto puede estar afectado por diversos factores: situacionales, del interlocutor o del mensaje. </w:t>
      </w:r>
    </w:p>
    <w:p w14:paraId="7D5BB754" w14:textId="77777777" w:rsidR="00C94A5E" w:rsidRDefault="00C94A5E" w:rsidP="00DB691C">
      <w:pPr>
        <w:rPr>
          <w:rFonts w:ascii="Arial" w:hAnsi="Arial" w:cs="Arial"/>
          <w:lang w:val="es-ES_tradnl"/>
        </w:rPr>
      </w:pPr>
    </w:p>
    <w:p w14:paraId="09671E17" w14:textId="60761E8E" w:rsidR="00B10142" w:rsidRDefault="00B10142" w:rsidP="00DB691C">
      <w:pPr>
        <w:rPr>
          <w:rFonts w:ascii="Arial" w:hAnsi="Arial" w:cs="Arial"/>
          <w:b/>
          <w:lang w:val="es-ES_tradnl"/>
        </w:rPr>
      </w:pPr>
      <w:r>
        <w:rPr>
          <w:rFonts w:ascii="Arial" w:eastAsia="Batang" w:hAnsi="Arial" w:cs="Arial"/>
          <w:b/>
          <w:highlight w:val="yellow"/>
          <w:lang w:val="es-ES"/>
        </w:rPr>
        <w:t>SECCIÓN 3</w:t>
      </w:r>
      <w:r w:rsidRPr="007F3F87">
        <w:rPr>
          <w:rFonts w:ascii="Arial" w:eastAsia="Batang" w:hAnsi="Arial" w:cs="Arial"/>
          <w:b/>
          <w:highlight w:val="yellow"/>
          <w:lang w:val="es-ES"/>
        </w:rPr>
        <w:t>]</w:t>
      </w:r>
      <w:r>
        <w:rPr>
          <w:rFonts w:ascii="Arial" w:eastAsia="Batang" w:hAnsi="Arial" w:cs="Arial"/>
          <w:b/>
          <w:lang w:val="es-ES"/>
        </w:rPr>
        <w:t xml:space="preserve"> </w:t>
      </w:r>
      <w:r w:rsidRPr="00DB691C">
        <w:rPr>
          <w:rFonts w:ascii="Arial" w:hAnsi="Arial" w:cs="Arial"/>
          <w:b/>
          <w:lang w:val="es-ES_tradnl"/>
        </w:rPr>
        <w:t>6</w:t>
      </w:r>
      <w:r>
        <w:rPr>
          <w:rFonts w:ascii="Arial" w:hAnsi="Arial" w:cs="Arial"/>
          <w:b/>
          <w:lang w:val="es-ES_tradnl"/>
        </w:rPr>
        <w:t>.1.1 Los factores situacionales</w:t>
      </w:r>
    </w:p>
    <w:p w14:paraId="0A096E29" w14:textId="77777777" w:rsidR="00C94A5E" w:rsidRDefault="00C94A5E" w:rsidP="00DB691C">
      <w:pPr>
        <w:rPr>
          <w:rFonts w:ascii="Arial" w:hAnsi="Arial" w:cs="Arial"/>
          <w:lang w:val="es-ES_tradnl"/>
        </w:rPr>
      </w:pPr>
    </w:p>
    <w:p w14:paraId="6DFDD09E" w14:textId="11BA989A" w:rsidR="00DB691C" w:rsidRPr="00DB691C" w:rsidRDefault="00DB691C" w:rsidP="00DB691C">
      <w:pPr>
        <w:rPr>
          <w:rFonts w:ascii="Arial" w:hAnsi="Arial" w:cs="Arial"/>
          <w:lang w:val="es-ES_tradnl"/>
        </w:rPr>
      </w:pPr>
      <w:r w:rsidRPr="00DB691C">
        <w:rPr>
          <w:rFonts w:ascii="Arial" w:hAnsi="Arial" w:cs="Arial"/>
          <w:lang w:val="es-ES_tradnl"/>
        </w:rPr>
        <w:t xml:space="preserve">El contexto de la </w:t>
      </w:r>
      <w:r w:rsidR="000E02A6">
        <w:rPr>
          <w:rFonts w:ascii="Arial" w:hAnsi="Arial" w:cs="Arial"/>
          <w:lang w:val="es-ES_tradnl"/>
        </w:rPr>
        <w:t>comunicación está definido</w:t>
      </w:r>
      <w:r w:rsidRPr="00DB691C">
        <w:rPr>
          <w:rFonts w:ascii="Arial" w:hAnsi="Arial" w:cs="Arial"/>
          <w:lang w:val="es-ES_tradnl"/>
        </w:rPr>
        <w:t xml:space="preserve"> por</w:t>
      </w:r>
      <w:r w:rsidR="000E02A6">
        <w:rPr>
          <w:rFonts w:ascii="Arial" w:hAnsi="Arial" w:cs="Arial"/>
          <w:lang w:val="es-ES_tradnl"/>
        </w:rPr>
        <w:t xml:space="preserve"> </w:t>
      </w:r>
      <w:r w:rsidR="000E02A6" w:rsidRPr="000E02A6">
        <w:rPr>
          <w:rFonts w:ascii="Arial" w:hAnsi="Arial" w:cs="Arial"/>
          <w:b/>
          <w:lang w:val="es-ES_tradnl"/>
        </w:rPr>
        <w:t>f</w:t>
      </w:r>
      <w:r w:rsidRPr="00DB691C">
        <w:rPr>
          <w:rFonts w:ascii="Arial" w:hAnsi="Arial" w:cs="Arial"/>
          <w:b/>
          <w:lang w:val="es-ES_tradnl"/>
        </w:rPr>
        <w:t>actores</w:t>
      </w:r>
      <w:r w:rsidRPr="00DB691C">
        <w:rPr>
          <w:rFonts w:ascii="Arial" w:hAnsi="Arial" w:cs="Arial"/>
          <w:lang w:val="es-ES_tradnl"/>
        </w:rPr>
        <w:t xml:space="preserve"> </w:t>
      </w:r>
      <w:r w:rsidRPr="00DB691C">
        <w:rPr>
          <w:rFonts w:ascii="Arial" w:hAnsi="Arial" w:cs="Arial"/>
          <w:b/>
          <w:lang w:val="es-ES_tradnl"/>
        </w:rPr>
        <w:t>situacionales</w:t>
      </w:r>
      <w:r w:rsidR="000E02A6">
        <w:rPr>
          <w:rFonts w:ascii="Arial" w:hAnsi="Arial" w:cs="Arial"/>
          <w:b/>
          <w:lang w:val="es-ES_tradnl"/>
        </w:rPr>
        <w:t xml:space="preserve"> </w:t>
      </w:r>
      <w:r w:rsidRPr="00DB691C">
        <w:rPr>
          <w:rFonts w:ascii="Arial" w:hAnsi="Arial" w:cs="Arial"/>
          <w:lang w:val="es-ES_tradnl"/>
        </w:rPr>
        <w:t>como:</w:t>
      </w:r>
    </w:p>
    <w:p w14:paraId="54F7D18E" w14:textId="64E151E1" w:rsidR="00DB691C" w:rsidRPr="00DB691C" w:rsidRDefault="000E02A6" w:rsidP="00DB691C">
      <w:pPr>
        <w:rPr>
          <w:rFonts w:ascii="Arial" w:hAnsi="Arial" w:cs="Arial"/>
          <w:lang w:val="es-ES_tradnl"/>
        </w:rPr>
      </w:pPr>
      <w:r>
        <w:rPr>
          <w:rFonts w:ascii="Arial" w:hAnsi="Arial" w:cs="Arial"/>
          <w:lang w:val="es-ES_tradnl"/>
        </w:rPr>
        <w:t xml:space="preserve">• </w:t>
      </w:r>
      <w:r w:rsidR="00DB691C" w:rsidRPr="00DB691C">
        <w:rPr>
          <w:rFonts w:ascii="Arial" w:hAnsi="Arial" w:cs="Arial"/>
          <w:lang w:val="es-ES_tradnl"/>
        </w:rPr>
        <w:t xml:space="preserve">El </w:t>
      </w:r>
      <w:r w:rsidR="00DB691C" w:rsidRPr="00DB691C">
        <w:rPr>
          <w:rFonts w:ascii="Arial" w:hAnsi="Arial" w:cs="Arial"/>
          <w:b/>
          <w:lang w:val="es-ES_tradnl"/>
        </w:rPr>
        <w:t>escenario</w:t>
      </w:r>
      <w:r w:rsidR="00D96CBD">
        <w:rPr>
          <w:rFonts w:ascii="Arial" w:hAnsi="Arial" w:cs="Arial"/>
          <w:lang w:val="es-ES_tradnl"/>
        </w:rPr>
        <w:t xml:space="preserve"> de la comunicación. Hace referencia a</w:t>
      </w:r>
      <w:r w:rsidR="00DB691C" w:rsidRPr="00DB691C">
        <w:rPr>
          <w:rFonts w:ascii="Arial" w:hAnsi="Arial" w:cs="Arial"/>
          <w:lang w:val="es-ES_tradnl"/>
        </w:rPr>
        <w:t xml:space="preserve">l </w:t>
      </w:r>
      <w:r w:rsidR="00D96CBD">
        <w:rPr>
          <w:rFonts w:ascii="Arial" w:hAnsi="Arial" w:cs="Arial"/>
          <w:lang w:val="es-ES_tradnl"/>
        </w:rPr>
        <w:t xml:space="preserve">lugar </w:t>
      </w:r>
      <w:r w:rsidR="00DB691C" w:rsidRPr="00DB691C">
        <w:rPr>
          <w:rFonts w:ascii="Arial" w:hAnsi="Arial" w:cs="Arial"/>
          <w:lang w:val="es-ES_tradnl"/>
        </w:rPr>
        <w:t>en que se produce</w:t>
      </w:r>
      <w:r w:rsidR="00D96CBD">
        <w:rPr>
          <w:rFonts w:ascii="Arial" w:hAnsi="Arial" w:cs="Arial"/>
          <w:lang w:val="es-ES_tradnl"/>
        </w:rPr>
        <w:t xml:space="preserve"> el acto comunicativo y lo que sucede allí</w:t>
      </w:r>
      <w:r w:rsidR="00DB691C" w:rsidRPr="00DB691C">
        <w:rPr>
          <w:rFonts w:ascii="Arial" w:hAnsi="Arial" w:cs="Arial"/>
          <w:lang w:val="es-ES_tradnl"/>
        </w:rPr>
        <w:t xml:space="preserve">. </w:t>
      </w:r>
      <w:r w:rsidR="00D96CBD">
        <w:rPr>
          <w:rFonts w:ascii="Arial" w:hAnsi="Arial" w:cs="Arial"/>
          <w:lang w:val="es-ES_tradnl"/>
        </w:rPr>
        <w:t>Por ejemplo, este puede ve</w:t>
      </w:r>
      <w:r w:rsidR="00FB13E7">
        <w:rPr>
          <w:rFonts w:ascii="Arial" w:hAnsi="Arial" w:cs="Arial"/>
          <w:lang w:val="es-ES_tradnl"/>
        </w:rPr>
        <w:t>rse afectado por interferencias</w:t>
      </w:r>
      <w:r w:rsidR="00D96CBD">
        <w:rPr>
          <w:rFonts w:ascii="Arial" w:hAnsi="Arial" w:cs="Arial"/>
          <w:lang w:val="es-ES_tradnl"/>
        </w:rPr>
        <w:t xml:space="preserve"> como el ruido. </w:t>
      </w:r>
      <w:r w:rsidR="00DB691C" w:rsidRPr="00DB691C">
        <w:rPr>
          <w:rFonts w:ascii="Arial" w:hAnsi="Arial" w:cs="Arial"/>
          <w:lang w:val="es-ES_tradnl"/>
        </w:rPr>
        <w:t>Siempre será distinto construir un discurso para dirigirse a través de altoparlantes a un a</w:t>
      </w:r>
      <w:r w:rsidR="00D96CBD">
        <w:rPr>
          <w:rFonts w:ascii="Arial" w:hAnsi="Arial" w:cs="Arial"/>
          <w:lang w:val="es-ES_tradnl"/>
        </w:rPr>
        <w:t>uditorio atento y en silencio, que</w:t>
      </w:r>
      <w:r>
        <w:rPr>
          <w:rFonts w:ascii="Arial" w:hAnsi="Arial" w:cs="Arial"/>
          <w:lang w:val="es-ES_tradnl"/>
        </w:rPr>
        <w:t xml:space="preserve"> elaborar</w:t>
      </w:r>
      <w:r w:rsidR="00DB691C" w:rsidRPr="00DB691C">
        <w:rPr>
          <w:rFonts w:ascii="Arial" w:hAnsi="Arial" w:cs="Arial"/>
          <w:lang w:val="es-ES_tradnl"/>
        </w:rPr>
        <w:t xml:space="preserve"> un discurso para </w:t>
      </w:r>
      <w:r w:rsidR="00D96CBD">
        <w:rPr>
          <w:rFonts w:ascii="Arial" w:hAnsi="Arial" w:cs="Arial"/>
          <w:lang w:val="es-ES_tradnl"/>
        </w:rPr>
        <w:t xml:space="preserve">comentarlo </w:t>
      </w:r>
      <w:r w:rsidR="00DB691C" w:rsidRPr="00DB691C">
        <w:rPr>
          <w:rFonts w:ascii="Arial" w:hAnsi="Arial" w:cs="Arial"/>
          <w:lang w:val="es-ES_tradnl"/>
        </w:rPr>
        <w:t>en secreto a quien está sentado a nuestro lado en el cine.</w:t>
      </w:r>
    </w:p>
    <w:p w14:paraId="23B64CD9" w14:textId="07CEFAC8" w:rsidR="00DB691C" w:rsidRPr="00DB691C" w:rsidRDefault="000E02A6" w:rsidP="00DB691C">
      <w:pPr>
        <w:rPr>
          <w:rFonts w:ascii="Arial" w:hAnsi="Arial" w:cs="Arial"/>
          <w:lang w:val="es-ES_tradnl"/>
        </w:rPr>
      </w:pPr>
      <w:r>
        <w:rPr>
          <w:rFonts w:ascii="Arial" w:hAnsi="Arial" w:cs="Arial"/>
          <w:lang w:val="es-ES_tradnl"/>
        </w:rPr>
        <w:t xml:space="preserve">• </w:t>
      </w:r>
      <w:r w:rsidR="00DB691C" w:rsidRPr="00DB691C">
        <w:rPr>
          <w:rFonts w:ascii="Arial" w:hAnsi="Arial" w:cs="Arial"/>
          <w:lang w:val="es-ES_tradnl"/>
        </w:rPr>
        <w:t>Las</w:t>
      </w:r>
      <w:r w:rsidR="00DB691C" w:rsidRPr="00DB691C">
        <w:rPr>
          <w:rFonts w:ascii="Arial" w:hAnsi="Arial" w:cs="Arial"/>
          <w:b/>
          <w:lang w:val="es-ES_tradnl"/>
        </w:rPr>
        <w:t xml:space="preserve"> circunstancias</w:t>
      </w:r>
      <w:r w:rsidR="00D96CBD">
        <w:rPr>
          <w:rFonts w:ascii="Arial" w:hAnsi="Arial" w:cs="Arial"/>
          <w:lang w:val="es-ES_tradnl"/>
        </w:rPr>
        <w:t xml:space="preserve"> de los interlocutores. Compr</w:t>
      </w:r>
      <w:r w:rsidR="00FB13E7">
        <w:rPr>
          <w:rFonts w:ascii="Arial" w:hAnsi="Arial" w:cs="Arial"/>
          <w:lang w:val="es-ES_tradnl"/>
        </w:rPr>
        <w:t>ende</w:t>
      </w:r>
      <w:r w:rsidR="00DB691C" w:rsidRPr="00DB691C">
        <w:rPr>
          <w:rFonts w:ascii="Arial" w:hAnsi="Arial" w:cs="Arial"/>
          <w:lang w:val="es-ES_tradnl"/>
        </w:rPr>
        <w:t xml:space="preserve"> el estado anímico</w:t>
      </w:r>
      <w:r w:rsidR="00D96CBD">
        <w:rPr>
          <w:rFonts w:ascii="Arial" w:hAnsi="Arial" w:cs="Arial"/>
          <w:lang w:val="es-ES_tradnl"/>
        </w:rPr>
        <w:t xml:space="preserve"> de los </w:t>
      </w:r>
      <w:r w:rsidR="00FB13E7">
        <w:rPr>
          <w:rFonts w:ascii="Arial" w:hAnsi="Arial" w:cs="Arial"/>
          <w:lang w:val="es-ES_tradnl"/>
        </w:rPr>
        <w:t>participantes</w:t>
      </w:r>
      <w:r w:rsidR="00DB691C" w:rsidRPr="00DB691C">
        <w:rPr>
          <w:rFonts w:ascii="Arial" w:hAnsi="Arial" w:cs="Arial"/>
          <w:lang w:val="es-ES_tradnl"/>
        </w:rPr>
        <w:t xml:space="preserve">, las creencias </w:t>
      </w:r>
      <w:r w:rsidR="00D96CBD">
        <w:rPr>
          <w:rFonts w:ascii="Arial" w:hAnsi="Arial" w:cs="Arial"/>
          <w:lang w:val="es-ES_tradnl"/>
        </w:rPr>
        <w:t>que tienen sobre el otro o acerca</w:t>
      </w:r>
      <w:r w:rsidR="00DB691C" w:rsidRPr="00DB691C">
        <w:rPr>
          <w:rFonts w:ascii="Arial" w:hAnsi="Arial" w:cs="Arial"/>
          <w:lang w:val="es-ES_tradnl"/>
        </w:rPr>
        <w:t xml:space="preserve"> </w:t>
      </w:r>
      <w:r w:rsidR="00D96CBD">
        <w:rPr>
          <w:rFonts w:ascii="Arial" w:hAnsi="Arial" w:cs="Arial"/>
          <w:lang w:val="es-ES_tradnl"/>
        </w:rPr>
        <w:t>d</w:t>
      </w:r>
      <w:r w:rsidR="00DB691C" w:rsidRPr="00DB691C">
        <w:rPr>
          <w:rFonts w:ascii="Arial" w:hAnsi="Arial" w:cs="Arial"/>
          <w:lang w:val="es-ES_tradnl"/>
        </w:rPr>
        <w:t>el valor</w:t>
      </w:r>
      <w:r>
        <w:rPr>
          <w:rFonts w:ascii="Arial" w:hAnsi="Arial" w:cs="Arial"/>
          <w:lang w:val="es-ES_tradnl"/>
        </w:rPr>
        <w:t xml:space="preserve"> de la comunicación, su postura y</w:t>
      </w:r>
      <w:r w:rsidR="00DB691C" w:rsidRPr="00DB691C">
        <w:rPr>
          <w:rFonts w:ascii="Arial" w:hAnsi="Arial" w:cs="Arial"/>
          <w:lang w:val="es-ES_tradnl"/>
        </w:rPr>
        <w:t xml:space="preserve"> su atenc</w:t>
      </w:r>
      <w:r>
        <w:rPr>
          <w:rFonts w:ascii="Arial" w:hAnsi="Arial" w:cs="Arial"/>
          <w:lang w:val="es-ES_tradnl"/>
        </w:rPr>
        <w:t xml:space="preserve">ión dispuesta, entre otros aspectos. </w:t>
      </w:r>
      <w:r w:rsidR="00DB691C" w:rsidRPr="00DB691C">
        <w:rPr>
          <w:rFonts w:ascii="Arial" w:hAnsi="Arial" w:cs="Arial"/>
          <w:lang w:val="es-ES_tradnl"/>
        </w:rPr>
        <w:t>No será lo mismo construir un discurso para dirigirse a alguien que nos presta atención y se muestra interesado en escucharnos, que intentar comunicarnos con alguien que no tiene ningún interés en oírnos o que piensa que lo que decimos es irrelevante o aburrido.</w:t>
      </w:r>
    </w:p>
    <w:p w14:paraId="2541458D" w14:textId="63D8A7F3" w:rsidR="00B10142" w:rsidRDefault="000E02A6" w:rsidP="00DB691C">
      <w:pPr>
        <w:rPr>
          <w:rFonts w:ascii="Arial" w:hAnsi="Arial" w:cs="Arial"/>
          <w:lang w:val="es-ES_tradnl"/>
        </w:rPr>
      </w:pPr>
      <w:r>
        <w:rPr>
          <w:rFonts w:ascii="Arial" w:hAnsi="Arial" w:cs="Arial"/>
          <w:lang w:val="es-ES"/>
        </w:rPr>
        <w:t xml:space="preserve">• </w:t>
      </w:r>
      <w:r w:rsidR="00DB691C" w:rsidRPr="00DB691C">
        <w:rPr>
          <w:rFonts w:ascii="Arial" w:hAnsi="Arial" w:cs="Arial"/>
          <w:lang w:val="es-ES"/>
        </w:rPr>
        <w:t xml:space="preserve">El </w:t>
      </w:r>
      <w:r w:rsidR="00DB691C" w:rsidRPr="00DB691C">
        <w:rPr>
          <w:rFonts w:ascii="Arial" w:hAnsi="Arial" w:cs="Arial"/>
          <w:b/>
          <w:lang w:val="es-ES"/>
        </w:rPr>
        <w:t xml:space="preserve">canal </w:t>
      </w:r>
      <w:r w:rsidR="00FB13E7">
        <w:rPr>
          <w:rFonts w:ascii="Arial" w:hAnsi="Arial" w:cs="Arial"/>
          <w:lang w:val="es-ES"/>
        </w:rPr>
        <w:t xml:space="preserve">de comunicación. Se refiere al medio físico por el que circula el mensaje: </w:t>
      </w:r>
      <w:r>
        <w:rPr>
          <w:rFonts w:ascii="Arial" w:hAnsi="Arial" w:cs="Arial"/>
          <w:lang w:val="es-ES"/>
        </w:rPr>
        <w:t>la radio, el papel, la voz, el sistema telefónico, la</w:t>
      </w:r>
      <w:r w:rsidR="00DB691C" w:rsidRPr="00DB691C">
        <w:rPr>
          <w:rFonts w:ascii="Arial" w:hAnsi="Arial" w:cs="Arial"/>
          <w:lang w:val="es-ES"/>
        </w:rPr>
        <w:t xml:space="preserve"> Internet</w:t>
      </w:r>
      <w:r>
        <w:rPr>
          <w:rFonts w:ascii="Arial" w:hAnsi="Arial" w:cs="Arial"/>
          <w:lang w:val="es-ES"/>
        </w:rPr>
        <w:t xml:space="preserve"> o la televisión</w:t>
      </w:r>
      <w:r w:rsidR="00DB691C" w:rsidRPr="00DB691C">
        <w:rPr>
          <w:rFonts w:ascii="Arial" w:hAnsi="Arial" w:cs="Arial"/>
          <w:lang w:val="es-ES"/>
        </w:rPr>
        <w:t>.</w:t>
      </w:r>
      <w:r w:rsidR="00B10142">
        <w:rPr>
          <w:rFonts w:ascii="Arial" w:hAnsi="Arial" w:cs="Arial"/>
          <w:lang w:val="es-ES_tradnl"/>
        </w:rPr>
        <w:t xml:space="preserve"> </w:t>
      </w:r>
      <w:r w:rsidR="00DB691C" w:rsidRPr="00DB691C">
        <w:rPr>
          <w:rFonts w:ascii="Arial" w:hAnsi="Arial" w:cs="Arial"/>
          <w:lang w:val="es-ES_tradnl"/>
        </w:rPr>
        <w:t>Siempre será distinto construir un discurso para quie</w:t>
      </w:r>
      <w:r w:rsidR="00FB13E7">
        <w:rPr>
          <w:rFonts w:ascii="Arial" w:hAnsi="Arial" w:cs="Arial"/>
          <w:lang w:val="es-ES_tradnl"/>
        </w:rPr>
        <w:t>n nos lee, que para quien nos observa</w:t>
      </w:r>
      <w:r w:rsidR="00DB691C" w:rsidRPr="00DB691C">
        <w:rPr>
          <w:rFonts w:ascii="Arial" w:hAnsi="Arial" w:cs="Arial"/>
          <w:lang w:val="es-ES_tradnl"/>
        </w:rPr>
        <w:t xml:space="preserve"> o simplemente nos escucha.</w:t>
      </w:r>
    </w:p>
    <w:p w14:paraId="4294F9F7" w14:textId="77777777" w:rsidR="00C94A5E" w:rsidRDefault="00C94A5E" w:rsidP="00DB691C">
      <w:pPr>
        <w:rPr>
          <w:rFonts w:ascii="Arial" w:hAnsi="Arial" w:cs="Arial"/>
          <w:lang w:val="es-ES_tradnl"/>
        </w:rPr>
      </w:pPr>
    </w:p>
    <w:p w14:paraId="46ED18F6" w14:textId="391043A5" w:rsidR="00B10142" w:rsidRDefault="00B10142" w:rsidP="00B10142">
      <w:pPr>
        <w:rPr>
          <w:rFonts w:ascii="Arial" w:hAnsi="Arial" w:cs="Arial"/>
          <w:b/>
          <w:lang w:val="es-ES_tradnl"/>
        </w:rPr>
      </w:pPr>
      <w:r>
        <w:rPr>
          <w:rFonts w:ascii="Arial" w:eastAsia="Batang" w:hAnsi="Arial" w:cs="Arial"/>
          <w:b/>
          <w:highlight w:val="yellow"/>
          <w:lang w:val="es-ES"/>
        </w:rPr>
        <w:t>SECCIÓN 3</w:t>
      </w:r>
      <w:r w:rsidRPr="007F3F87">
        <w:rPr>
          <w:rFonts w:ascii="Arial" w:eastAsia="Batang" w:hAnsi="Arial" w:cs="Arial"/>
          <w:b/>
          <w:highlight w:val="yellow"/>
          <w:lang w:val="es-ES"/>
        </w:rPr>
        <w:t>]</w:t>
      </w:r>
      <w:r>
        <w:rPr>
          <w:rFonts w:ascii="Arial" w:eastAsia="Batang" w:hAnsi="Arial" w:cs="Arial"/>
          <w:b/>
          <w:lang w:val="es-ES"/>
        </w:rPr>
        <w:t xml:space="preserve"> </w:t>
      </w:r>
      <w:r w:rsidRPr="00DB691C">
        <w:rPr>
          <w:rFonts w:ascii="Arial" w:hAnsi="Arial" w:cs="Arial"/>
          <w:b/>
          <w:lang w:val="es-ES_tradnl"/>
        </w:rPr>
        <w:t>6</w:t>
      </w:r>
      <w:r>
        <w:rPr>
          <w:rFonts w:ascii="Arial" w:hAnsi="Arial" w:cs="Arial"/>
          <w:b/>
          <w:lang w:val="es-ES_tradnl"/>
        </w:rPr>
        <w:t>.1.2 Los f</w:t>
      </w:r>
      <w:r w:rsidRPr="00DB691C">
        <w:rPr>
          <w:rFonts w:ascii="Arial" w:hAnsi="Arial" w:cs="Arial"/>
          <w:b/>
          <w:lang w:val="es-ES_tradnl"/>
        </w:rPr>
        <w:t>actores propios de los interlocutores</w:t>
      </w:r>
    </w:p>
    <w:p w14:paraId="4B828DC8" w14:textId="6FB57F98" w:rsidR="00B10142" w:rsidRDefault="00B6670A" w:rsidP="00B10142">
      <w:pPr>
        <w:rPr>
          <w:rFonts w:ascii="Arial" w:hAnsi="Arial" w:cs="Arial"/>
          <w:lang w:val="es-ES_tradnl"/>
        </w:rPr>
      </w:pPr>
      <w:r>
        <w:rPr>
          <w:rFonts w:ascii="Arial" w:hAnsi="Arial" w:cs="Arial"/>
          <w:lang w:val="es-ES_tradnl"/>
        </w:rPr>
        <w:t>Entre estos factores</w:t>
      </w:r>
      <w:r w:rsidR="00B10142" w:rsidRPr="00B10142">
        <w:rPr>
          <w:rFonts w:ascii="Arial" w:hAnsi="Arial" w:cs="Arial"/>
          <w:lang w:val="es-ES_tradnl"/>
        </w:rPr>
        <w:t xml:space="preserve"> podemos citar: </w:t>
      </w:r>
    </w:p>
    <w:p w14:paraId="68465AA9" w14:textId="77777777" w:rsidR="00C94A5E" w:rsidRPr="00B10142" w:rsidRDefault="00C94A5E" w:rsidP="00B10142">
      <w:pPr>
        <w:rPr>
          <w:rFonts w:ascii="Arial" w:hAnsi="Arial" w:cs="Arial"/>
          <w:lang w:val="es-ES_tradnl"/>
        </w:rPr>
      </w:pPr>
    </w:p>
    <w:p w14:paraId="01FA013D" w14:textId="47829C9E" w:rsidR="00B10142" w:rsidRPr="00DB691C" w:rsidRDefault="00B10142" w:rsidP="00B10142">
      <w:pPr>
        <w:rPr>
          <w:rFonts w:ascii="Arial" w:hAnsi="Arial" w:cs="Arial"/>
          <w:lang w:val="es-ES_tradnl"/>
        </w:rPr>
      </w:pPr>
      <w:r>
        <w:rPr>
          <w:rFonts w:ascii="Arial" w:hAnsi="Arial" w:cs="Arial"/>
          <w:lang w:val="es-ES_tradnl"/>
        </w:rPr>
        <w:t>• Las</w:t>
      </w:r>
      <w:r w:rsidRPr="00DB691C">
        <w:rPr>
          <w:rFonts w:ascii="Arial" w:hAnsi="Arial" w:cs="Arial"/>
          <w:lang w:val="es-ES_tradnl"/>
        </w:rPr>
        <w:t xml:space="preserve"> </w:t>
      </w:r>
      <w:r w:rsidRPr="00DB691C">
        <w:rPr>
          <w:rFonts w:ascii="Arial" w:hAnsi="Arial" w:cs="Arial"/>
          <w:b/>
          <w:lang w:val="es-ES_tradnl"/>
        </w:rPr>
        <w:t>características personales</w:t>
      </w:r>
      <w:r w:rsidRPr="00DB691C">
        <w:rPr>
          <w:rFonts w:ascii="Arial" w:hAnsi="Arial" w:cs="Arial"/>
          <w:lang w:val="es-ES_tradnl"/>
        </w:rPr>
        <w:t xml:space="preserve"> </w:t>
      </w:r>
      <w:r>
        <w:rPr>
          <w:rFonts w:ascii="Arial" w:hAnsi="Arial" w:cs="Arial"/>
          <w:lang w:val="es-ES_tradnl"/>
        </w:rPr>
        <w:t>de los partici</w:t>
      </w:r>
      <w:r w:rsidR="00FB13E7">
        <w:rPr>
          <w:rFonts w:ascii="Arial" w:hAnsi="Arial" w:cs="Arial"/>
          <w:lang w:val="es-ES_tradnl"/>
        </w:rPr>
        <w:t>pantes en el acto comunicativo. P</w:t>
      </w:r>
      <w:r>
        <w:rPr>
          <w:rFonts w:ascii="Arial" w:hAnsi="Arial" w:cs="Arial"/>
          <w:lang w:val="es-ES_tradnl"/>
        </w:rPr>
        <w:t>or ejemplo, l</w:t>
      </w:r>
      <w:r w:rsidRPr="00DB691C">
        <w:rPr>
          <w:rFonts w:ascii="Arial" w:hAnsi="Arial" w:cs="Arial"/>
          <w:lang w:val="es-ES_tradnl"/>
        </w:rPr>
        <w:t>a</w:t>
      </w:r>
      <w:r>
        <w:rPr>
          <w:rFonts w:ascii="Arial" w:hAnsi="Arial" w:cs="Arial"/>
          <w:lang w:val="es-ES_tradnl"/>
        </w:rPr>
        <w:t xml:space="preserve"> edad, el nivel cultural, las</w:t>
      </w:r>
      <w:r w:rsidRPr="00DB691C">
        <w:rPr>
          <w:rFonts w:ascii="Arial" w:hAnsi="Arial" w:cs="Arial"/>
          <w:lang w:val="es-ES_tradnl"/>
        </w:rPr>
        <w:t xml:space="preserve"> ca</w:t>
      </w:r>
      <w:r>
        <w:rPr>
          <w:rFonts w:ascii="Arial" w:hAnsi="Arial" w:cs="Arial"/>
          <w:lang w:val="es-ES_tradnl"/>
        </w:rPr>
        <w:t>pacidades auditivas o visuales o la lengua que hablan</w:t>
      </w:r>
      <w:r w:rsidRPr="00DB691C">
        <w:rPr>
          <w:rFonts w:ascii="Arial" w:hAnsi="Arial" w:cs="Arial"/>
          <w:lang w:val="es-ES_tradnl"/>
        </w:rPr>
        <w:t>.</w:t>
      </w:r>
      <w:r>
        <w:rPr>
          <w:rFonts w:ascii="Arial" w:hAnsi="Arial" w:cs="Arial"/>
          <w:lang w:val="es-ES_tradnl"/>
        </w:rPr>
        <w:t xml:space="preserve"> </w:t>
      </w:r>
      <w:r w:rsidRPr="00DB691C">
        <w:rPr>
          <w:rFonts w:ascii="Arial" w:hAnsi="Arial" w:cs="Arial"/>
          <w:lang w:val="es-ES_tradnl"/>
        </w:rPr>
        <w:t>No será lo mismo construir un discurso para un niño</w:t>
      </w:r>
      <w:r w:rsidR="0083028F">
        <w:rPr>
          <w:rFonts w:ascii="Arial" w:hAnsi="Arial" w:cs="Arial"/>
          <w:lang w:val="es-ES_tradnl"/>
        </w:rPr>
        <w:t>,</w:t>
      </w:r>
      <w:r w:rsidRPr="00DB691C">
        <w:rPr>
          <w:rFonts w:ascii="Arial" w:hAnsi="Arial" w:cs="Arial"/>
          <w:lang w:val="es-ES_tradnl"/>
        </w:rPr>
        <w:t xml:space="preserve"> que todavía no reconoc</w:t>
      </w:r>
      <w:r w:rsidR="00B6670A">
        <w:rPr>
          <w:rFonts w:ascii="Arial" w:hAnsi="Arial" w:cs="Arial"/>
          <w:lang w:val="es-ES_tradnl"/>
        </w:rPr>
        <w:t>e bien las palabras del español</w:t>
      </w:r>
      <w:r w:rsidR="0083028F">
        <w:rPr>
          <w:rFonts w:ascii="Arial" w:hAnsi="Arial" w:cs="Arial"/>
          <w:lang w:val="es-ES_tradnl"/>
        </w:rPr>
        <w:t>,</w:t>
      </w:r>
      <w:r w:rsidRPr="00DB691C">
        <w:rPr>
          <w:rFonts w:ascii="Arial" w:hAnsi="Arial" w:cs="Arial"/>
          <w:lang w:val="es-ES_tradnl"/>
        </w:rPr>
        <w:t xml:space="preserve"> que para un profesional adulto.</w:t>
      </w:r>
    </w:p>
    <w:p w14:paraId="5416016C" w14:textId="78BF2DFD" w:rsidR="00B10142" w:rsidRDefault="00B10142" w:rsidP="00B10142">
      <w:pPr>
        <w:rPr>
          <w:rFonts w:ascii="Arial" w:hAnsi="Arial" w:cs="Arial"/>
          <w:lang w:val="es-ES_tradnl"/>
        </w:rPr>
      </w:pPr>
      <w:r>
        <w:rPr>
          <w:rFonts w:ascii="Arial" w:hAnsi="Arial" w:cs="Arial"/>
          <w:lang w:val="es-ES_tradnl"/>
        </w:rPr>
        <w:t xml:space="preserve">• </w:t>
      </w:r>
      <w:r w:rsidRPr="00DB691C">
        <w:rPr>
          <w:rFonts w:ascii="Arial" w:hAnsi="Arial" w:cs="Arial"/>
          <w:lang w:val="es-ES_tradnl"/>
        </w:rPr>
        <w:t xml:space="preserve">La </w:t>
      </w:r>
      <w:r w:rsidRPr="00DB691C">
        <w:rPr>
          <w:rFonts w:ascii="Arial" w:hAnsi="Arial" w:cs="Arial"/>
          <w:b/>
          <w:lang w:val="es-ES_tradnl"/>
        </w:rPr>
        <w:t>relación que guardan entre sí</w:t>
      </w:r>
      <w:r w:rsidR="00B6670A">
        <w:rPr>
          <w:rFonts w:ascii="Arial" w:hAnsi="Arial" w:cs="Arial"/>
          <w:lang w:val="es-ES_tradnl"/>
        </w:rPr>
        <w:t>. Los interlocutores pueden tener</w:t>
      </w:r>
      <w:r w:rsidRPr="00DB691C">
        <w:rPr>
          <w:rFonts w:ascii="Arial" w:hAnsi="Arial" w:cs="Arial"/>
          <w:lang w:val="es-ES"/>
        </w:rPr>
        <w:t xml:space="preserve"> una relación cercana (familiare</w:t>
      </w:r>
      <w:r w:rsidR="00B6670A">
        <w:rPr>
          <w:rFonts w:ascii="Arial" w:hAnsi="Arial" w:cs="Arial"/>
          <w:lang w:val="es-ES"/>
        </w:rPr>
        <w:t>s, amigos, pareja, etc.) o</w:t>
      </w:r>
      <w:r w:rsidRPr="00DB691C">
        <w:rPr>
          <w:rFonts w:ascii="Arial" w:hAnsi="Arial" w:cs="Arial"/>
          <w:lang w:val="es-ES"/>
        </w:rPr>
        <w:t xml:space="preserve"> más distante (académica, profesional, </w:t>
      </w:r>
      <w:r w:rsidR="00B6670A">
        <w:rPr>
          <w:rFonts w:ascii="Arial" w:hAnsi="Arial" w:cs="Arial"/>
          <w:lang w:val="es-ES"/>
        </w:rPr>
        <w:t>etc.)</w:t>
      </w:r>
      <w:r w:rsidRPr="00DB691C">
        <w:rPr>
          <w:rFonts w:ascii="Arial" w:hAnsi="Arial" w:cs="Arial"/>
          <w:lang w:val="es-ES"/>
        </w:rPr>
        <w:t>.</w:t>
      </w:r>
      <w:r w:rsidR="00B6670A">
        <w:rPr>
          <w:rFonts w:ascii="Arial" w:hAnsi="Arial" w:cs="Arial"/>
          <w:lang w:val="es-ES"/>
        </w:rPr>
        <w:t xml:space="preserve"> </w:t>
      </w:r>
      <w:r w:rsidRPr="00DB691C">
        <w:rPr>
          <w:rFonts w:ascii="Arial" w:hAnsi="Arial" w:cs="Arial"/>
          <w:lang w:val="es-ES_tradnl"/>
        </w:rPr>
        <w:t>Siempre será distinto construir un discurs</w:t>
      </w:r>
      <w:r w:rsidR="00B6670A">
        <w:rPr>
          <w:rFonts w:ascii="Arial" w:hAnsi="Arial" w:cs="Arial"/>
          <w:lang w:val="es-ES_tradnl"/>
        </w:rPr>
        <w:t>o para dirigirse a un amigo</w:t>
      </w:r>
      <w:r w:rsidR="0083028F">
        <w:rPr>
          <w:rFonts w:ascii="Arial" w:hAnsi="Arial" w:cs="Arial"/>
          <w:lang w:val="es-ES_tradnl"/>
        </w:rPr>
        <w:t>,</w:t>
      </w:r>
      <w:r w:rsidR="00B6670A">
        <w:rPr>
          <w:rFonts w:ascii="Arial" w:hAnsi="Arial" w:cs="Arial"/>
          <w:lang w:val="es-ES_tradnl"/>
        </w:rPr>
        <w:t xml:space="preserve"> que </w:t>
      </w:r>
      <w:r w:rsidRPr="00DB691C">
        <w:rPr>
          <w:rFonts w:ascii="Arial" w:hAnsi="Arial" w:cs="Arial"/>
          <w:lang w:val="es-ES_tradnl"/>
        </w:rPr>
        <w:t xml:space="preserve">para comunicarse </w:t>
      </w:r>
      <w:r w:rsidR="00B6670A">
        <w:rPr>
          <w:rFonts w:ascii="Arial" w:hAnsi="Arial" w:cs="Arial"/>
          <w:lang w:val="es-ES_tradnl"/>
        </w:rPr>
        <w:t xml:space="preserve">con un desconocido </w:t>
      </w:r>
      <w:r w:rsidRPr="00DB691C">
        <w:rPr>
          <w:rFonts w:ascii="Arial" w:hAnsi="Arial" w:cs="Arial"/>
          <w:lang w:val="es-ES_tradnl"/>
        </w:rPr>
        <w:t xml:space="preserve">o </w:t>
      </w:r>
      <w:r w:rsidR="00B6670A">
        <w:rPr>
          <w:rFonts w:ascii="Arial" w:hAnsi="Arial" w:cs="Arial"/>
          <w:lang w:val="es-ES_tradnl"/>
        </w:rPr>
        <w:t>con una persona que represente</w:t>
      </w:r>
      <w:r w:rsidRPr="00DB691C">
        <w:rPr>
          <w:rFonts w:ascii="Arial" w:hAnsi="Arial" w:cs="Arial"/>
          <w:lang w:val="es-ES_tradnl"/>
        </w:rPr>
        <w:t xml:space="preserve"> autoridad.</w:t>
      </w:r>
    </w:p>
    <w:p w14:paraId="6E10EEBE" w14:textId="77777777" w:rsidR="00C94A5E" w:rsidRDefault="00C94A5E" w:rsidP="00B10142">
      <w:pPr>
        <w:rPr>
          <w:rFonts w:ascii="Arial" w:hAnsi="Arial" w:cs="Arial"/>
          <w:lang w:val="es-ES_tradnl"/>
        </w:rPr>
      </w:pPr>
    </w:p>
    <w:p w14:paraId="6B4165D9" w14:textId="26E399D0" w:rsidR="00B10142" w:rsidRPr="00DB691C" w:rsidRDefault="00B10142" w:rsidP="00DB691C">
      <w:pPr>
        <w:rPr>
          <w:rFonts w:ascii="Arial" w:hAnsi="Arial" w:cs="Arial"/>
          <w:lang w:val="es-ES_tradnl"/>
        </w:rPr>
      </w:pPr>
      <w:r>
        <w:rPr>
          <w:rFonts w:ascii="Arial" w:eastAsia="Batang" w:hAnsi="Arial" w:cs="Arial"/>
          <w:b/>
          <w:highlight w:val="yellow"/>
          <w:lang w:val="es-ES"/>
        </w:rPr>
        <w:t>SECCIÓN 3</w:t>
      </w:r>
      <w:r w:rsidRPr="007F3F87">
        <w:rPr>
          <w:rFonts w:ascii="Arial" w:eastAsia="Batang" w:hAnsi="Arial" w:cs="Arial"/>
          <w:b/>
          <w:highlight w:val="yellow"/>
          <w:lang w:val="es-ES"/>
        </w:rPr>
        <w:t>]</w:t>
      </w:r>
      <w:r>
        <w:rPr>
          <w:rFonts w:ascii="Arial" w:eastAsia="Batang" w:hAnsi="Arial" w:cs="Arial"/>
          <w:b/>
          <w:lang w:val="es-ES"/>
        </w:rPr>
        <w:t xml:space="preserve"> </w:t>
      </w:r>
      <w:r w:rsidRPr="00DB691C">
        <w:rPr>
          <w:rFonts w:ascii="Arial" w:hAnsi="Arial" w:cs="Arial"/>
          <w:b/>
          <w:lang w:val="es-ES_tradnl"/>
        </w:rPr>
        <w:t>6</w:t>
      </w:r>
      <w:r>
        <w:rPr>
          <w:rFonts w:ascii="Arial" w:hAnsi="Arial" w:cs="Arial"/>
          <w:b/>
          <w:lang w:val="es-ES_tradnl"/>
        </w:rPr>
        <w:t>.1.3 Los factores propios del mensaje</w:t>
      </w:r>
    </w:p>
    <w:p w14:paraId="1D77C88D" w14:textId="0702F640" w:rsidR="00DB691C" w:rsidRDefault="00B10142" w:rsidP="00DB691C">
      <w:pPr>
        <w:rPr>
          <w:rFonts w:ascii="Arial" w:hAnsi="Arial" w:cs="Arial"/>
          <w:lang w:val="es-ES_tradnl"/>
        </w:rPr>
      </w:pPr>
      <w:r w:rsidRPr="00B10142">
        <w:rPr>
          <w:rFonts w:ascii="Arial" w:hAnsi="Arial" w:cs="Arial"/>
          <w:lang w:val="es-ES_tradnl"/>
        </w:rPr>
        <w:t>Además de los factores situacionales</w:t>
      </w:r>
      <w:r>
        <w:rPr>
          <w:rFonts w:ascii="Arial" w:hAnsi="Arial" w:cs="Arial"/>
          <w:lang w:val="es-ES_tradnl"/>
        </w:rPr>
        <w:t xml:space="preserve"> y de los interlocutores, </w:t>
      </w:r>
      <w:r w:rsidRPr="00B10142">
        <w:rPr>
          <w:rFonts w:ascii="Arial" w:hAnsi="Arial" w:cs="Arial"/>
          <w:lang w:val="es-ES_tradnl"/>
        </w:rPr>
        <w:t xml:space="preserve">existen los </w:t>
      </w:r>
      <w:r w:rsidRPr="00B10142">
        <w:rPr>
          <w:rFonts w:ascii="Arial" w:hAnsi="Arial" w:cs="Arial"/>
          <w:b/>
          <w:lang w:val="es-ES_tradnl"/>
        </w:rPr>
        <w:t xml:space="preserve">factores </w:t>
      </w:r>
      <w:r w:rsidR="00DB691C" w:rsidRPr="00B10142">
        <w:rPr>
          <w:rFonts w:ascii="Arial" w:hAnsi="Arial" w:cs="Arial"/>
          <w:b/>
          <w:lang w:val="es-ES_tradnl"/>
        </w:rPr>
        <w:t>propios del mensaje</w:t>
      </w:r>
      <w:r w:rsidRPr="00B10142">
        <w:rPr>
          <w:rFonts w:ascii="Arial" w:hAnsi="Arial" w:cs="Arial"/>
          <w:lang w:val="es-ES_tradnl"/>
        </w:rPr>
        <w:t xml:space="preserve">: </w:t>
      </w:r>
    </w:p>
    <w:p w14:paraId="1AA3D7B3" w14:textId="77777777" w:rsidR="00C94A5E" w:rsidRPr="00B10142" w:rsidRDefault="00C94A5E" w:rsidP="00DB691C">
      <w:pPr>
        <w:rPr>
          <w:rFonts w:ascii="Arial" w:hAnsi="Arial" w:cs="Arial"/>
          <w:lang w:val="es-ES_tradnl"/>
        </w:rPr>
      </w:pPr>
    </w:p>
    <w:p w14:paraId="48105482" w14:textId="55BE1B73" w:rsidR="00DB691C" w:rsidRPr="00DB691C" w:rsidRDefault="00B10142" w:rsidP="00DB691C">
      <w:pPr>
        <w:rPr>
          <w:rFonts w:ascii="Arial" w:hAnsi="Arial" w:cs="Arial"/>
          <w:lang w:val="es-ES"/>
        </w:rPr>
      </w:pPr>
      <w:r>
        <w:rPr>
          <w:rFonts w:ascii="Arial" w:hAnsi="Arial" w:cs="Arial"/>
          <w:lang w:val="es-ES"/>
        </w:rPr>
        <w:t xml:space="preserve">• </w:t>
      </w:r>
      <w:r w:rsidR="00DB691C" w:rsidRPr="00DB691C">
        <w:rPr>
          <w:rFonts w:ascii="Arial" w:hAnsi="Arial" w:cs="Arial"/>
          <w:lang w:val="es-ES"/>
        </w:rPr>
        <w:t xml:space="preserve">El </w:t>
      </w:r>
      <w:r w:rsidR="00DB691C" w:rsidRPr="00DB691C">
        <w:rPr>
          <w:rFonts w:ascii="Arial" w:hAnsi="Arial" w:cs="Arial"/>
          <w:b/>
          <w:lang w:val="es-ES"/>
        </w:rPr>
        <w:t>tema</w:t>
      </w:r>
      <w:r>
        <w:rPr>
          <w:rFonts w:ascii="Arial" w:hAnsi="Arial" w:cs="Arial"/>
          <w:lang w:val="es-ES"/>
        </w:rPr>
        <w:t xml:space="preserve"> que se aborda</w:t>
      </w:r>
      <w:r w:rsidR="00DB691C" w:rsidRPr="00DB691C">
        <w:rPr>
          <w:rFonts w:ascii="Arial" w:hAnsi="Arial" w:cs="Arial"/>
          <w:lang w:val="es-ES"/>
        </w:rPr>
        <w:t xml:space="preserve">. </w:t>
      </w:r>
      <w:r w:rsidR="0083028F">
        <w:rPr>
          <w:rFonts w:ascii="Arial" w:hAnsi="Arial" w:cs="Arial"/>
          <w:lang w:val="es-ES"/>
        </w:rPr>
        <w:t>La comunicación puede girar en torno a</w:t>
      </w:r>
      <w:r>
        <w:rPr>
          <w:rFonts w:ascii="Arial" w:hAnsi="Arial" w:cs="Arial"/>
          <w:lang w:val="es-ES"/>
        </w:rPr>
        <w:t xml:space="preserve"> tema</w:t>
      </w:r>
      <w:r w:rsidR="0083028F">
        <w:rPr>
          <w:rFonts w:ascii="Arial" w:hAnsi="Arial" w:cs="Arial"/>
          <w:lang w:val="es-ES"/>
        </w:rPr>
        <w:t>s</w:t>
      </w:r>
      <w:r>
        <w:rPr>
          <w:rFonts w:ascii="Arial" w:hAnsi="Arial" w:cs="Arial"/>
          <w:lang w:val="es-ES"/>
        </w:rPr>
        <w:t xml:space="preserve"> cotidiano</w:t>
      </w:r>
      <w:r w:rsidR="0083028F">
        <w:rPr>
          <w:rFonts w:ascii="Arial" w:hAnsi="Arial" w:cs="Arial"/>
          <w:lang w:val="es-ES"/>
        </w:rPr>
        <w:t>s</w:t>
      </w:r>
      <w:r>
        <w:rPr>
          <w:rFonts w:ascii="Arial" w:hAnsi="Arial" w:cs="Arial"/>
          <w:lang w:val="es-ES"/>
        </w:rPr>
        <w:t>,</w:t>
      </w:r>
      <w:r w:rsidR="0083028F">
        <w:rPr>
          <w:rFonts w:ascii="Arial" w:hAnsi="Arial" w:cs="Arial"/>
          <w:lang w:val="es-ES"/>
        </w:rPr>
        <w:t xml:space="preserve"> </w:t>
      </w:r>
      <w:r>
        <w:rPr>
          <w:rFonts w:ascii="Arial" w:hAnsi="Arial" w:cs="Arial"/>
          <w:lang w:val="es-ES"/>
        </w:rPr>
        <w:t>sensible</w:t>
      </w:r>
      <w:r w:rsidR="0083028F">
        <w:rPr>
          <w:rFonts w:ascii="Arial" w:hAnsi="Arial" w:cs="Arial"/>
          <w:lang w:val="es-ES"/>
        </w:rPr>
        <w:t>s</w:t>
      </w:r>
      <w:r>
        <w:rPr>
          <w:rFonts w:ascii="Arial" w:hAnsi="Arial" w:cs="Arial"/>
          <w:lang w:val="es-ES"/>
        </w:rPr>
        <w:t>, relacionado</w:t>
      </w:r>
      <w:r w:rsidR="0083028F">
        <w:rPr>
          <w:rFonts w:ascii="Arial" w:hAnsi="Arial" w:cs="Arial"/>
          <w:lang w:val="es-ES"/>
        </w:rPr>
        <w:t>s</w:t>
      </w:r>
      <w:r w:rsidR="00DB691C" w:rsidRPr="00DB691C">
        <w:rPr>
          <w:rFonts w:ascii="Arial" w:hAnsi="Arial" w:cs="Arial"/>
          <w:lang w:val="es-ES"/>
        </w:rPr>
        <w:t xml:space="preserve"> con la identidad o las cre</w:t>
      </w:r>
      <w:r w:rsidR="0083028F">
        <w:rPr>
          <w:rFonts w:ascii="Arial" w:hAnsi="Arial" w:cs="Arial"/>
          <w:lang w:val="es-ES"/>
        </w:rPr>
        <w:t>encias profundas de una persona o, también, ocuparse de</w:t>
      </w:r>
      <w:r w:rsidR="00DB691C" w:rsidRPr="00DB691C">
        <w:rPr>
          <w:rFonts w:ascii="Arial" w:hAnsi="Arial" w:cs="Arial"/>
          <w:lang w:val="es-ES"/>
        </w:rPr>
        <w:t xml:space="preserve"> </w:t>
      </w:r>
      <w:r>
        <w:rPr>
          <w:rFonts w:ascii="Arial" w:hAnsi="Arial" w:cs="Arial"/>
          <w:lang w:val="es-ES"/>
        </w:rPr>
        <w:t>asunto</w:t>
      </w:r>
      <w:r w:rsidR="0083028F">
        <w:rPr>
          <w:rFonts w:ascii="Arial" w:hAnsi="Arial" w:cs="Arial"/>
          <w:lang w:val="es-ES"/>
        </w:rPr>
        <w:t>s</w:t>
      </w:r>
      <w:r>
        <w:rPr>
          <w:rFonts w:ascii="Arial" w:hAnsi="Arial" w:cs="Arial"/>
          <w:lang w:val="es-ES"/>
        </w:rPr>
        <w:t xml:space="preserve"> íntimo</w:t>
      </w:r>
      <w:r w:rsidR="0083028F">
        <w:rPr>
          <w:rFonts w:ascii="Arial" w:hAnsi="Arial" w:cs="Arial"/>
          <w:lang w:val="es-ES"/>
        </w:rPr>
        <w:t>s</w:t>
      </w:r>
      <w:r>
        <w:rPr>
          <w:rFonts w:ascii="Arial" w:hAnsi="Arial" w:cs="Arial"/>
          <w:lang w:val="es-ES"/>
        </w:rPr>
        <w:t xml:space="preserve"> o de interés público. </w:t>
      </w:r>
      <w:r w:rsidR="00DB691C" w:rsidRPr="00DB691C">
        <w:rPr>
          <w:rFonts w:ascii="Arial" w:hAnsi="Arial" w:cs="Arial"/>
          <w:lang w:val="es-ES"/>
        </w:rPr>
        <w:t>Nunca será lo mismo, por ejemplo, escribir un art</w:t>
      </w:r>
      <w:r>
        <w:rPr>
          <w:rFonts w:ascii="Arial" w:hAnsi="Arial" w:cs="Arial"/>
          <w:lang w:val="es-ES"/>
        </w:rPr>
        <w:t>ículo sobre los derechos de los niños</w:t>
      </w:r>
      <w:r w:rsidR="00DB691C" w:rsidRPr="00DB691C">
        <w:rPr>
          <w:rFonts w:ascii="Arial" w:hAnsi="Arial" w:cs="Arial"/>
          <w:lang w:val="es-ES"/>
        </w:rPr>
        <w:t xml:space="preserve">, que </w:t>
      </w:r>
      <w:r>
        <w:rPr>
          <w:rFonts w:ascii="Arial" w:hAnsi="Arial" w:cs="Arial"/>
          <w:lang w:val="es-ES"/>
        </w:rPr>
        <w:t>escribir uno acerca d</w:t>
      </w:r>
      <w:r w:rsidR="00DB691C" w:rsidRPr="00DB691C">
        <w:rPr>
          <w:rFonts w:ascii="Arial" w:hAnsi="Arial" w:cs="Arial"/>
          <w:lang w:val="es-ES"/>
        </w:rPr>
        <w:t>el nuevo video musical de un artista.</w:t>
      </w:r>
    </w:p>
    <w:p w14:paraId="6F83CC27" w14:textId="63AF068B" w:rsidR="00B10142" w:rsidRPr="0083028F" w:rsidRDefault="00B10142" w:rsidP="00DB691C">
      <w:pPr>
        <w:rPr>
          <w:rFonts w:ascii="Arial" w:hAnsi="Arial" w:cs="Arial"/>
          <w:lang w:val="es-ES"/>
        </w:rPr>
      </w:pPr>
      <w:r>
        <w:rPr>
          <w:rFonts w:ascii="Arial" w:hAnsi="Arial" w:cs="Arial"/>
          <w:lang w:val="es-ES"/>
        </w:rPr>
        <w:t xml:space="preserve">• </w:t>
      </w:r>
      <w:r w:rsidR="00DB691C" w:rsidRPr="00DB691C">
        <w:rPr>
          <w:rFonts w:ascii="Arial" w:hAnsi="Arial" w:cs="Arial"/>
          <w:lang w:val="es-ES"/>
        </w:rPr>
        <w:t xml:space="preserve">El </w:t>
      </w:r>
      <w:r w:rsidR="00DB691C" w:rsidRPr="00DB691C">
        <w:rPr>
          <w:rFonts w:ascii="Arial" w:hAnsi="Arial" w:cs="Arial"/>
          <w:b/>
          <w:lang w:val="es-ES"/>
        </w:rPr>
        <w:t>propósito</w:t>
      </w:r>
      <w:r w:rsidR="00DB691C" w:rsidRPr="00DB691C">
        <w:rPr>
          <w:rFonts w:ascii="Arial" w:hAnsi="Arial" w:cs="Arial"/>
          <w:lang w:val="es-ES"/>
        </w:rPr>
        <w:t xml:space="preserve"> comunicativo, es decir, si se ti</w:t>
      </w:r>
      <w:r w:rsidR="0083028F">
        <w:rPr>
          <w:rFonts w:ascii="Arial" w:hAnsi="Arial" w:cs="Arial"/>
          <w:lang w:val="es-ES"/>
        </w:rPr>
        <w:t>ene la intención de informar, entretener,</w:t>
      </w:r>
      <w:r w:rsidR="00DB691C" w:rsidRPr="00DB691C">
        <w:rPr>
          <w:rFonts w:ascii="Arial" w:hAnsi="Arial" w:cs="Arial"/>
          <w:lang w:val="es-ES"/>
        </w:rPr>
        <w:t xml:space="preserve"> enseñar,</w:t>
      </w:r>
      <w:r w:rsidR="0083028F">
        <w:rPr>
          <w:rFonts w:ascii="Arial" w:hAnsi="Arial" w:cs="Arial"/>
          <w:lang w:val="es-ES"/>
        </w:rPr>
        <w:t xml:space="preserve"> persuadir o</w:t>
      </w:r>
      <w:r>
        <w:rPr>
          <w:rFonts w:ascii="Arial" w:hAnsi="Arial" w:cs="Arial"/>
          <w:lang w:val="es-ES"/>
        </w:rPr>
        <w:t xml:space="preserve"> convencer</w:t>
      </w:r>
      <w:r w:rsidR="00DB691C" w:rsidRPr="00DB691C">
        <w:rPr>
          <w:rFonts w:ascii="Arial" w:hAnsi="Arial" w:cs="Arial"/>
          <w:lang w:val="es-ES"/>
        </w:rPr>
        <w:t xml:space="preserve">. Según el propósito que perseguimos </w:t>
      </w:r>
      <w:r w:rsidR="00DB691C" w:rsidRPr="00DB691C">
        <w:rPr>
          <w:rFonts w:ascii="Arial" w:hAnsi="Arial" w:cs="Arial"/>
          <w:lang w:val="es-ES"/>
        </w:rPr>
        <w:lastRenderedPageBreak/>
        <w:t>con el mensaje, el discurso se estructurará de una forma determinada y  predominará una función u otra del lenguaje.</w:t>
      </w:r>
    </w:p>
    <w:p w14:paraId="52654E1E" w14:textId="1372B137" w:rsidR="00B10142" w:rsidRDefault="00B10142" w:rsidP="00B10142">
      <w:pPr>
        <w:rPr>
          <w:rFonts w:ascii="Arial" w:hAnsi="Arial" w:cs="Arial"/>
          <w:lang w:val="es-ES_tradnl"/>
        </w:rPr>
      </w:pPr>
      <w:r w:rsidRPr="00DB691C">
        <w:rPr>
          <w:rFonts w:ascii="Arial" w:hAnsi="Arial" w:cs="Arial"/>
          <w:lang w:val="es-ES_tradnl"/>
        </w:rPr>
        <w:t xml:space="preserve">Las funciones del lenguaje son los </w:t>
      </w:r>
      <w:r w:rsidRPr="00DB691C">
        <w:rPr>
          <w:rFonts w:ascii="Arial" w:hAnsi="Arial" w:cs="Arial"/>
          <w:b/>
          <w:lang w:val="es-ES_tradnl"/>
        </w:rPr>
        <w:t>distintos fines que se pueden alcanzar mediante el uso social de la lengua</w:t>
      </w:r>
      <w:r w:rsidRPr="00DB691C">
        <w:rPr>
          <w:rFonts w:ascii="Arial" w:hAnsi="Arial" w:cs="Arial"/>
          <w:lang w:val="es-ES_tradnl"/>
        </w:rPr>
        <w:t xml:space="preserve">. </w:t>
      </w:r>
      <w:r>
        <w:rPr>
          <w:rFonts w:ascii="Arial" w:hAnsi="Arial" w:cs="Arial"/>
          <w:lang w:val="es-ES_tradnl"/>
        </w:rPr>
        <w:t xml:space="preserve">Observa el cuadro. </w:t>
      </w:r>
    </w:p>
    <w:p w14:paraId="1A96BE6E" w14:textId="77777777" w:rsidR="00C94A5E" w:rsidRDefault="00C94A5E" w:rsidP="00B10142">
      <w:pPr>
        <w:rPr>
          <w:rFonts w:ascii="Arial" w:hAnsi="Arial" w:cs="Arial"/>
          <w:lang w:val="es-ES_tradnl"/>
        </w:rPr>
      </w:pPr>
    </w:p>
    <w:tbl>
      <w:tblPr>
        <w:tblStyle w:val="Tablaconcuadrcula"/>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17"/>
        <w:gridCol w:w="2094"/>
        <w:gridCol w:w="1190"/>
        <w:gridCol w:w="2662"/>
      </w:tblGrid>
      <w:tr w:rsidR="0083028F" w14:paraId="218AF148" w14:textId="77777777" w:rsidTr="0083028F">
        <w:trPr>
          <w:trHeight w:val="269"/>
        </w:trPr>
        <w:tc>
          <w:tcPr>
            <w:tcW w:w="7763" w:type="dxa"/>
            <w:gridSpan w:val="4"/>
          </w:tcPr>
          <w:p w14:paraId="5E0C8659" w14:textId="31D89908" w:rsidR="0083028F" w:rsidRPr="0083028F" w:rsidRDefault="0083028F" w:rsidP="0083028F">
            <w:pPr>
              <w:spacing w:after="160"/>
              <w:ind w:left="-5"/>
              <w:rPr>
                <w:rFonts w:ascii="Arial" w:hAnsi="Arial" w:cs="Arial"/>
                <w:b/>
                <w:lang w:val="es-ES_tradnl"/>
              </w:rPr>
            </w:pPr>
            <w:r w:rsidRPr="0083028F">
              <w:rPr>
                <w:rFonts w:ascii="Arial" w:hAnsi="Arial" w:cs="Arial"/>
                <w:b/>
                <w:lang w:val="es-ES_tradnl"/>
              </w:rPr>
              <w:t xml:space="preserve">Las funciones del lenguaje </w:t>
            </w:r>
          </w:p>
        </w:tc>
      </w:tr>
      <w:tr w:rsidR="00B10142" w:rsidRPr="00DB691C" w14:paraId="5A80805B" w14:textId="77777777" w:rsidTr="0083028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1817" w:type="dxa"/>
            <w:tcBorders>
              <w:right w:val="single" w:sz="4" w:space="0" w:color="auto"/>
            </w:tcBorders>
            <w:vAlign w:val="center"/>
          </w:tcPr>
          <w:p w14:paraId="52F557CE" w14:textId="77777777" w:rsidR="00B10142" w:rsidRPr="00DB691C" w:rsidRDefault="00B10142" w:rsidP="00B10142">
            <w:pPr>
              <w:spacing w:after="160"/>
              <w:rPr>
                <w:rFonts w:ascii="Arial" w:hAnsi="Arial" w:cs="Arial"/>
                <w:b/>
                <w:lang w:val="es-ES_tradnl"/>
              </w:rPr>
            </w:pPr>
            <w:r w:rsidRPr="00DB691C">
              <w:rPr>
                <w:rFonts w:ascii="Arial" w:hAnsi="Arial" w:cs="Arial"/>
                <w:b/>
                <w:lang w:val="es-ES_tradnl"/>
              </w:rPr>
              <w:t>Función</w:t>
            </w:r>
          </w:p>
        </w:tc>
        <w:tc>
          <w:tcPr>
            <w:tcW w:w="2094" w:type="dxa"/>
            <w:tcBorders>
              <w:left w:val="single" w:sz="4" w:space="0" w:color="auto"/>
              <w:right w:val="single" w:sz="4" w:space="0" w:color="auto"/>
            </w:tcBorders>
            <w:vAlign w:val="center"/>
          </w:tcPr>
          <w:p w14:paraId="29366356" w14:textId="77777777" w:rsidR="00B10142" w:rsidRPr="00DB691C" w:rsidRDefault="00B10142" w:rsidP="00B10142">
            <w:pPr>
              <w:spacing w:after="160"/>
              <w:rPr>
                <w:rFonts w:ascii="Arial" w:hAnsi="Arial" w:cs="Arial"/>
                <w:b/>
                <w:lang w:val="es-ES_tradnl"/>
              </w:rPr>
            </w:pPr>
            <w:r w:rsidRPr="00DB691C">
              <w:rPr>
                <w:rFonts w:ascii="Arial" w:hAnsi="Arial" w:cs="Arial"/>
                <w:b/>
                <w:lang w:val="es-ES_tradnl"/>
              </w:rPr>
              <w:t>Propósito</w:t>
            </w:r>
          </w:p>
        </w:tc>
        <w:tc>
          <w:tcPr>
            <w:tcW w:w="1190" w:type="dxa"/>
            <w:tcBorders>
              <w:top w:val="single" w:sz="4" w:space="0" w:color="auto"/>
              <w:left w:val="single" w:sz="4" w:space="0" w:color="auto"/>
            </w:tcBorders>
            <w:vAlign w:val="center"/>
          </w:tcPr>
          <w:p w14:paraId="268DAA7E" w14:textId="55451D9A" w:rsidR="00B10142" w:rsidRPr="00DB691C" w:rsidRDefault="00B10142" w:rsidP="00B10142">
            <w:pPr>
              <w:spacing w:after="160"/>
              <w:rPr>
                <w:rFonts w:ascii="Arial" w:hAnsi="Arial" w:cs="Arial"/>
                <w:b/>
                <w:lang w:val="es-ES_tradnl"/>
              </w:rPr>
            </w:pPr>
            <w:r w:rsidRPr="00DB691C">
              <w:rPr>
                <w:rFonts w:ascii="Arial" w:hAnsi="Arial" w:cs="Arial"/>
                <w:b/>
                <w:lang w:val="es-ES_tradnl"/>
              </w:rPr>
              <w:t>Se centra en el</w:t>
            </w:r>
            <w:r>
              <w:rPr>
                <w:rFonts w:ascii="Arial" w:hAnsi="Arial" w:cs="Arial"/>
                <w:b/>
                <w:lang w:val="es-ES_tradnl"/>
              </w:rPr>
              <w:t>…</w:t>
            </w:r>
          </w:p>
        </w:tc>
        <w:tc>
          <w:tcPr>
            <w:tcW w:w="2662" w:type="dxa"/>
            <w:vAlign w:val="center"/>
          </w:tcPr>
          <w:p w14:paraId="23D26BDB" w14:textId="77777777" w:rsidR="00B10142" w:rsidRPr="00DB691C" w:rsidRDefault="00B10142" w:rsidP="00B10142">
            <w:pPr>
              <w:spacing w:after="160"/>
              <w:rPr>
                <w:rFonts w:ascii="Arial" w:hAnsi="Arial" w:cs="Arial"/>
                <w:b/>
                <w:lang w:val="es-ES_tradnl"/>
              </w:rPr>
            </w:pPr>
            <w:r w:rsidRPr="00DB691C">
              <w:rPr>
                <w:rFonts w:ascii="Arial" w:hAnsi="Arial" w:cs="Arial"/>
                <w:b/>
                <w:lang w:val="es-ES_tradnl"/>
              </w:rPr>
              <w:t>Ejemplos</w:t>
            </w:r>
          </w:p>
        </w:tc>
      </w:tr>
      <w:tr w:rsidR="00B10142" w:rsidRPr="00DB691C" w14:paraId="2FFC7E14" w14:textId="77777777" w:rsidTr="0083028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1817" w:type="dxa"/>
            <w:tcBorders>
              <w:right w:val="single" w:sz="4" w:space="0" w:color="auto"/>
            </w:tcBorders>
            <w:vAlign w:val="center"/>
          </w:tcPr>
          <w:p w14:paraId="0EC90E0F" w14:textId="77777777" w:rsidR="00B10142" w:rsidRPr="00DB691C" w:rsidRDefault="00B10142" w:rsidP="00B10142">
            <w:pPr>
              <w:spacing w:after="160"/>
              <w:rPr>
                <w:rFonts w:ascii="Arial" w:hAnsi="Arial" w:cs="Arial"/>
                <w:lang w:val="es-ES_tradnl"/>
              </w:rPr>
            </w:pPr>
            <w:r w:rsidRPr="00DB691C">
              <w:rPr>
                <w:rFonts w:ascii="Arial" w:hAnsi="Arial" w:cs="Arial"/>
                <w:lang w:val="es-ES_tradnl"/>
              </w:rPr>
              <w:t>Emotiva o expresiva</w:t>
            </w:r>
          </w:p>
        </w:tc>
        <w:tc>
          <w:tcPr>
            <w:tcW w:w="2094" w:type="dxa"/>
            <w:tcBorders>
              <w:left w:val="single" w:sz="4" w:space="0" w:color="auto"/>
              <w:right w:val="single" w:sz="4" w:space="0" w:color="auto"/>
            </w:tcBorders>
          </w:tcPr>
          <w:p w14:paraId="522D179C" w14:textId="13B8181D" w:rsidR="00B10142" w:rsidRPr="00DB691C" w:rsidRDefault="00B10142" w:rsidP="00B10142">
            <w:pPr>
              <w:spacing w:after="160"/>
              <w:rPr>
                <w:rFonts w:ascii="Arial" w:hAnsi="Arial" w:cs="Arial"/>
                <w:lang w:val="es-ES_tradnl"/>
              </w:rPr>
            </w:pPr>
            <w:r>
              <w:rPr>
                <w:rFonts w:ascii="Arial" w:hAnsi="Arial" w:cs="Arial"/>
                <w:lang w:val="es-ES_tradnl"/>
              </w:rPr>
              <w:t xml:space="preserve">Manifestar </w:t>
            </w:r>
            <w:r w:rsidRPr="00DB691C">
              <w:rPr>
                <w:rFonts w:ascii="Arial" w:hAnsi="Arial" w:cs="Arial"/>
                <w:lang w:val="es-ES_tradnl"/>
              </w:rPr>
              <w:t xml:space="preserve"> sensac</w:t>
            </w:r>
            <w:r>
              <w:rPr>
                <w:rFonts w:ascii="Arial" w:hAnsi="Arial" w:cs="Arial"/>
                <w:lang w:val="es-ES_tradnl"/>
              </w:rPr>
              <w:t xml:space="preserve">iones, emociones, sentimientos y </w:t>
            </w:r>
            <w:r w:rsidRPr="00DB691C">
              <w:rPr>
                <w:rFonts w:ascii="Arial" w:hAnsi="Arial" w:cs="Arial"/>
                <w:lang w:val="es-ES_tradnl"/>
              </w:rPr>
              <w:t>estado</w:t>
            </w:r>
            <w:r>
              <w:rPr>
                <w:rFonts w:ascii="Arial" w:hAnsi="Arial" w:cs="Arial"/>
                <w:lang w:val="es-ES_tradnl"/>
              </w:rPr>
              <w:t xml:space="preserve">s físicos. </w:t>
            </w:r>
          </w:p>
        </w:tc>
        <w:tc>
          <w:tcPr>
            <w:tcW w:w="1190" w:type="dxa"/>
            <w:tcBorders>
              <w:left w:val="single" w:sz="4" w:space="0" w:color="auto"/>
            </w:tcBorders>
            <w:vAlign w:val="center"/>
          </w:tcPr>
          <w:p w14:paraId="26EFA46C" w14:textId="77777777" w:rsidR="00B10142" w:rsidRPr="00DB691C" w:rsidRDefault="00B10142" w:rsidP="00B10142">
            <w:pPr>
              <w:spacing w:after="160"/>
              <w:rPr>
                <w:rFonts w:ascii="Arial" w:hAnsi="Arial" w:cs="Arial"/>
                <w:lang w:val="es-ES_tradnl"/>
              </w:rPr>
            </w:pPr>
            <w:r w:rsidRPr="00DB691C">
              <w:rPr>
                <w:rFonts w:ascii="Arial" w:hAnsi="Arial" w:cs="Arial"/>
                <w:lang w:val="es-ES_tradnl"/>
              </w:rPr>
              <w:t>Emisor</w:t>
            </w:r>
          </w:p>
        </w:tc>
        <w:tc>
          <w:tcPr>
            <w:tcW w:w="2662" w:type="dxa"/>
          </w:tcPr>
          <w:p w14:paraId="52839A86" w14:textId="77777777" w:rsidR="00B10142" w:rsidRPr="00DB691C" w:rsidRDefault="00B10142" w:rsidP="00B10142">
            <w:pPr>
              <w:spacing w:after="160"/>
              <w:rPr>
                <w:rFonts w:ascii="Arial" w:hAnsi="Arial" w:cs="Arial"/>
                <w:i/>
                <w:lang w:val="es-ES_tradnl"/>
              </w:rPr>
            </w:pPr>
            <w:r w:rsidRPr="00DB691C">
              <w:rPr>
                <w:rFonts w:ascii="Arial" w:hAnsi="Arial" w:cs="Arial"/>
                <w:i/>
                <w:lang w:val="es-ES_tradnl"/>
              </w:rPr>
              <w:t>¡Qué alegría verte!</w:t>
            </w:r>
          </w:p>
          <w:p w14:paraId="34F4D783" w14:textId="5BBF67DF" w:rsidR="00B10142" w:rsidRPr="00B10142" w:rsidRDefault="00B10142" w:rsidP="00B10142">
            <w:pPr>
              <w:spacing w:after="160"/>
              <w:rPr>
                <w:rFonts w:ascii="Arial" w:hAnsi="Arial" w:cs="Arial"/>
                <w:i/>
                <w:lang w:val="es-ES_tradnl"/>
              </w:rPr>
            </w:pPr>
          </w:p>
        </w:tc>
      </w:tr>
      <w:tr w:rsidR="00B10142" w:rsidRPr="00DB691C" w14:paraId="462DEE6C" w14:textId="77777777" w:rsidTr="0083028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1817" w:type="dxa"/>
            <w:tcBorders>
              <w:right w:val="single" w:sz="4" w:space="0" w:color="auto"/>
            </w:tcBorders>
            <w:vAlign w:val="center"/>
          </w:tcPr>
          <w:p w14:paraId="047D95AB" w14:textId="77777777" w:rsidR="00B10142" w:rsidRPr="00DB691C" w:rsidRDefault="00B10142" w:rsidP="00B10142">
            <w:pPr>
              <w:spacing w:after="160"/>
              <w:rPr>
                <w:rFonts w:ascii="Arial" w:hAnsi="Arial" w:cs="Arial"/>
                <w:lang w:val="es-ES_tradnl"/>
              </w:rPr>
            </w:pPr>
            <w:r w:rsidRPr="00DB691C">
              <w:rPr>
                <w:rFonts w:ascii="Arial" w:hAnsi="Arial" w:cs="Arial"/>
                <w:lang w:val="es-ES_tradnl"/>
              </w:rPr>
              <w:t>Apelativa o conativa</w:t>
            </w:r>
          </w:p>
        </w:tc>
        <w:tc>
          <w:tcPr>
            <w:tcW w:w="2094" w:type="dxa"/>
            <w:tcBorders>
              <w:left w:val="single" w:sz="4" w:space="0" w:color="auto"/>
              <w:right w:val="single" w:sz="4" w:space="0" w:color="auto"/>
            </w:tcBorders>
          </w:tcPr>
          <w:p w14:paraId="60E370C6" w14:textId="77777777" w:rsidR="00B10142" w:rsidRPr="00DB691C" w:rsidRDefault="00B10142" w:rsidP="00B10142">
            <w:pPr>
              <w:spacing w:after="160"/>
              <w:rPr>
                <w:rFonts w:ascii="Arial" w:hAnsi="Arial" w:cs="Arial"/>
                <w:lang w:val="es-ES_tradnl"/>
              </w:rPr>
            </w:pPr>
            <w:r w:rsidRPr="00DB691C">
              <w:rPr>
                <w:rFonts w:ascii="Arial" w:hAnsi="Arial" w:cs="Arial"/>
                <w:lang w:val="es-ES_tradnl"/>
              </w:rPr>
              <w:t>Dar órdenes e instrucciones para que alguien las siga. Incitar a alguien a hacer algo.</w:t>
            </w:r>
          </w:p>
        </w:tc>
        <w:tc>
          <w:tcPr>
            <w:tcW w:w="1190" w:type="dxa"/>
            <w:tcBorders>
              <w:left w:val="single" w:sz="4" w:space="0" w:color="auto"/>
            </w:tcBorders>
            <w:vAlign w:val="center"/>
          </w:tcPr>
          <w:p w14:paraId="106A49DA" w14:textId="77777777" w:rsidR="00B10142" w:rsidRPr="00DB691C" w:rsidRDefault="00B10142" w:rsidP="00B10142">
            <w:pPr>
              <w:spacing w:after="160"/>
              <w:rPr>
                <w:rFonts w:ascii="Arial" w:hAnsi="Arial" w:cs="Arial"/>
                <w:lang w:val="es-ES_tradnl"/>
              </w:rPr>
            </w:pPr>
            <w:r w:rsidRPr="00DB691C">
              <w:rPr>
                <w:rFonts w:ascii="Arial" w:hAnsi="Arial" w:cs="Arial"/>
                <w:lang w:val="es-ES_tradnl"/>
              </w:rPr>
              <w:t>Receptor</w:t>
            </w:r>
          </w:p>
        </w:tc>
        <w:tc>
          <w:tcPr>
            <w:tcW w:w="2662" w:type="dxa"/>
          </w:tcPr>
          <w:p w14:paraId="0B9D1040" w14:textId="4B9E2836" w:rsidR="00B10142" w:rsidRPr="00DB691C" w:rsidRDefault="00B10142" w:rsidP="00B10142">
            <w:pPr>
              <w:spacing w:after="160"/>
              <w:rPr>
                <w:rFonts w:ascii="Arial" w:hAnsi="Arial" w:cs="Arial"/>
                <w:i/>
                <w:lang w:val="es-ES_tradnl"/>
              </w:rPr>
            </w:pPr>
          </w:p>
          <w:p w14:paraId="238526CB" w14:textId="77777777" w:rsidR="00B10142" w:rsidRPr="00DB691C" w:rsidRDefault="00B10142" w:rsidP="00B10142">
            <w:pPr>
              <w:spacing w:after="160"/>
              <w:rPr>
                <w:rFonts w:ascii="Arial" w:hAnsi="Arial" w:cs="Arial"/>
                <w:i/>
                <w:lang w:val="es-ES_tradnl"/>
              </w:rPr>
            </w:pPr>
            <w:r w:rsidRPr="00DB691C">
              <w:rPr>
                <w:rFonts w:ascii="Arial" w:hAnsi="Arial" w:cs="Arial"/>
                <w:i/>
                <w:lang w:val="es-ES_tradnl"/>
              </w:rPr>
              <w:t>¡Cuéntame toda la historia!</w:t>
            </w:r>
          </w:p>
        </w:tc>
      </w:tr>
      <w:tr w:rsidR="00B10142" w:rsidRPr="00DB691C" w14:paraId="3642D590" w14:textId="77777777" w:rsidTr="0083028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1817" w:type="dxa"/>
            <w:tcBorders>
              <w:right w:val="single" w:sz="4" w:space="0" w:color="auto"/>
            </w:tcBorders>
            <w:vAlign w:val="center"/>
          </w:tcPr>
          <w:p w14:paraId="6B20734F" w14:textId="77777777" w:rsidR="00B10142" w:rsidRPr="00DB691C" w:rsidRDefault="00B10142" w:rsidP="00B10142">
            <w:pPr>
              <w:spacing w:after="160"/>
              <w:rPr>
                <w:rFonts w:ascii="Arial" w:hAnsi="Arial" w:cs="Arial"/>
                <w:lang w:val="es-ES_tradnl"/>
              </w:rPr>
            </w:pPr>
            <w:r w:rsidRPr="00DB691C">
              <w:rPr>
                <w:rFonts w:ascii="Arial" w:hAnsi="Arial" w:cs="Arial"/>
                <w:lang w:val="es-ES_tradnl"/>
              </w:rPr>
              <w:t>Poética o estética</w:t>
            </w:r>
          </w:p>
        </w:tc>
        <w:tc>
          <w:tcPr>
            <w:tcW w:w="2094" w:type="dxa"/>
            <w:tcBorders>
              <w:left w:val="single" w:sz="4" w:space="0" w:color="auto"/>
              <w:right w:val="single" w:sz="4" w:space="0" w:color="auto"/>
            </w:tcBorders>
          </w:tcPr>
          <w:p w14:paraId="56F481E1" w14:textId="77777777" w:rsidR="00B10142" w:rsidRPr="00DB691C" w:rsidRDefault="00B10142" w:rsidP="00B10142">
            <w:pPr>
              <w:spacing w:after="160"/>
              <w:rPr>
                <w:rFonts w:ascii="Arial" w:hAnsi="Arial" w:cs="Arial"/>
                <w:lang w:val="es-ES_tradnl"/>
              </w:rPr>
            </w:pPr>
            <w:r w:rsidRPr="00DB691C">
              <w:rPr>
                <w:rFonts w:ascii="Arial" w:hAnsi="Arial" w:cs="Arial"/>
                <w:lang w:val="es-ES_tradnl"/>
              </w:rPr>
              <w:t xml:space="preserve">Provocar un efecto con la forma en la que es transmitido el mensaje. </w:t>
            </w:r>
          </w:p>
          <w:p w14:paraId="7D276907" w14:textId="77777777" w:rsidR="00B10142" w:rsidRPr="00DB691C" w:rsidRDefault="00B10142" w:rsidP="00B10142">
            <w:pPr>
              <w:spacing w:after="160"/>
              <w:rPr>
                <w:rFonts w:ascii="Arial" w:hAnsi="Arial" w:cs="Arial"/>
                <w:lang w:val="es-ES_tradnl"/>
              </w:rPr>
            </w:pPr>
          </w:p>
        </w:tc>
        <w:tc>
          <w:tcPr>
            <w:tcW w:w="1190" w:type="dxa"/>
            <w:tcBorders>
              <w:left w:val="single" w:sz="4" w:space="0" w:color="auto"/>
            </w:tcBorders>
            <w:vAlign w:val="center"/>
          </w:tcPr>
          <w:p w14:paraId="6BF53F01" w14:textId="77777777" w:rsidR="00B10142" w:rsidRPr="00DB691C" w:rsidRDefault="00B10142" w:rsidP="00B10142">
            <w:pPr>
              <w:spacing w:after="160"/>
              <w:rPr>
                <w:rFonts w:ascii="Arial" w:hAnsi="Arial" w:cs="Arial"/>
                <w:lang w:val="es-ES_tradnl"/>
              </w:rPr>
            </w:pPr>
            <w:r w:rsidRPr="00DB691C">
              <w:rPr>
                <w:rFonts w:ascii="Arial" w:hAnsi="Arial" w:cs="Arial"/>
                <w:lang w:val="es-ES_tradnl"/>
              </w:rPr>
              <w:t>Mensaje</w:t>
            </w:r>
          </w:p>
        </w:tc>
        <w:tc>
          <w:tcPr>
            <w:tcW w:w="2662" w:type="dxa"/>
          </w:tcPr>
          <w:p w14:paraId="3A7F072B" w14:textId="096B55A4" w:rsidR="00B10142" w:rsidRPr="00DB691C" w:rsidRDefault="00B10142" w:rsidP="00B10142">
            <w:pPr>
              <w:spacing w:after="160"/>
              <w:rPr>
                <w:rFonts w:ascii="Arial" w:hAnsi="Arial" w:cs="Arial"/>
                <w:i/>
                <w:lang w:val="es-ES_tradnl"/>
              </w:rPr>
            </w:pPr>
            <w:r w:rsidRPr="00DB691C">
              <w:rPr>
                <w:rFonts w:ascii="Arial" w:hAnsi="Arial" w:cs="Arial"/>
                <w:i/>
                <w:lang w:val="es-ES_tradnl"/>
              </w:rPr>
              <w:t>“Ser o no ser, esa es la cuestión. ¿Qué es más noble para el alma</w:t>
            </w:r>
            <w:r>
              <w:rPr>
                <w:rFonts w:ascii="Arial" w:hAnsi="Arial" w:cs="Arial"/>
                <w:i/>
                <w:lang w:val="es-ES_tradnl"/>
              </w:rPr>
              <w:t>?</w:t>
            </w:r>
          </w:p>
        </w:tc>
      </w:tr>
      <w:tr w:rsidR="00B10142" w:rsidRPr="00DB691C" w14:paraId="09DE1403" w14:textId="77777777" w:rsidTr="0083028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1817" w:type="dxa"/>
            <w:tcBorders>
              <w:right w:val="single" w:sz="4" w:space="0" w:color="auto"/>
            </w:tcBorders>
            <w:vAlign w:val="center"/>
          </w:tcPr>
          <w:p w14:paraId="3D07C017" w14:textId="77777777" w:rsidR="00B10142" w:rsidRPr="00DB691C" w:rsidRDefault="00B10142" w:rsidP="00B10142">
            <w:pPr>
              <w:spacing w:after="160"/>
              <w:rPr>
                <w:rFonts w:ascii="Arial" w:hAnsi="Arial" w:cs="Arial"/>
                <w:lang w:val="es-ES_tradnl"/>
              </w:rPr>
            </w:pPr>
            <w:r w:rsidRPr="00DB691C">
              <w:rPr>
                <w:rFonts w:ascii="Arial" w:hAnsi="Arial" w:cs="Arial"/>
                <w:lang w:val="es-ES_tradnl"/>
              </w:rPr>
              <w:t>Metalingüística</w:t>
            </w:r>
          </w:p>
        </w:tc>
        <w:tc>
          <w:tcPr>
            <w:tcW w:w="2094" w:type="dxa"/>
            <w:tcBorders>
              <w:left w:val="single" w:sz="4" w:space="0" w:color="auto"/>
              <w:right w:val="single" w:sz="4" w:space="0" w:color="auto"/>
            </w:tcBorders>
          </w:tcPr>
          <w:p w14:paraId="6D6116D5" w14:textId="0C86C5A5" w:rsidR="00B10142" w:rsidRPr="00DB691C" w:rsidRDefault="00B10142" w:rsidP="00B10142">
            <w:pPr>
              <w:spacing w:after="160"/>
              <w:rPr>
                <w:rFonts w:ascii="Arial" w:hAnsi="Arial" w:cs="Arial"/>
                <w:lang w:val="es-ES_tradnl"/>
              </w:rPr>
            </w:pPr>
            <w:r w:rsidRPr="00DB691C">
              <w:rPr>
                <w:rFonts w:ascii="Arial" w:hAnsi="Arial" w:cs="Arial"/>
                <w:lang w:val="es-ES_tradnl"/>
              </w:rPr>
              <w:t>Referirse al código m</w:t>
            </w:r>
            <w:r>
              <w:rPr>
                <w:rFonts w:ascii="Arial" w:hAnsi="Arial" w:cs="Arial"/>
                <w:lang w:val="es-ES_tradnl"/>
              </w:rPr>
              <w:t>ismo. Es decir,</w:t>
            </w:r>
            <w:r w:rsidRPr="00DB691C">
              <w:rPr>
                <w:rFonts w:ascii="Arial" w:hAnsi="Arial" w:cs="Arial"/>
                <w:lang w:val="es-ES_tradnl"/>
              </w:rPr>
              <w:t xml:space="preserve"> la lengua.</w:t>
            </w:r>
          </w:p>
        </w:tc>
        <w:tc>
          <w:tcPr>
            <w:tcW w:w="1190" w:type="dxa"/>
            <w:tcBorders>
              <w:left w:val="single" w:sz="4" w:space="0" w:color="auto"/>
            </w:tcBorders>
            <w:vAlign w:val="center"/>
          </w:tcPr>
          <w:p w14:paraId="40B5D979" w14:textId="77777777" w:rsidR="00B10142" w:rsidRPr="00DB691C" w:rsidRDefault="00B10142" w:rsidP="00B10142">
            <w:pPr>
              <w:spacing w:after="160"/>
              <w:rPr>
                <w:rFonts w:ascii="Arial" w:hAnsi="Arial" w:cs="Arial"/>
                <w:lang w:val="es-ES_tradnl"/>
              </w:rPr>
            </w:pPr>
            <w:r w:rsidRPr="00DB691C">
              <w:rPr>
                <w:rFonts w:ascii="Arial" w:hAnsi="Arial" w:cs="Arial"/>
                <w:lang w:val="es-ES_tradnl"/>
              </w:rPr>
              <w:t>Código</w:t>
            </w:r>
          </w:p>
        </w:tc>
        <w:tc>
          <w:tcPr>
            <w:tcW w:w="2662" w:type="dxa"/>
          </w:tcPr>
          <w:p w14:paraId="74EED7EA" w14:textId="54423645" w:rsidR="00B10142" w:rsidRPr="00DB691C" w:rsidRDefault="00B10142" w:rsidP="00B10142">
            <w:pPr>
              <w:spacing w:after="160"/>
              <w:rPr>
                <w:rFonts w:ascii="Arial" w:hAnsi="Arial" w:cs="Arial"/>
                <w:i/>
                <w:lang w:val="es-ES_tradnl"/>
              </w:rPr>
            </w:pPr>
            <w:r w:rsidRPr="00DB691C">
              <w:rPr>
                <w:rFonts w:ascii="Arial" w:hAnsi="Arial" w:cs="Arial"/>
                <w:i/>
                <w:lang w:val="es-ES_tradnl"/>
              </w:rPr>
              <w:t>¿Qué es una interjección?</w:t>
            </w:r>
          </w:p>
        </w:tc>
      </w:tr>
      <w:tr w:rsidR="00B10142" w:rsidRPr="00DB691C" w14:paraId="43A231B0" w14:textId="77777777" w:rsidTr="0083028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1817" w:type="dxa"/>
            <w:tcBorders>
              <w:right w:val="single" w:sz="4" w:space="0" w:color="auto"/>
            </w:tcBorders>
            <w:vAlign w:val="center"/>
          </w:tcPr>
          <w:p w14:paraId="27B26F10" w14:textId="77777777" w:rsidR="00B10142" w:rsidRPr="00DB691C" w:rsidRDefault="00B10142" w:rsidP="00B10142">
            <w:pPr>
              <w:spacing w:after="160"/>
              <w:rPr>
                <w:rFonts w:ascii="Arial" w:hAnsi="Arial" w:cs="Arial"/>
                <w:lang w:val="es-ES_tradnl"/>
              </w:rPr>
            </w:pPr>
            <w:r w:rsidRPr="00DB691C">
              <w:rPr>
                <w:rFonts w:ascii="Arial" w:hAnsi="Arial" w:cs="Arial"/>
                <w:lang w:val="es-ES_tradnl"/>
              </w:rPr>
              <w:t>Fática o de contacto</w:t>
            </w:r>
          </w:p>
        </w:tc>
        <w:tc>
          <w:tcPr>
            <w:tcW w:w="2094" w:type="dxa"/>
            <w:tcBorders>
              <w:left w:val="single" w:sz="4" w:space="0" w:color="auto"/>
              <w:right w:val="single" w:sz="4" w:space="0" w:color="auto"/>
            </w:tcBorders>
          </w:tcPr>
          <w:p w14:paraId="035B8698" w14:textId="77777777" w:rsidR="00B10142" w:rsidRPr="00DB691C" w:rsidRDefault="00B10142" w:rsidP="00B10142">
            <w:pPr>
              <w:spacing w:after="160"/>
              <w:rPr>
                <w:rFonts w:ascii="Arial" w:hAnsi="Arial" w:cs="Arial"/>
                <w:lang w:val="es-ES_tradnl"/>
              </w:rPr>
            </w:pPr>
            <w:r w:rsidRPr="00DB691C">
              <w:rPr>
                <w:rFonts w:ascii="Arial" w:hAnsi="Arial" w:cs="Arial"/>
                <w:lang w:val="es-ES_tradnl"/>
              </w:rPr>
              <w:t xml:space="preserve">Verificar que el canal de comunicación funcione apropiadamente. </w:t>
            </w:r>
          </w:p>
        </w:tc>
        <w:tc>
          <w:tcPr>
            <w:tcW w:w="1190" w:type="dxa"/>
            <w:tcBorders>
              <w:left w:val="single" w:sz="4" w:space="0" w:color="auto"/>
            </w:tcBorders>
            <w:vAlign w:val="center"/>
          </w:tcPr>
          <w:p w14:paraId="69471729" w14:textId="77777777" w:rsidR="00B10142" w:rsidRPr="00DB691C" w:rsidRDefault="00B10142" w:rsidP="00B10142">
            <w:pPr>
              <w:spacing w:after="160"/>
              <w:rPr>
                <w:rFonts w:ascii="Arial" w:hAnsi="Arial" w:cs="Arial"/>
                <w:lang w:val="es-ES_tradnl"/>
              </w:rPr>
            </w:pPr>
            <w:r w:rsidRPr="00DB691C">
              <w:rPr>
                <w:rFonts w:ascii="Arial" w:hAnsi="Arial" w:cs="Arial"/>
                <w:lang w:val="es-ES_tradnl"/>
              </w:rPr>
              <w:t>Canal</w:t>
            </w:r>
          </w:p>
        </w:tc>
        <w:tc>
          <w:tcPr>
            <w:tcW w:w="2662" w:type="dxa"/>
          </w:tcPr>
          <w:p w14:paraId="5B50C7A1" w14:textId="70E93FAE" w:rsidR="00B10142" w:rsidRPr="00DB691C" w:rsidRDefault="00B10142" w:rsidP="00B10142">
            <w:pPr>
              <w:spacing w:after="160"/>
              <w:rPr>
                <w:rFonts w:ascii="Arial" w:hAnsi="Arial" w:cs="Arial"/>
                <w:i/>
                <w:lang w:val="es-ES_tradnl"/>
              </w:rPr>
            </w:pPr>
            <w:r w:rsidRPr="00DB691C">
              <w:rPr>
                <w:rFonts w:ascii="Arial" w:hAnsi="Arial" w:cs="Arial"/>
                <w:i/>
                <w:lang w:val="es-ES_tradnl"/>
              </w:rPr>
              <w:t>¿Aló?</w:t>
            </w:r>
            <w:r>
              <w:rPr>
                <w:rFonts w:ascii="Arial" w:hAnsi="Arial" w:cs="Arial"/>
                <w:i/>
                <w:lang w:val="es-ES_tradnl"/>
              </w:rPr>
              <w:t>, ¿me escuchas?</w:t>
            </w:r>
          </w:p>
          <w:p w14:paraId="450749AC" w14:textId="3F3CE70E" w:rsidR="00B10142" w:rsidRPr="00DB691C" w:rsidRDefault="00B10142" w:rsidP="00B10142">
            <w:pPr>
              <w:spacing w:after="160"/>
              <w:rPr>
                <w:rFonts w:ascii="Arial" w:hAnsi="Arial" w:cs="Arial"/>
                <w:i/>
                <w:lang w:val="es-ES_tradnl"/>
              </w:rPr>
            </w:pPr>
          </w:p>
        </w:tc>
      </w:tr>
      <w:tr w:rsidR="00B10142" w:rsidRPr="00DB691C" w14:paraId="455F2E66" w14:textId="77777777" w:rsidTr="0083028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1817" w:type="dxa"/>
            <w:tcBorders>
              <w:right w:val="single" w:sz="4" w:space="0" w:color="auto"/>
            </w:tcBorders>
            <w:vAlign w:val="center"/>
          </w:tcPr>
          <w:p w14:paraId="4058FD7C" w14:textId="77777777" w:rsidR="00B10142" w:rsidRPr="00DB691C" w:rsidRDefault="00B10142" w:rsidP="00B10142">
            <w:pPr>
              <w:spacing w:after="160"/>
              <w:rPr>
                <w:rFonts w:ascii="Arial" w:hAnsi="Arial" w:cs="Arial"/>
                <w:lang w:val="es-ES_tradnl"/>
              </w:rPr>
            </w:pPr>
            <w:r w:rsidRPr="00DB691C">
              <w:rPr>
                <w:rFonts w:ascii="Arial" w:hAnsi="Arial" w:cs="Arial"/>
                <w:lang w:val="es-ES_tradnl"/>
              </w:rPr>
              <w:t>Referencial o informativa</w:t>
            </w:r>
          </w:p>
        </w:tc>
        <w:tc>
          <w:tcPr>
            <w:tcW w:w="2094" w:type="dxa"/>
            <w:tcBorders>
              <w:left w:val="single" w:sz="4" w:space="0" w:color="auto"/>
              <w:right w:val="single" w:sz="4" w:space="0" w:color="auto"/>
            </w:tcBorders>
          </w:tcPr>
          <w:p w14:paraId="31016201" w14:textId="77777777" w:rsidR="00B10142" w:rsidRPr="00DB691C" w:rsidRDefault="00B10142" w:rsidP="00B10142">
            <w:pPr>
              <w:spacing w:after="160"/>
              <w:rPr>
                <w:rFonts w:ascii="Arial" w:hAnsi="Arial" w:cs="Arial"/>
                <w:lang w:val="es-ES_tradnl"/>
              </w:rPr>
            </w:pPr>
            <w:r w:rsidRPr="00DB691C">
              <w:rPr>
                <w:rFonts w:ascii="Arial" w:hAnsi="Arial" w:cs="Arial"/>
                <w:lang w:val="es-ES_tradnl"/>
              </w:rPr>
              <w:t>Transmitir información objetiva (sin valoraciones) sobre la realidad.</w:t>
            </w:r>
          </w:p>
        </w:tc>
        <w:tc>
          <w:tcPr>
            <w:tcW w:w="1190" w:type="dxa"/>
            <w:tcBorders>
              <w:left w:val="single" w:sz="4" w:space="0" w:color="auto"/>
            </w:tcBorders>
            <w:vAlign w:val="center"/>
          </w:tcPr>
          <w:p w14:paraId="1D197FAE" w14:textId="77777777" w:rsidR="00B10142" w:rsidRPr="00DB691C" w:rsidRDefault="00B10142" w:rsidP="00B10142">
            <w:pPr>
              <w:spacing w:after="160"/>
              <w:rPr>
                <w:rFonts w:ascii="Arial" w:hAnsi="Arial" w:cs="Arial"/>
                <w:lang w:val="es-ES_tradnl"/>
              </w:rPr>
            </w:pPr>
            <w:r w:rsidRPr="00DB691C">
              <w:rPr>
                <w:rFonts w:ascii="Arial" w:hAnsi="Arial" w:cs="Arial"/>
                <w:lang w:val="es-ES_tradnl"/>
              </w:rPr>
              <w:t>Contexto  o referente</w:t>
            </w:r>
          </w:p>
        </w:tc>
        <w:tc>
          <w:tcPr>
            <w:tcW w:w="2662" w:type="dxa"/>
          </w:tcPr>
          <w:p w14:paraId="7643FC57" w14:textId="77777777" w:rsidR="00B10142" w:rsidRPr="00DB691C" w:rsidRDefault="00B10142" w:rsidP="00B10142">
            <w:pPr>
              <w:spacing w:after="160"/>
              <w:rPr>
                <w:rFonts w:ascii="Arial" w:hAnsi="Arial" w:cs="Arial"/>
                <w:i/>
                <w:lang w:val="es-ES_tradnl"/>
              </w:rPr>
            </w:pPr>
            <w:r w:rsidRPr="00DB691C">
              <w:rPr>
                <w:rFonts w:ascii="Arial" w:hAnsi="Arial" w:cs="Arial"/>
                <w:i/>
                <w:lang w:val="es-ES_tradnl"/>
              </w:rPr>
              <w:t>Medellín es la capital de Antioquia.</w:t>
            </w:r>
          </w:p>
          <w:p w14:paraId="617AF6E9" w14:textId="724A4AFF" w:rsidR="00B10142" w:rsidRPr="00B10142" w:rsidRDefault="00B10142" w:rsidP="00B10142">
            <w:pPr>
              <w:spacing w:after="160"/>
              <w:rPr>
                <w:rFonts w:ascii="Arial" w:hAnsi="Arial" w:cs="Arial"/>
                <w:i/>
                <w:lang w:val="es-ES_tradnl"/>
              </w:rPr>
            </w:pPr>
          </w:p>
        </w:tc>
      </w:tr>
    </w:tbl>
    <w:p w14:paraId="3E37DB47" w14:textId="17ADA176" w:rsidR="00DB691C" w:rsidRDefault="00DB691C" w:rsidP="00DB691C">
      <w:pPr>
        <w:rPr>
          <w:rFonts w:ascii="Arial" w:hAnsi="Arial" w:cs="Arial"/>
          <w:lang w:val="es-ES_tradnl"/>
        </w:rPr>
      </w:pPr>
    </w:p>
    <w:tbl>
      <w:tblPr>
        <w:tblStyle w:val="Tablaconcuadrcula"/>
        <w:tblW w:w="9054" w:type="dxa"/>
        <w:tblInd w:w="-113" w:type="dxa"/>
        <w:tblLayout w:type="fixed"/>
        <w:tblLook w:val="04A0" w:firstRow="1" w:lastRow="0" w:firstColumn="1" w:lastColumn="0" w:noHBand="0" w:noVBand="1"/>
      </w:tblPr>
      <w:tblGrid>
        <w:gridCol w:w="1809"/>
        <w:gridCol w:w="7245"/>
      </w:tblGrid>
      <w:tr w:rsidR="0083028F" w:rsidRPr="00DB691C" w14:paraId="7632A7EF" w14:textId="77777777" w:rsidTr="002F2F6F">
        <w:tc>
          <w:tcPr>
            <w:tcW w:w="9054" w:type="dxa"/>
            <w:gridSpan w:val="2"/>
            <w:shd w:val="clear" w:color="auto" w:fill="0D0D0D" w:themeFill="text1" w:themeFillTint="F2"/>
          </w:tcPr>
          <w:p w14:paraId="59D25C7A" w14:textId="77777777" w:rsidR="0083028F" w:rsidRPr="00DB691C" w:rsidRDefault="0083028F" w:rsidP="002F2F6F">
            <w:pPr>
              <w:spacing w:after="160"/>
              <w:rPr>
                <w:rFonts w:ascii="Arial" w:hAnsi="Arial" w:cs="Arial"/>
                <w:b/>
                <w:lang w:val="es-ES_tradnl"/>
              </w:rPr>
            </w:pPr>
            <w:r w:rsidRPr="00DB691C">
              <w:rPr>
                <w:rFonts w:ascii="Arial" w:hAnsi="Arial" w:cs="Arial"/>
                <w:b/>
                <w:lang w:val="es-ES_tradnl"/>
              </w:rPr>
              <w:lastRenderedPageBreak/>
              <w:t>Imagen (fotografía, gráfica o ilustración)</w:t>
            </w:r>
          </w:p>
        </w:tc>
      </w:tr>
      <w:tr w:rsidR="0083028F" w:rsidRPr="00DB691C" w14:paraId="2A968FE5" w14:textId="77777777" w:rsidTr="002F2F6F">
        <w:tc>
          <w:tcPr>
            <w:tcW w:w="1809" w:type="dxa"/>
          </w:tcPr>
          <w:p w14:paraId="10616015" w14:textId="77777777" w:rsidR="0083028F" w:rsidRPr="00DB691C" w:rsidRDefault="0083028F" w:rsidP="002F2F6F">
            <w:pPr>
              <w:spacing w:after="160"/>
              <w:rPr>
                <w:rFonts w:ascii="Arial" w:hAnsi="Arial" w:cs="Arial"/>
                <w:b/>
                <w:lang w:val="es-ES_tradnl"/>
              </w:rPr>
            </w:pPr>
            <w:r w:rsidRPr="00DB691C">
              <w:rPr>
                <w:rFonts w:ascii="Arial" w:hAnsi="Arial" w:cs="Arial"/>
                <w:b/>
                <w:lang w:val="es-ES_tradnl"/>
              </w:rPr>
              <w:t>Código</w:t>
            </w:r>
          </w:p>
        </w:tc>
        <w:tc>
          <w:tcPr>
            <w:tcW w:w="7245" w:type="dxa"/>
          </w:tcPr>
          <w:p w14:paraId="02AFBA9B" w14:textId="14A02CF9" w:rsidR="0083028F" w:rsidRPr="00DB691C" w:rsidRDefault="009A054E" w:rsidP="002F2F6F">
            <w:pPr>
              <w:spacing w:after="160"/>
              <w:rPr>
                <w:rFonts w:ascii="Arial" w:hAnsi="Arial" w:cs="Arial"/>
                <w:b/>
                <w:lang w:val="es-ES_tradnl"/>
              </w:rPr>
            </w:pPr>
            <w:r>
              <w:rPr>
                <w:rFonts w:ascii="Arial" w:hAnsi="Arial" w:cs="Arial"/>
                <w:lang w:val="es-ES_tradnl"/>
              </w:rPr>
              <w:t>LE_07_08_IMG12</w:t>
            </w:r>
          </w:p>
        </w:tc>
      </w:tr>
      <w:tr w:rsidR="0083028F" w:rsidRPr="00DB691C" w14:paraId="4627967E" w14:textId="77777777" w:rsidTr="002F2F6F">
        <w:tc>
          <w:tcPr>
            <w:tcW w:w="1809" w:type="dxa"/>
          </w:tcPr>
          <w:p w14:paraId="6D1B17E3" w14:textId="77777777" w:rsidR="0083028F" w:rsidRPr="00DB691C" w:rsidRDefault="0083028F" w:rsidP="002F2F6F">
            <w:pPr>
              <w:spacing w:after="160"/>
              <w:rPr>
                <w:rFonts w:ascii="Arial" w:hAnsi="Arial" w:cs="Arial"/>
                <w:lang w:val="es-ES_tradnl"/>
              </w:rPr>
            </w:pPr>
            <w:r w:rsidRPr="00DB691C">
              <w:rPr>
                <w:rFonts w:ascii="Arial" w:hAnsi="Arial" w:cs="Arial"/>
                <w:b/>
                <w:lang w:val="es-ES_tradnl"/>
              </w:rPr>
              <w:t>Descripción</w:t>
            </w:r>
          </w:p>
        </w:tc>
        <w:tc>
          <w:tcPr>
            <w:tcW w:w="7245" w:type="dxa"/>
          </w:tcPr>
          <w:p w14:paraId="43704C30" w14:textId="0EE0F0F1" w:rsidR="0083028F" w:rsidRPr="00DB691C" w:rsidRDefault="0083028F" w:rsidP="002F2F6F">
            <w:pPr>
              <w:spacing w:after="160"/>
              <w:rPr>
                <w:rFonts w:ascii="Arial" w:hAnsi="Arial" w:cs="Arial"/>
                <w:lang w:val="es-ES_tradnl"/>
              </w:rPr>
            </w:pPr>
          </w:p>
        </w:tc>
      </w:tr>
      <w:tr w:rsidR="0083028F" w:rsidRPr="00DB691C" w14:paraId="0061CAA5" w14:textId="77777777" w:rsidTr="002F2F6F">
        <w:tc>
          <w:tcPr>
            <w:tcW w:w="1809" w:type="dxa"/>
          </w:tcPr>
          <w:p w14:paraId="77C53D6E" w14:textId="77777777" w:rsidR="0083028F" w:rsidRPr="00DB691C" w:rsidRDefault="0083028F" w:rsidP="002F2F6F">
            <w:pPr>
              <w:spacing w:after="160"/>
              <w:rPr>
                <w:rFonts w:ascii="Arial" w:hAnsi="Arial" w:cs="Arial"/>
                <w:lang w:val="es-ES_tradnl"/>
              </w:rPr>
            </w:pPr>
            <w:r w:rsidRPr="00DB691C">
              <w:rPr>
                <w:rFonts w:ascii="Arial" w:hAnsi="Arial" w:cs="Arial"/>
                <w:b/>
                <w:lang w:val="es-ES_tradnl"/>
              </w:rPr>
              <w:t xml:space="preserve">Código </w:t>
            </w:r>
            <w:proofErr w:type="spellStart"/>
            <w:r w:rsidRPr="00DB691C">
              <w:rPr>
                <w:rFonts w:ascii="Arial" w:hAnsi="Arial" w:cs="Arial"/>
                <w:b/>
                <w:lang w:val="es-ES_tradnl"/>
              </w:rPr>
              <w:t>Shutterstock</w:t>
            </w:r>
            <w:proofErr w:type="spellEnd"/>
            <w:r w:rsidRPr="00DB691C">
              <w:rPr>
                <w:rFonts w:ascii="Arial" w:hAnsi="Arial" w:cs="Arial"/>
                <w:b/>
                <w:lang w:val="es-ES_tradnl"/>
              </w:rPr>
              <w:t xml:space="preserve"> (o URL o la ruta en </w:t>
            </w:r>
            <w:proofErr w:type="spellStart"/>
            <w:r w:rsidRPr="00DB691C">
              <w:rPr>
                <w:rFonts w:ascii="Arial" w:hAnsi="Arial" w:cs="Arial"/>
                <w:b/>
                <w:lang w:val="es-ES_tradnl"/>
              </w:rPr>
              <w:t>AulaPlaneta</w:t>
            </w:r>
            <w:proofErr w:type="spellEnd"/>
            <w:r w:rsidRPr="00DB691C">
              <w:rPr>
                <w:rFonts w:ascii="Arial" w:hAnsi="Arial" w:cs="Arial"/>
                <w:b/>
                <w:lang w:val="es-ES_tradnl"/>
              </w:rPr>
              <w:t>)</w:t>
            </w:r>
          </w:p>
        </w:tc>
        <w:tc>
          <w:tcPr>
            <w:tcW w:w="7245" w:type="dxa"/>
          </w:tcPr>
          <w:p w14:paraId="64D2A71C" w14:textId="17EBC038" w:rsidR="0083028F" w:rsidRPr="00DB691C" w:rsidRDefault="00004A56" w:rsidP="002F2F6F">
            <w:pPr>
              <w:spacing w:after="160"/>
              <w:rPr>
                <w:rFonts w:ascii="Arial" w:hAnsi="Arial" w:cs="Arial"/>
                <w:lang w:val="es-ES_tradnl"/>
              </w:rPr>
            </w:pPr>
            <w:r w:rsidRPr="00004A56">
              <w:rPr>
                <w:rFonts w:ascii="Arial" w:hAnsi="Arial" w:cs="Arial"/>
                <w:color w:val="B2B2B2"/>
                <w:sz w:val="18"/>
                <w:szCs w:val="18"/>
                <w:bdr w:val="none" w:sz="0" w:space="0" w:color="auto" w:frame="1"/>
                <w:shd w:val="clear" w:color="auto" w:fill="222222"/>
                <w:lang w:val="es-CO"/>
              </w:rPr>
              <w:t>Número de la imagen</w:t>
            </w:r>
            <w:r w:rsidRPr="00004A56">
              <w:rPr>
                <w:rFonts w:ascii="Arial" w:hAnsi="Arial" w:cs="Arial"/>
                <w:color w:val="B2B2B2"/>
                <w:sz w:val="18"/>
                <w:szCs w:val="18"/>
                <w:shd w:val="clear" w:color="auto" w:fill="222222"/>
                <w:lang w:val="es-CO"/>
              </w:rPr>
              <w:t> </w:t>
            </w:r>
            <w:bookmarkStart w:id="0" w:name="_GoBack"/>
            <w:r w:rsidR="00B7482A">
              <w:fldChar w:fldCharType="begin"/>
            </w:r>
            <w:r w:rsidR="00B7482A">
              <w:instrText xml:space="preserve"> HYPERLINK "http://www.shutterstock.com/pic-338383622/stock-vector-stickman-illustration-of-kids-climbing-a-tall-stack-of-books.html?src=RtrsvJ8QSy2FJBLEie-9YA-1-69" </w:instrText>
            </w:r>
            <w:r w:rsidR="00B7482A">
              <w:fldChar w:fldCharType="separate"/>
            </w:r>
            <w:r w:rsidRPr="00004A56">
              <w:rPr>
                <w:rFonts w:ascii="Arial" w:hAnsi="Arial" w:cs="Arial"/>
                <w:color w:val="C2E1ED"/>
                <w:sz w:val="18"/>
                <w:szCs w:val="18"/>
                <w:shd w:val="clear" w:color="auto" w:fill="222222"/>
                <w:lang w:val="es-CO"/>
              </w:rPr>
              <w:t>338383622</w:t>
            </w:r>
            <w:r w:rsidR="00B7482A">
              <w:rPr>
                <w:rFonts w:ascii="Arial" w:hAnsi="Arial" w:cs="Arial"/>
                <w:color w:val="C2E1ED"/>
                <w:sz w:val="18"/>
                <w:szCs w:val="18"/>
                <w:shd w:val="clear" w:color="auto" w:fill="222222"/>
              </w:rPr>
              <w:fldChar w:fldCharType="end"/>
            </w:r>
            <w:bookmarkEnd w:id="0"/>
          </w:p>
        </w:tc>
      </w:tr>
      <w:tr w:rsidR="0083028F" w:rsidRPr="00DB691C" w14:paraId="0AA34A2C" w14:textId="77777777" w:rsidTr="002F2F6F">
        <w:tc>
          <w:tcPr>
            <w:tcW w:w="1809" w:type="dxa"/>
          </w:tcPr>
          <w:p w14:paraId="42A7DDE1" w14:textId="77777777" w:rsidR="0083028F" w:rsidRPr="00DB691C" w:rsidRDefault="0083028F" w:rsidP="002F2F6F">
            <w:pPr>
              <w:spacing w:after="160"/>
              <w:rPr>
                <w:rFonts w:ascii="Arial" w:hAnsi="Arial" w:cs="Arial"/>
                <w:lang w:val="es-ES_tradnl"/>
              </w:rPr>
            </w:pPr>
            <w:r w:rsidRPr="00DB691C">
              <w:rPr>
                <w:rFonts w:ascii="Arial" w:hAnsi="Arial" w:cs="Arial"/>
                <w:b/>
                <w:lang w:val="es-ES_tradnl"/>
              </w:rPr>
              <w:t>Pie de imagen</w:t>
            </w:r>
          </w:p>
        </w:tc>
        <w:tc>
          <w:tcPr>
            <w:tcW w:w="7245" w:type="dxa"/>
          </w:tcPr>
          <w:p w14:paraId="3CF7D496" w14:textId="6EDE2E89" w:rsidR="0083028F" w:rsidRPr="00004A56" w:rsidRDefault="0083028F" w:rsidP="00004A56">
            <w:pPr>
              <w:spacing w:after="160"/>
              <w:rPr>
                <w:rFonts w:ascii="Arial" w:hAnsi="Arial" w:cs="Arial"/>
              </w:rPr>
            </w:pPr>
            <w:r>
              <w:rPr>
                <w:rFonts w:ascii="Arial" w:hAnsi="Arial" w:cs="Arial"/>
                <w:lang w:val="es-ES_tradnl"/>
              </w:rPr>
              <w:t xml:space="preserve"> </w:t>
            </w:r>
            <w:r w:rsidR="00004A56">
              <w:rPr>
                <w:rFonts w:ascii="Arial" w:hAnsi="Arial" w:cs="Arial"/>
              </w:rPr>
              <w:t xml:space="preserve">¿Qué función del lenguaje consideras que prevalece en las narraciones literarias?, ¿por qué? </w:t>
            </w:r>
          </w:p>
        </w:tc>
      </w:tr>
    </w:tbl>
    <w:p w14:paraId="3FF7EA7F" w14:textId="77777777" w:rsidR="00DB691C" w:rsidRPr="00DB691C" w:rsidRDefault="00DB691C" w:rsidP="00DB691C">
      <w:pPr>
        <w:rPr>
          <w:rFonts w:ascii="Arial" w:hAnsi="Arial" w:cs="Arial"/>
          <w:lang w:val="es-ES_tradnl"/>
        </w:rPr>
      </w:pPr>
    </w:p>
    <w:p w14:paraId="68A52DE4" w14:textId="77777777" w:rsidR="00DB691C" w:rsidRPr="00DB691C" w:rsidRDefault="00DB691C" w:rsidP="00DB691C">
      <w:pPr>
        <w:rPr>
          <w:rFonts w:ascii="Arial" w:hAnsi="Arial" w:cs="Arial"/>
          <w:lang w:val="es-ES_tradnl"/>
        </w:rPr>
      </w:pPr>
    </w:p>
    <w:tbl>
      <w:tblPr>
        <w:tblStyle w:val="Tablaconcuadrcula"/>
        <w:tblW w:w="0" w:type="auto"/>
        <w:tblInd w:w="-113" w:type="dxa"/>
        <w:tblLook w:val="04A0" w:firstRow="1" w:lastRow="0" w:firstColumn="1" w:lastColumn="0" w:noHBand="0" w:noVBand="1"/>
      </w:tblPr>
      <w:tblGrid>
        <w:gridCol w:w="2518"/>
        <w:gridCol w:w="6515"/>
      </w:tblGrid>
      <w:tr w:rsidR="00DB691C" w:rsidRPr="00DB691C" w14:paraId="254ED433" w14:textId="77777777" w:rsidTr="00D96CBD">
        <w:tc>
          <w:tcPr>
            <w:tcW w:w="9033" w:type="dxa"/>
            <w:gridSpan w:val="2"/>
            <w:shd w:val="clear" w:color="auto" w:fill="000000" w:themeFill="text1"/>
          </w:tcPr>
          <w:p w14:paraId="23DE617E" w14:textId="77777777" w:rsidR="00DB691C" w:rsidRPr="00DB691C" w:rsidRDefault="00DB691C" w:rsidP="00DB691C">
            <w:pPr>
              <w:spacing w:after="160"/>
              <w:rPr>
                <w:rFonts w:ascii="Arial" w:hAnsi="Arial" w:cs="Arial"/>
                <w:b/>
                <w:lang w:val="es-ES_tradnl"/>
              </w:rPr>
            </w:pPr>
            <w:r w:rsidRPr="00DB691C">
              <w:rPr>
                <w:rFonts w:ascii="Arial" w:hAnsi="Arial" w:cs="Arial"/>
                <w:b/>
                <w:lang w:val="es-ES_tradnl"/>
              </w:rPr>
              <w:t>Practica (recurso de ejercitación)</w:t>
            </w:r>
          </w:p>
        </w:tc>
      </w:tr>
      <w:tr w:rsidR="00DB691C" w:rsidRPr="00DB691C" w14:paraId="45797C1F" w14:textId="77777777" w:rsidTr="00D96CBD">
        <w:tc>
          <w:tcPr>
            <w:tcW w:w="2518" w:type="dxa"/>
          </w:tcPr>
          <w:p w14:paraId="5C2F6F8F" w14:textId="77777777" w:rsidR="00DB691C" w:rsidRPr="00DB691C" w:rsidRDefault="00DB691C" w:rsidP="00DB691C">
            <w:pPr>
              <w:spacing w:after="160"/>
              <w:rPr>
                <w:rFonts w:ascii="Arial" w:hAnsi="Arial" w:cs="Arial"/>
                <w:b/>
                <w:lang w:val="es-ES_tradnl"/>
              </w:rPr>
            </w:pPr>
            <w:r w:rsidRPr="00DB691C">
              <w:rPr>
                <w:rFonts w:ascii="Arial" w:hAnsi="Arial" w:cs="Arial"/>
                <w:b/>
                <w:lang w:val="es-ES_tradnl"/>
              </w:rPr>
              <w:t>Código</w:t>
            </w:r>
          </w:p>
        </w:tc>
        <w:tc>
          <w:tcPr>
            <w:tcW w:w="6515" w:type="dxa"/>
          </w:tcPr>
          <w:p w14:paraId="22D7A248" w14:textId="6E0D0C86" w:rsidR="00DB691C" w:rsidRPr="00DB691C" w:rsidRDefault="00C94A5E" w:rsidP="00DB691C">
            <w:pPr>
              <w:spacing w:after="160"/>
              <w:rPr>
                <w:rFonts w:ascii="Arial" w:hAnsi="Arial" w:cs="Arial"/>
                <w:b/>
                <w:lang w:val="es-ES_tradnl"/>
              </w:rPr>
            </w:pPr>
            <w:r>
              <w:rPr>
                <w:rFonts w:ascii="Arial" w:hAnsi="Arial" w:cs="Arial"/>
                <w:lang w:val="es-ES_tradnl"/>
              </w:rPr>
              <w:t>LE_07_08_REC240</w:t>
            </w:r>
          </w:p>
        </w:tc>
      </w:tr>
      <w:tr w:rsidR="00DB691C" w:rsidRPr="00DB691C" w14:paraId="16B51484" w14:textId="77777777" w:rsidTr="00D96CBD">
        <w:tc>
          <w:tcPr>
            <w:tcW w:w="2518" w:type="dxa"/>
          </w:tcPr>
          <w:p w14:paraId="609B948A" w14:textId="77777777" w:rsidR="00DB691C" w:rsidRPr="00DB691C" w:rsidRDefault="00DB691C" w:rsidP="00DB691C">
            <w:pPr>
              <w:spacing w:after="160"/>
              <w:rPr>
                <w:rFonts w:ascii="Arial" w:hAnsi="Arial" w:cs="Arial"/>
                <w:lang w:val="es-ES_tradnl"/>
              </w:rPr>
            </w:pPr>
            <w:r w:rsidRPr="00DB691C">
              <w:rPr>
                <w:rFonts w:ascii="Arial" w:hAnsi="Arial" w:cs="Arial"/>
                <w:b/>
                <w:lang w:val="es-ES_tradnl"/>
              </w:rPr>
              <w:t>Título</w:t>
            </w:r>
          </w:p>
        </w:tc>
        <w:tc>
          <w:tcPr>
            <w:tcW w:w="6515" w:type="dxa"/>
          </w:tcPr>
          <w:p w14:paraId="4B9E65D2" w14:textId="77777777" w:rsidR="00DB691C" w:rsidRPr="00DB691C" w:rsidRDefault="00DB691C" w:rsidP="00DB691C">
            <w:pPr>
              <w:spacing w:after="160"/>
              <w:rPr>
                <w:rFonts w:ascii="Arial" w:hAnsi="Arial" w:cs="Arial"/>
                <w:lang w:val="es-ES_tradnl"/>
              </w:rPr>
            </w:pPr>
            <w:r w:rsidRPr="00DB691C">
              <w:rPr>
                <w:rFonts w:ascii="Arial" w:hAnsi="Arial" w:cs="Arial"/>
                <w:lang w:val="es-ES_tradnl"/>
              </w:rPr>
              <w:t>Escucha los discursos</w:t>
            </w:r>
          </w:p>
        </w:tc>
      </w:tr>
      <w:tr w:rsidR="00DB691C" w:rsidRPr="00DB691C" w14:paraId="4F83C249" w14:textId="77777777" w:rsidTr="00D96CBD">
        <w:tc>
          <w:tcPr>
            <w:tcW w:w="2518" w:type="dxa"/>
          </w:tcPr>
          <w:p w14:paraId="3BE0BCA8" w14:textId="77777777" w:rsidR="00DB691C" w:rsidRPr="00DB691C" w:rsidRDefault="00DB691C" w:rsidP="00DB691C">
            <w:pPr>
              <w:spacing w:after="160"/>
              <w:rPr>
                <w:rFonts w:ascii="Arial" w:hAnsi="Arial" w:cs="Arial"/>
                <w:lang w:val="es-ES_tradnl"/>
              </w:rPr>
            </w:pPr>
            <w:r w:rsidRPr="00DB691C">
              <w:rPr>
                <w:rFonts w:ascii="Arial" w:hAnsi="Arial" w:cs="Arial"/>
                <w:b/>
                <w:lang w:val="es-ES_tradnl"/>
              </w:rPr>
              <w:t>Descripción</w:t>
            </w:r>
          </w:p>
        </w:tc>
        <w:tc>
          <w:tcPr>
            <w:tcW w:w="6515" w:type="dxa"/>
          </w:tcPr>
          <w:p w14:paraId="37B2556B" w14:textId="77777777" w:rsidR="00DB691C" w:rsidRPr="00DB691C" w:rsidRDefault="00DB691C" w:rsidP="00DB691C">
            <w:pPr>
              <w:spacing w:after="160"/>
              <w:rPr>
                <w:rFonts w:ascii="Arial" w:hAnsi="Arial" w:cs="Arial"/>
                <w:lang w:val="es-ES_tradnl"/>
              </w:rPr>
            </w:pPr>
            <w:r w:rsidRPr="00DB691C">
              <w:rPr>
                <w:rFonts w:ascii="Arial" w:hAnsi="Arial" w:cs="Arial"/>
                <w:lang w:val="es-CO"/>
              </w:rPr>
              <w:t>Actividad con audio sobre la intención del discurso</w:t>
            </w:r>
          </w:p>
        </w:tc>
      </w:tr>
    </w:tbl>
    <w:p w14:paraId="0CC15140" w14:textId="77777777" w:rsidR="00DB691C" w:rsidRPr="00DB691C" w:rsidRDefault="00DB691C" w:rsidP="00DB691C">
      <w:pPr>
        <w:rPr>
          <w:rFonts w:ascii="Arial" w:hAnsi="Arial" w:cs="Arial"/>
          <w:lang w:val="es-ES_tradnl"/>
        </w:rPr>
      </w:pPr>
    </w:p>
    <w:p w14:paraId="6F56B8D9" w14:textId="7C898ED6" w:rsidR="00DB691C" w:rsidRDefault="00DB691C" w:rsidP="00DB691C">
      <w:pPr>
        <w:rPr>
          <w:rFonts w:ascii="Arial" w:hAnsi="Arial" w:cs="Arial"/>
          <w:b/>
          <w:lang w:val="es-ES_tradnl"/>
        </w:rPr>
      </w:pPr>
      <w:r w:rsidRPr="00DB691C">
        <w:rPr>
          <w:rFonts w:ascii="Arial" w:hAnsi="Arial" w:cs="Arial"/>
          <w:lang w:val="es-ES_tradnl"/>
        </w:rPr>
        <w:t xml:space="preserve"> </w:t>
      </w:r>
      <w:r w:rsidR="00B10142">
        <w:rPr>
          <w:rFonts w:ascii="Arial" w:eastAsia="Batang" w:hAnsi="Arial" w:cs="Arial"/>
          <w:b/>
          <w:highlight w:val="yellow"/>
          <w:lang w:val="es-ES"/>
        </w:rPr>
        <w:t>SECCIÓN 2</w:t>
      </w:r>
      <w:r w:rsidR="00B10142" w:rsidRPr="007F3F87">
        <w:rPr>
          <w:rFonts w:ascii="Arial" w:eastAsia="Batang" w:hAnsi="Arial" w:cs="Arial"/>
          <w:b/>
          <w:highlight w:val="yellow"/>
          <w:lang w:val="es-ES"/>
        </w:rPr>
        <w:t>]</w:t>
      </w:r>
      <w:r w:rsidR="00B10142">
        <w:rPr>
          <w:rFonts w:ascii="Arial" w:eastAsia="Batang" w:hAnsi="Arial" w:cs="Arial"/>
          <w:b/>
          <w:lang w:val="es-ES"/>
        </w:rPr>
        <w:t xml:space="preserve"> </w:t>
      </w:r>
      <w:r w:rsidRPr="00DB691C">
        <w:rPr>
          <w:rFonts w:ascii="Arial" w:hAnsi="Arial" w:cs="Arial"/>
          <w:lang w:val="es-ES_tradnl"/>
        </w:rPr>
        <w:t xml:space="preserve"> </w:t>
      </w:r>
      <w:r w:rsidR="0083028F">
        <w:rPr>
          <w:rFonts w:ascii="Arial" w:hAnsi="Arial" w:cs="Arial"/>
          <w:b/>
          <w:lang w:val="es-ES_tradnl"/>
        </w:rPr>
        <w:t>6.2</w:t>
      </w:r>
      <w:r w:rsidRPr="00DB691C">
        <w:rPr>
          <w:rFonts w:ascii="Arial" w:hAnsi="Arial" w:cs="Arial"/>
          <w:b/>
          <w:lang w:val="es-ES_tradnl"/>
        </w:rPr>
        <w:t xml:space="preserve"> Consolidación</w:t>
      </w:r>
    </w:p>
    <w:p w14:paraId="05A671EF" w14:textId="77777777" w:rsidR="00C94A5E" w:rsidRPr="00DB691C" w:rsidRDefault="00C94A5E" w:rsidP="00DB691C">
      <w:pPr>
        <w:rPr>
          <w:rFonts w:ascii="Arial" w:hAnsi="Arial" w:cs="Arial"/>
          <w:b/>
          <w:lang w:val="es-ES_tradnl"/>
        </w:rPr>
      </w:pPr>
    </w:p>
    <w:p w14:paraId="72755458" w14:textId="0A86BB73" w:rsidR="00DB691C" w:rsidRDefault="00DB691C" w:rsidP="00DB691C">
      <w:pPr>
        <w:rPr>
          <w:rFonts w:ascii="Arial" w:hAnsi="Arial" w:cs="Arial"/>
          <w:lang w:val="es-ES_tradnl"/>
        </w:rPr>
      </w:pPr>
      <w:r w:rsidRPr="00DB691C">
        <w:rPr>
          <w:rFonts w:ascii="Arial" w:hAnsi="Arial" w:cs="Arial"/>
          <w:lang w:val="es-ES_tradnl"/>
        </w:rPr>
        <w:t>Consolida tu aprendizaje sobre la elaboración de discursos apropiados.</w:t>
      </w:r>
    </w:p>
    <w:p w14:paraId="5D6D9E09" w14:textId="77777777" w:rsidR="00C94A5E" w:rsidRPr="00DB691C" w:rsidRDefault="00C94A5E" w:rsidP="00DB691C">
      <w:pPr>
        <w:rPr>
          <w:rFonts w:ascii="Arial" w:hAnsi="Arial" w:cs="Arial"/>
          <w:lang w:val="es-ES_tradnl"/>
        </w:rPr>
      </w:pPr>
    </w:p>
    <w:tbl>
      <w:tblPr>
        <w:tblStyle w:val="Tablaconcuadrcula"/>
        <w:tblW w:w="0" w:type="auto"/>
        <w:tblInd w:w="-113" w:type="dxa"/>
        <w:tblLook w:val="04A0" w:firstRow="1" w:lastRow="0" w:firstColumn="1" w:lastColumn="0" w:noHBand="0" w:noVBand="1"/>
      </w:tblPr>
      <w:tblGrid>
        <w:gridCol w:w="2235"/>
        <w:gridCol w:w="6798"/>
      </w:tblGrid>
      <w:tr w:rsidR="00DB691C" w:rsidRPr="00DB691C" w14:paraId="00020BED" w14:textId="77777777" w:rsidTr="00D96CBD">
        <w:tc>
          <w:tcPr>
            <w:tcW w:w="9033" w:type="dxa"/>
            <w:gridSpan w:val="2"/>
            <w:shd w:val="clear" w:color="auto" w:fill="000000" w:themeFill="text1"/>
          </w:tcPr>
          <w:p w14:paraId="1A31B539" w14:textId="77777777" w:rsidR="00DB691C" w:rsidRPr="00DB691C" w:rsidRDefault="00DB691C" w:rsidP="00DB691C">
            <w:pPr>
              <w:spacing w:after="160"/>
              <w:rPr>
                <w:rFonts w:ascii="Arial" w:hAnsi="Arial" w:cs="Arial"/>
                <w:b/>
                <w:lang w:val="es-ES_tradnl"/>
              </w:rPr>
            </w:pPr>
            <w:r w:rsidRPr="00DB691C">
              <w:rPr>
                <w:rFonts w:ascii="Arial" w:hAnsi="Arial" w:cs="Arial"/>
                <w:b/>
                <w:lang w:val="es-ES_tradnl"/>
              </w:rPr>
              <w:t>Practica (recurso de ejercitación)</w:t>
            </w:r>
          </w:p>
        </w:tc>
      </w:tr>
      <w:tr w:rsidR="00DB691C" w:rsidRPr="00DB691C" w14:paraId="1DFE3FDA" w14:textId="77777777" w:rsidTr="00D96CBD">
        <w:tc>
          <w:tcPr>
            <w:tcW w:w="2235" w:type="dxa"/>
          </w:tcPr>
          <w:p w14:paraId="699029C2" w14:textId="77777777" w:rsidR="00DB691C" w:rsidRPr="00DB691C" w:rsidRDefault="00DB691C" w:rsidP="00DB691C">
            <w:pPr>
              <w:spacing w:after="160"/>
              <w:rPr>
                <w:rFonts w:ascii="Arial" w:hAnsi="Arial" w:cs="Arial"/>
                <w:b/>
                <w:lang w:val="es-ES_tradnl"/>
              </w:rPr>
            </w:pPr>
            <w:r w:rsidRPr="00DB691C">
              <w:rPr>
                <w:rFonts w:ascii="Arial" w:hAnsi="Arial" w:cs="Arial"/>
                <w:b/>
                <w:lang w:val="es-ES_tradnl"/>
              </w:rPr>
              <w:t>Código</w:t>
            </w:r>
          </w:p>
        </w:tc>
        <w:tc>
          <w:tcPr>
            <w:tcW w:w="6798" w:type="dxa"/>
          </w:tcPr>
          <w:p w14:paraId="5A9EED30" w14:textId="3956CCBF" w:rsidR="00DB691C" w:rsidRPr="00DB691C" w:rsidRDefault="00C94A5E" w:rsidP="00DB691C">
            <w:pPr>
              <w:spacing w:after="160"/>
              <w:rPr>
                <w:rFonts w:ascii="Arial" w:hAnsi="Arial" w:cs="Arial"/>
                <w:b/>
                <w:lang w:val="es-ES_tradnl"/>
              </w:rPr>
            </w:pPr>
            <w:r>
              <w:rPr>
                <w:rFonts w:ascii="Arial" w:hAnsi="Arial" w:cs="Arial"/>
                <w:lang w:val="es-ES_tradnl"/>
              </w:rPr>
              <w:t>LE_07_08_REC250</w:t>
            </w:r>
          </w:p>
        </w:tc>
      </w:tr>
      <w:tr w:rsidR="00DB691C" w:rsidRPr="00DB691C" w14:paraId="70B3B39A" w14:textId="77777777" w:rsidTr="00D96CBD">
        <w:tc>
          <w:tcPr>
            <w:tcW w:w="2235" w:type="dxa"/>
          </w:tcPr>
          <w:p w14:paraId="3DE459E0" w14:textId="77777777" w:rsidR="00DB691C" w:rsidRPr="00DB691C" w:rsidRDefault="00DB691C" w:rsidP="00DB691C">
            <w:pPr>
              <w:spacing w:after="160"/>
              <w:rPr>
                <w:rFonts w:ascii="Arial" w:hAnsi="Arial" w:cs="Arial"/>
                <w:lang w:val="es-ES_tradnl"/>
              </w:rPr>
            </w:pPr>
            <w:r w:rsidRPr="00DB691C">
              <w:rPr>
                <w:rFonts w:ascii="Arial" w:hAnsi="Arial" w:cs="Arial"/>
                <w:b/>
                <w:lang w:val="es-ES_tradnl"/>
              </w:rPr>
              <w:t>Título</w:t>
            </w:r>
          </w:p>
        </w:tc>
        <w:tc>
          <w:tcPr>
            <w:tcW w:w="6798" w:type="dxa"/>
          </w:tcPr>
          <w:p w14:paraId="7C58AB61" w14:textId="77777777" w:rsidR="00DB691C" w:rsidRPr="00DB691C" w:rsidRDefault="00DB691C" w:rsidP="00DB691C">
            <w:pPr>
              <w:spacing w:after="160"/>
              <w:rPr>
                <w:rFonts w:ascii="Arial" w:hAnsi="Arial" w:cs="Arial"/>
                <w:lang w:val="es-ES_tradnl"/>
              </w:rPr>
            </w:pPr>
            <w:r w:rsidRPr="00DB691C">
              <w:rPr>
                <w:rFonts w:ascii="Arial" w:hAnsi="Arial" w:cs="Arial"/>
                <w:lang w:val="es-ES_tradnl"/>
              </w:rPr>
              <w:t>Refuerza tu aprendizaje: La elaboración de discursos apropiados</w:t>
            </w:r>
          </w:p>
        </w:tc>
      </w:tr>
      <w:tr w:rsidR="00DB691C" w:rsidRPr="00DB691C" w14:paraId="71D85BE3" w14:textId="77777777" w:rsidTr="00D96CBD">
        <w:tc>
          <w:tcPr>
            <w:tcW w:w="2235" w:type="dxa"/>
          </w:tcPr>
          <w:p w14:paraId="38FE1574" w14:textId="77777777" w:rsidR="00DB691C" w:rsidRPr="00DB691C" w:rsidRDefault="00DB691C" w:rsidP="00DB691C">
            <w:pPr>
              <w:spacing w:after="160"/>
              <w:rPr>
                <w:rFonts w:ascii="Arial" w:hAnsi="Arial" w:cs="Arial"/>
                <w:lang w:val="es-ES_tradnl"/>
              </w:rPr>
            </w:pPr>
            <w:r w:rsidRPr="00DB691C">
              <w:rPr>
                <w:rFonts w:ascii="Arial" w:hAnsi="Arial" w:cs="Arial"/>
                <w:b/>
                <w:lang w:val="es-ES_tradnl"/>
              </w:rPr>
              <w:t>Descripción</w:t>
            </w:r>
          </w:p>
        </w:tc>
        <w:tc>
          <w:tcPr>
            <w:tcW w:w="6798" w:type="dxa"/>
          </w:tcPr>
          <w:p w14:paraId="0689DC62" w14:textId="77777777" w:rsidR="00DB691C" w:rsidRPr="00DB691C" w:rsidRDefault="00DB691C" w:rsidP="00DB691C">
            <w:pPr>
              <w:spacing w:after="160"/>
              <w:rPr>
                <w:rFonts w:ascii="Arial" w:hAnsi="Arial" w:cs="Arial"/>
                <w:lang w:val="es-ES_tradnl"/>
              </w:rPr>
            </w:pPr>
            <w:r w:rsidRPr="00DB691C">
              <w:rPr>
                <w:rFonts w:ascii="Arial" w:hAnsi="Arial" w:cs="Arial"/>
                <w:lang w:val="es-ES_tradnl"/>
              </w:rPr>
              <w:t>Actividad para afianzar los conocimientos sobre los discursos adecuados</w:t>
            </w:r>
          </w:p>
        </w:tc>
      </w:tr>
    </w:tbl>
    <w:p w14:paraId="18EF5504" w14:textId="77777777" w:rsidR="00DB691C" w:rsidRPr="00DB691C" w:rsidRDefault="00DB691C" w:rsidP="00DB691C">
      <w:pPr>
        <w:rPr>
          <w:rFonts w:ascii="Arial" w:hAnsi="Arial" w:cs="Arial"/>
          <w:lang w:val="es-ES_tradnl"/>
        </w:rPr>
      </w:pPr>
    </w:p>
    <w:p w14:paraId="53B47B89" w14:textId="77777777" w:rsidR="00C62694" w:rsidRPr="00465989" w:rsidRDefault="00C62694" w:rsidP="00C62694">
      <w:pPr>
        <w:rPr>
          <w:lang w:val="es-ES"/>
        </w:rPr>
      </w:pPr>
    </w:p>
    <w:p w14:paraId="42B196C0" w14:textId="77777777" w:rsidR="00C94A5E" w:rsidRPr="00C94A5E" w:rsidRDefault="00C94A5E" w:rsidP="00C94A5E">
      <w:pPr>
        <w:jc w:val="both"/>
        <w:rPr>
          <w:rFonts w:ascii="Arial" w:eastAsiaTheme="minorEastAsia" w:hAnsi="Arial" w:cs="Arial"/>
          <w:b/>
          <w:lang w:eastAsia="es-ES"/>
        </w:rPr>
      </w:pPr>
      <w:r w:rsidRPr="00C94A5E">
        <w:rPr>
          <w:rFonts w:ascii="Arial" w:eastAsiaTheme="minorEastAsia" w:hAnsi="Arial" w:cs="Arial"/>
          <w:b/>
          <w:lang w:eastAsia="es-ES"/>
        </w:rPr>
        <w:t>[</w:t>
      </w:r>
      <w:r w:rsidRPr="00C94A5E">
        <w:rPr>
          <w:rFonts w:ascii="Arial" w:eastAsiaTheme="minorEastAsia" w:hAnsi="Arial" w:cs="Arial"/>
          <w:b/>
          <w:shd w:val="clear" w:color="auto" w:fill="FFFF00"/>
          <w:lang w:eastAsia="es-ES"/>
        </w:rPr>
        <w:t>SECCIÓN 1</w:t>
      </w:r>
      <w:r w:rsidRPr="00C94A5E">
        <w:rPr>
          <w:rFonts w:ascii="Arial" w:eastAsiaTheme="minorEastAsia" w:hAnsi="Arial" w:cs="Arial"/>
          <w:b/>
          <w:lang w:eastAsia="es-ES"/>
        </w:rPr>
        <w:t xml:space="preserve">] 7 Competencias </w:t>
      </w:r>
    </w:p>
    <w:p w14:paraId="31F108C3" w14:textId="77777777" w:rsidR="00C94A5E" w:rsidRPr="00C94A5E" w:rsidRDefault="00C94A5E" w:rsidP="00C94A5E">
      <w:pPr>
        <w:widowControl w:val="0"/>
        <w:tabs>
          <w:tab w:val="left" w:pos="709"/>
        </w:tabs>
        <w:suppressAutoHyphens/>
        <w:rPr>
          <w:rFonts w:ascii="Arial" w:eastAsia="Arial" w:hAnsi="Arial" w:cs="Arial"/>
          <w:lang w:eastAsia="es-ES" w:bidi="es-ES"/>
        </w:rPr>
      </w:pPr>
    </w:p>
    <w:p w14:paraId="06E9DF7C" w14:textId="77777777" w:rsidR="00C94A5E" w:rsidRPr="00C94A5E" w:rsidRDefault="00C94A5E" w:rsidP="00C94A5E">
      <w:pPr>
        <w:widowControl w:val="0"/>
        <w:tabs>
          <w:tab w:val="left" w:pos="709"/>
        </w:tabs>
        <w:suppressAutoHyphens/>
        <w:rPr>
          <w:rFonts w:ascii="Arial" w:eastAsia="Arial" w:hAnsi="Arial" w:cs="Arial"/>
          <w:lang w:eastAsia="es-ES" w:bidi="es-ES"/>
        </w:rPr>
      </w:pPr>
      <w:r w:rsidRPr="00C94A5E">
        <w:rPr>
          <w:rFonts w:ascii="Arial" w:eastAsia="Arial" w:hAnsi="Arial" w:cs="Arial"/>
          <w:lang w:eastAsia="es-ES" w:bidi="es-ES"/>
        </w:rPr>
        <w:t xml:space="preserve">Lleva a la práctica los conocimientos adquiridos. Para ello, desarrolla las siguientes actividades. </w:t>
      </w:r>
    </w:p>
    <w:p w14:paraId="4DF425AA" w14:textId="77777777" w:rsidR="00C62694" w:rsidRPr="00465989" w:rsidRDefault="00C62694" w:rsidP="00C62694">
      <w:pPr>
        <w:rPr>
          <w:lang w:val="es-ES"/>
        </w:rPr>
      </w:pPr>
    </w:p>
    <w:tbl>
      <w:tblPr>
        <w:tblStyle w:val="Tablaconcuadrcula"/>
        <w:tblW w:w="0" w:type="auto"/>
        <w:tblInd w:w="-113" w:type="dxa"/>
        <w:tblLook w:val="04A0" w:firstRow="1" w:lastRow="0" w:firstColumn="1" w:lastColumn="0" w:noHBand="0" w:noVBand="1"/>
      </w:tblPr>
      <w:tblGrid>
        <w:gridCol w:w="2235"/>
        <w:gridCol w:w="6798"/>
      </w:tblGrid>
      <w:tr w:rsidR="00C94A5E" w:rsidRPr="00DB691C" w14:paraId="58F5002B" w14:textId="77777777" w:rsidTr="006F06F4">
        <w:tc>
          <w:tcPr>
            <w:tcW w:w="9033" w:type="dxa"/>
            <w:gridSpan w:val="2"/>
            <w:shd w:val="clear" w:color="auto" w:fill="000000" w:themeFill="text1"/>
          </w:tcPr>
          <w:p w14:paraId="76132EBD" w14:textId="28D7C68D" w:rsidR="00C94A5E" w:rsidRPr="00DB691C" w:rsidRDefault="00C94A5E" w:rsidP="006F06F4">
            <w:pPr>
              <w:spacing w:after="160"/>
              <w:rPr>
                <w:rFonts w:ascii="Arial" w:hAnsi="Arial" w:cs="Arial"/>
                <w:b/>
                <w:lang w:val="es-ES_tradnl"/>
              </w:rPr>
            </w:pPr>
            <w:r>
              <w:rPr>
                <w:rFonts w:ascii="Arial" w:hAnsi="Arial" w:cs="Arial"/>
                <w:b/>
                <w:lang w:val="es-ES_tradnl"/>
              </w:rPr>
              <w:t>Profundiza (recurso de exposición</w:t>
            </w:r>
            <w:r w:rsidRPr="00DB691C">
              <w:rPr>
                <w:rFonts w:ascii="Arial" w:hAnsi="Arial" w:cs="Arial"/>
                <w:b/>
                <w:lang w:val="es-ES_tradnl"/>
              </w:rPr>
              <w:t>)</w:t>
            </w:r>
          </w:p>
        </w:tc>
      </w:tr>
      <w:tr w:rsidR="00C94A5E" w:rsidRPr="00DB691C" w14:paraId="1BBC224A" w14:textId="77777777" w:rsidTr="006F06F4">
        <w:tc>
          <w:tcPr>
            <w:tcW w:w="2235" w:type="dxa"/>
          </w:tcPr>
          <w:p w14:paraId="4A146709" w14:textId="77777777" w:rsidR="00C94A5E" w:rsidRPr="00DB691C" w:rsidRDefault="00C94A5E" w:rsidP="006F06F4">
            <w:pPr>
              <w:spacing w:after="160"/>
              <w:rPr>
                <w:rFonts w:ascii="Arial" w:hAnsi="Arial" w:cs="Arial"/>
                <w:b/>
                <w:lang w:val="es-ES_tradnl"/>
              </w:rPr>
            </w:pPr>
            <w:r w:rsidRPr="00DB691C">
              <w:rPr>
                <w:rFonts w:ascii="Arial" w:hAnsi="Arial" w:cs="Arial"/>
                <w:b/>
                <w:lang w:val="es-ES_tradnl"/>
              </w:rPr>
              <w:t>Código</w:t>
            </w:r>
          </w:p>
        </w:tc>
        <w:tc>
          <w:tcPr>
            <w:tcW w:w="6798" w:type="dxa"/>
          </w:tcPr>
          <w:p w14:paraId="0BC18FF3" w14:textId="0CF12713" w:rsidR="00C94A5E" w:rsidRPr="00DB691C" w:rsidRDefault="00C94A5E" w:rsidP="006F06F4">
            <w:pPr>
              <w:spacing w:after="160"/>
              <w:rPr>
                <w:rFonts w:ascii="Arial" w:hAnsi="Arial" w:cs="Arial"/>
                <w:b/>
                <w:lang w:val="es-ES_tradnl"/>
              </w:rPr>
            </w:pPr>
            <w:r>
              <w:rPr>
                <w:rFonts w:ascii="Arial" w:hAnsi="Arial" w:cs="Arial"/>
                <w:lang w:val="es-ES_tradnl"/>
              </w:rPr>
              <w:t>LE_07_08_REC270</w:t>
            </w:r>
          </w:p>
        </w:tc>
      </w:tr>
      <w:tr w:rsidR="00C94A5E" w:rsidRPr="00C94A5E" w14:paraId="2CC4A6D2" w14:textId="77777777" w:rsidTr="006F06F4">
        <w:tc>
          <w:tcPr>
            <w:tcW w:w="2235" w:type="dxa"/>
          </w:tcPr>
          <w:p w14:paraId="1B7C2F87" w14:textId="77777777" w:rsidR="00C94A5E" w:rsidRPr="00DB691C" w:rsidRDefault="00C94A5E" w:rsidP="006F06F4">
            <w:pPr>
              <w:spacing w:after="160"/>
              <w:rPr>
                <w:rFonts w:ascii="Arial" w:hAnsi="Arial" w:cs="Arial"/>
                <w:lang w:val="es-ES_tradnl"/>
              </w:rPr>
            </w:pPr>
            <w:r w:rsidRPr="00DB691C">
              <w:rPr>
                <w:rFonts w:ascii="Arial" w:hAnsi="Arial" w:cs="Arial"/>
                <w:b/>
                <w:lang w:val="es-ES_tradnl"/>
              </w:rPr>
              <w:t>Título</w:t>
            </w:r>
          </w:p>
        </w:tc>
        <w:tc>
          <w:tcPr>
            <w:tcW w:w="6798" w:type="dxa"/>
          </w:tcPr>
          <w:p w14:paraId="0637FBD4" w14:textId="1B4101C6" w:rsidR="00C94A5E" w:rsidRPr="00C94A5E" w:rsidRDefault="00C94A5E" w:rsidP="00C94A5E">
            <w:pPr>
              <w:rPr>
                <w:rFonts w:ascii="Arial" w:hAnsi="Arial" w:cs="Arial"/>
                <w:color w:val="000000"/>
              </w:rPr>
            </w:pPr>
            <w:r w:rsidRPr="00C94A5E">
              <w:rPr>
                <w:rFonts w:ascii="Arial" w:hAnsi="Arial" w:cs="Arial"/>
                <w:color w:val="000000"/>
              </w:rPr>
              <w:t>Escribe un relato gótico</w:t>
            </w:r>
          </w:p>
        </w:tc>
      </w:tr>
      <w:tr w:rsidR="00C94A5E" w:rsidRPr="00C94A5E" w14:paraId="300A1F3D" w14:textId="77777777" w:rsidTr="006F06F4">
        <w:tc>
          <w:tcPr>
            <w:tcW w:w="2235" w:type="dxa"/>
          </w:tcPr>
          <w:p w14:paraId="0F407F9D" w14:textId="77777777" w:rsidR="00C94A5E" w:rsidRPr="00DB691C" w:rsidRDefault="00C94A5E" w:rsidP="006F06F4">
            <w:pPr>
              <w:spacing w:after="160"/>
              <w:rPr>
                <w:rFonts w:ascii="Arial" w:hAnsi="Arial" w:cs="Arial"/>
                <w:lang w:val="es-ES_tradnl"/>
              </w:rPr>
            </w:pPr>
            <w:r w:rsidRPr="00DB691C">
              <w:rPr>
                <w:rFonts w:ascii="Arial" w:hAnsi="Arial" w:cs="Arial"/>
                <w:b/>
                <w:lang w:val="es-ES_tradnl"/>
              </w:rPr>
              <w:lastRenderedPageBreak/>
              <w:t>Descripción</w:t>
            </w:r>
          </w:p>
        </w:tc>
        <w:tc>
          <w:tcPr>
            <w:tcW w:w="6798" w:type="dxa"/>
          </w:tcPr>
          <w:p w14:paraId="386C5BCA" w14:textId="0E7B75A3" w:rsidR="00C94A5E" w:rsidRPr="00C94A5E" w:rsidRDefault="00C94A5E" w:rsidP="00C94A5E">
            <w:pPr>
              <w:rPr>
                <w:rFonts w:ascii="Arial" w:hAnsi="Arial" w:cs="Arial"/>
                <w:color w:val="000000"/>
              </w:rPr>
            </w:pPr>
            <w:r w:rsidRPr="00C94A5E">
              <w:rPr>
                <w:rFonts w:ascii="Arial" w:hAnsi="Arial" w:cs="Arial"/>
                <w:color w:val="000000"/>
              </w:rPr>
              <w:t>Interactivo que orienta en la escritura de un texto gótico</w:t>
            </w:r>
          </w:p>
        </w:tc>
      </w:tr>
    </w:tbl>
    <w:p w14:paraId="2A55BE01" w14:textId="77777777" w:rsidR="00C62694" w:rsidRPr="00465989" w:rsidRDefault="00C62694" w:rsidP="00C62694">
      <w:pPr>
        <w:rPr>
          <w:lang w:val="es-ES"/>
        </w:rPr>
      </w:pPr>
    </w:p>
    <w:tbl>
      <w:tblPr>
        <w:tblStyle w:val="Tablaconcuadrcula"/>
        <w:tblW w:w="0" w:type="auto"/>
        <w:tblInd w:w="-113" w:type="dxa"/>
        <w:tblLook w:val="04A0" w:firstRow="1" w:lastRow="0" w:firstColumn="1" w:lastColumn="0" w:noHBand="0" w:noVBand="1"/>
      </w:tblPr>
      <w:tblGrid>
        <w:gridCol w:w="2235"/>
        <w:gridCol w:w="6798"/>
      </w:tblGrid>
      <w:tr w:rsidR="00C94A5E" w:rsidRPr="00C94A5E" w14:paraId="67915B0A" w14:textId="77777777" w:rsidTr="006F06F4">
        <w:tc>
          <w:tcPr>
            <w:tcW w:w="9033" w:type="dxa"/>
            <w:gridSpan w:val="2"/>
            <w:shd w:val="clear" w:color="auto" w:fill="000000" w:themeFill="text1"/>
          </w:tcPr>
          <w:p w14:paraId="4A24244C" w14:textId="23BDDEF8" w:rsidR="00C94A5E" w:rsidRPr="00C94A5E" w:rsidRDefault="00C94A5E" w:rsidP="006F06F4">
            <w:pPr>
              <w:spacing w:after="160"/>
              <w:rPr>
                <w:rFonts w:ascii="Arial" w:hAnsi="Arial" w:cs="Arial"/>
                <w:b/>
                <w:lang w:val="es-ES_tradnl"/>
              </w:rPr>
            </w:pPr>
            <w:r w:rsidRPr="00C94A5E">
              <w:rPr>
                <w:rFonts w:ascii="Arial" w:hAnsi="Arial" w:cs="Arial"/>
                <w:b/>
                <w:lang w:val="es-ES_tradnl"/>
              </w:rPr>
              <w:t>Profundiza (recurso de exposición)</w:t>
            </w:r>
          </w:p>
        </w:tc>
      </w:tr>
      <w:tr w:rsidR="00C94A5E" w:rsidRPr="00C94A5E" w14:paraId="0F96C4CE" w14:textId="77777777" w:rsidTr="006F06F4">
        <w:tc>
          <w:tcPr>
            <w:tcW w:w="2235" w:type="dxa"/>
          </w:tcPr>
          <w:p w14:paraId="4E5E69E5" w14:textId="77777777" w:rsidR="00C94A5E" w:rsidRPr="00C94A5E" w:rsidRDefault="00C94A5E" w:rsidP="006F06F4">
            <w:pPr>
              <w:spacing w:after="160"/>
              <w:rPr>
                <w:rFonts w:ascii="Arial" w:hAnsi="Arial" w:cs="Arial"/>
                <w:b/>
                <w:lang w:val="es-ES_tradnl"/>
              </w:rPr>
            </w:pPr>
            <w:r w:rsidRPr="00C94A5E">
              <w:rPr>
                <w:rFonts w:ascii="Arial" w:hAnsi="Arial" w:cs="Arial"/>
                <w:b/>
                <w:lang w:val="es-ES_tradnl"/>
              </w:rPr>
              <w:t>Código</w:t>
            </w:r>
          </w:p>
        </w:tc>
        <w:tc>
          <w:tcPr>
            <w:tcW w:w="6798" w:type="dxa"/>
          </w:tcPr>
          <w:p w14:paraId="1711592D" w14:textId="0E2E9A96" w:rsidR="00C94A5E" w:rsidRPr="00C94A5E" w:rsidRDefault="00C94A5E" w:rsidP="006F06F4">
            <w:pPr>
              <w:spacing w:after="160"/>
              <w:rPr>
                <w:rFonts w:ascii="Arial" w:hAnsi="Arial" w:cs="Arial"/>
                <w:b/>
                <w:lang w:val="es-ES_tradnl"/>
              </w:rPr>
            </w:pPr>
            <w:r w:rsidRPr="00C94A5E">
              <w:rPr>
                <w:rFonts w:ascii="Arial" w:hAnsi="Arial" w:cs="Arial"/>
                <w:lang w:val="es-ES_tradnl"/>
              </w:rPr>
              <w:t>LE_07_08_REC280</w:t>
            </w:r>
          </w:p>
        </w:tc>
      </w:tr>
      <w:tr w:rsidR="00C94A5E" w:rsidRPr="00C94A5E" w14:paraId="5A50803F" w14:textId="77777777" w:rsidTr="006F06F4">
        <w:tc>
          <w:tcPr>
            <w:tcW w:w="2235" w:type="dxa"/>
          </w:tcPr>
          <w:p w14:paraId="2608C1D1" w14:textId="77777777" w:rsidR="00C94A5E" w:rsidRPr="00C94A5E" w:rsidRDefault="00C94A5E" w:rsidP="006F06F4">
            <w:pPr>
              <w:spacing w:after="160"/>
              <w:rPr>
                <w:rFonts w:ascii="Arial" w:hAnsi="Arial" w:cs="Arial"/>
                <w:lang w:val="es-ES_tradnl"/>
              </w:rPr>
            </w:pPr>
            <w:r w:rsidRPr="00C94A5E">
              <w:rPr>
                <w:rFonts w:ascii="Arial" w:hAnsi="Arial" w:cs="Arial"/>
                <w:b/>
                <w:lang w:val="es-ES_tradnl"/>
              </w:rPr>
              <w:t>Título</w:t>
            </w:r>
          </w:p>
        </w:tc>
        <w:tc>
          <w:tcPr>
            <w:tcW w:w="6798" w:type="dxa"/>
          </w:tcPr>
          <w:p w14:paraId="3900447F" w14:textId="4788E838" w:rsidR="00C94A5E" w:rsidRPr="00C94A5E" w:rsidRDefault="00C94A5E" w:rsidP="006F06F4">
            <w:pPr>
              <w:rPr>
                <w:rFonts w:ascii="Arial" w:hAnsi="Arial" w:cs="Arial"/>
                <w:color w:val="000000"/>
              </w:rPr>
            </w:pPr>
            <w:r w:rsidRPr="00C94A5E">
              <w:rPr>
                <w:rFonts w:ascii="Arial" w:hAnsi="Arial" w:cs="Arial"/>
                <w:color w:val="000000"/>
              </w:rPr>
              <w:t>Aprende a utilizar correctamente el diccionario</w:t>
            </w:r>
          </w:p>
        </w:tc>
      </w:tr>
      <w:tr w:rsidR="00C94A5E" w:rsidRPr="00C94A5E" w14:paraId="27869EAF" w14:textId="77777777" w:rsidTr="006F06F4">
        <w:tc>
          <w:tcPr>
            <w:tcW w:w="2235" w:type="dxa"/>
          </w:tcPr>
          <w:p w14:paraId="5D54CEFF" w14:textId="77777777" w:rsidR="00C94A5E" w:rsidRPr="00C94A5E" w:rsidRDefault="00C94A5E" w:rsidP="006F06F4">
            <w:pPr>
              <w:spacing w:after="160"/>
              <w:rPr>
                <w:rFonts w:ascii="Arial" w:hAnsi="Arial" w:cs="Arial"/>
                <w:lang w:val="es-ES_tradnl"/>
              </w:rPr>
            </w:pPr>
            <w:r w:rsidRPr="00C94A5E">
              <w:rPr>
                <w:rFonts w:ascii="Arial" w:hAnsi="Arial" w:cs="Arial"/>
                <w:b/>
                <w:lang w:val="es-ES_tradnl"/>
              </w:rPr>
              <w:t>Descripción</w:t>
            </w:r>
          </w:p>
        </w:tc>
        <w:tc>
          <w:tcPr>
            <w:tcW w:w="6798" w:type="dxa"/>
          </w:tcPr>
          <w:p w14:paraId="1995EBE0" w14:textId="44493527" w:rsidR="00C94A5E" w:rsidRPr="00C94A5E" w:rsidRDefault="00C94A5E" w:rsidP="006F06F4">
            <w:pPr>
              <w:rPr>
                <w:rFonts w:ascii="Arial" w:hAnsi="Arial" w:cs="Arial"/>
                <w:color w:val="000000"/>
              </w:rPr>
            </w:pPr>
            <w:r w:rsidRPr="00C94A5E">
              <w:rPr>
                <w:rFonts w:ascii="Arial" w:hAnsi="Arial" w:cs="Arial"/>
                <w:color w:val="000000"/>
              </w:rPr>
              <w:t>Interactivo para ejercitar la búsqueda ágil en el diccionario</w:t>
            </w:r>
          </w:p>
        </w:tc>
      </w:tr>
    </w:tbl>
    <w:p w14:paraId="3666FEA3" w14:textId="77777777" w:rsidR="00C62694" w:rsidRPr="00465989" w:rsidRDefault="00C62694" w:rsidP="00C62694">
      <w:pPr>
        <w:rPr>
          <w:lang w:val="es-ES"/>
        </w:rPr>
      </w:pPr>
    </w:p>
    <w:p w14:paraId="309D2C6E" w14:textId="77777777" w:rsidR="007F3F87" w:rsidRPr="007F3F87" w:rsidRDefault="007F3F87" w:rsidP="007F3F87">
      <w:pPr>
        <w:rPr>
          <w:rFonts w:ascii="Arial" w:hAnsi="Arial" w:cs="Arial"/>
          <w:lang w:val="es-ES"/>
        </w:rPr>
      </w:pPr>
    </w:p>
    <w:p w14:paraId="18BE57B9" w14:textId="77777777" w:rsidR="00786093" w:rsidRPr="007F3F87" w:rsidRDefault="00786093" w:rsidP="007F3F87">
      <w:pPr>
        <w:rPr>
          <w:rFonts w:ascii="Arial" w:hAnsi="Arial" w:cs="Arial"/>
          <w:lang w:val="es-ES"/>
        </w:rPr>
      </w:pPr>
    </w:p>
    <w:tbl>
      <w:tblPr>
        <w:tblStyle w:val="Tablaconcuadrcula"/>
        <w:tblW w:w="0" w:type="auto"/>
        <w:tblInd w:w="-113" w:type="dxa"/>
        <w:tblLook w:val="04A0" w:firstRow="1" w:lastRow="0" w:firstColumn="1" w:lastColumn="0" w:noHBand="0" w:noVBand="1"/>
      </w:tblPr>
      <w:tblGrid>
        <w:gridCol w:w="2235"/>
        <w:gridCol w:w="6798"/>
      </w:tblGrid>
      <w:tr w:rsidR="00C94A5E" w:rsidRPr="00C94A5E" w14:paraId="54CB3CA9" w14:textId="77777777" w:rsidTr="006F06F4">
        <w:tc>
          <w:tcPr>
            <w:tcW w:w="9033" w:type="dxa"/>
            <w:gridSpan w:val="2"/>
            <w:shd w:val="clear" w:color="auto" w:fill="000000" w:themeFill="text1"/>
          </w:tcPr>
          <w:p w14:paraId="7F8963EB" w14:textId="77777777" w:rsidR="00C94A5E" w:rsidRPr="00C94A5E" w:rsidRDefault="00C94A5E" w:rsidP="006F06F4">
            <w:pPr>
              <w:spacing w:after="160"/>
              <w:rPr>
                <w:rFonts w:ascii="Arial" w:hAnsi="Arial" w:cs="Arial"/>
                <w:b/>
                <w:lang w:val="es-ES_tradnl"/>
              </w:rPr>
            </w:pPr>
            <w:r w:rsidRPr="00C94A5E">
              <w:rPr>
                <w:rFonts w:ascii="Arial" w:hAnsi="Arial" w:cs="Arial"/>
                <w:b/>
                <w:lang w:val="es-ES_tradnl"/>
              </w:rPr>
              <w:t>Practica (recurso de ejercitación)</w:t>
            </w:r>
          </w:p>
        </w:tc>
      </w:tr>
      <w:tr w:rsidR="00C94A5E" w:rsidRPr="00C94A5E" w14:paraId="5C024C7B" w14:textId="77777777" w:rsidTr="006F06F4">
        <w:tc>
          <w:tcPr>
            <w:tcW w:w="2235" w:type="dxa"/>
          </w:tcPr>
          <w:p w14:paraId="13E2F6D7" w14:textId="77777777" w:rsidR="00C94A5E" w:rsidRPr="00C94A5E" w:rsidRDefault="00C94A5E" w:rsidP="006F06F4">
            <w:pPr>
              <w:spacing w:after="160"/>
              <w:rPr>
                <w:rFonts w:ascii="Arial" w:hAnsi="Arial" w:cs="Arial"/>
                <w:b/>
                <w:lang w:val="es-ES_tradnl"/>
              </w:rPr>
            </w:pPr>
            <w:r w:rsidRPr="00C94A5E">
              <w:rPr>
                <w:rFonts w:ascii="Arial" w:hAnsi="Arial" w:cs="Arial"/>
                <w:b/>
                <w:lang w:val="es-ES_tradnl"/>
              </w:rPr>
              <w:t>Código</w:t>
            </w:r>
          </w:p>
        </w:tc>
        <w:tc>
          <w:tcPr>
            <w:tcW w:w="6798" w:type="dxa"/>
          </w:tcPr>
          <w:p w14:paraId="0524489C" w14:textId="7084583F" w:rsidR="00C94A5E" w:rsidRPr="00C94A5E" w:rsidRDefault="00C94A5E" w:rsidP="006F06F4">
            <w:pPr>
              <w:spacing w:after="160"/>
              <w:rPr>
                <w:rFonts w:ascii="Arial" w:hAnsi="Arial" w:cs="Arial"/>
                <w:b/>
                <w:lang w:val="es-ES_tradnl"/>
              </w:rPr>
            </w:pPr>
            <w:r w:rsidRPr="00C94A5E">
              <w:rPr>
                <w:rFonts w:ascii="Arial" w:hAnsi="Arial" w:cs="Arial"/>
                <w:lang w:val="es-ES_tradnl"/>
              </w:rPr>
              <w:t>LE_07_08_REC290</w:t>
            </w:r>
          </w:p>
        </w:tc>
      </w:tr>
      <w:tr w:rsidR="00C94A5E" w:rsidRPr="00C94A5E" w14:paraId="0B84648D" w14:textId="77777777" w:rsidTr="006F06F4">
        <w:tc>
          <w:tcPr>
            <w:tcW w:w="2235" w:type="dxa"/>
          </w:tcPr>
          <w:p w14:paraId="5F3CF348" w14:textId="77777777" w:rsidR="00C94A5E" w:rsidRPr="00C94A5E" w:rsidRDefault="00C94A5E" w:rsidP="006F06F4">
            <w:pPr>
              <w:spacing w:after="160"/>
              <w:rPr>
                <w:rFonts w:ascii="Arial" w:hAnsi="Arial" w:cs="Arial"/>
                <w:lang w:val="es-ES_tradnl"/>
              </w:rPr>
            </w:pPr>
            <w:r w:rsidRPr="00C94A5E">
              <w:rPr>
                <w:rFonts w:ascii="Arial" w:hAnsi="Arial" w:cs="Arial"/>
                <w:b/>
                <w:lang w:val="es-ES_tradnl"/>
              </w:rPr>
              <w:t>Título</w:t>
            </w:r>
          </w:p>
        </w:tc>
        <w:tc>
          <w:tcPr>
            <w:tcW w:w="6798" w:type="dxa"/>
          </w:tcPr>
          <w:p w14:paraId="404E00E0" w14:textId="59FEEFCE" w:rsidR="00C94A5E" w:rsidRPr="00C94A5E" w:rsidRDefault="00C94A5E" w:rsidP="00C94A5E">
            <w:pPr>
              <w:rPr>
                <w:rFonts w:ascii="Arial" w:hAnsi="Arial" w:cs="Arial"/>
                <w:color w:val="000000"/>
              </w:rPr>
            </w:pPr>
            <w:r w:rsidRPr="00C94A5E">
              <w:rPr>
                <w:rFonts w:ascii="Arial" w:hAnsi="Arial" w:cs="Arial"/>
                <w:color w:val="000000"/>
              </w:rPr>
              <w:t>Ordena los pasos para realizar un juego de roles</w:t>
            </w:r>
          </w:p>
        </w:tc>
      </w:tr>
      <w:tr w:rsidR="00C94A5E" w:rsidRPr="00C94A5E" w14:paraId="505369A1" w14:textId="77777777" w:rsidTr="006F06F4">
        <w:tc>
          <w:tcPr>
            <w:tcW w:w="2235" w:type="dxa"/>
          </w:tcPr>
          <w:p w14:paraId="71121A29" w14:textId="77777777" w:rsidR="00C94A5E" w:rsidRPr="00C94A5E" w:rsidRDefault="00C94A5E" w:rsidP="006F06F4">
            <w:pPr>
              <w:spacing w:after="160"/>
              <w:rPr>
                <w:rFonts w:ascii="Arial" w:hAnsi="Arial" w:cs="Arial"/>
                <w:lang w:val="es-ES_tradnl"/>
              </w:rPr>
            </w:pPr>
            <w:r w:rsidRPr="00C94A5E">
              <w:rPr>
                <w:rFonts w:ascii="Arial" w:hAnsi="Arial" w:cs="Arial"/>
                <w:b/>
                <w:lang w:val="es-ES_tradnl"/>
              </w:rPr>
              <w:t>Descripción</w:t>
            </w:r>
          </w:p>
        </w:tc>
        <w:tc>
          <w:tcPr>
            <w:tcW w:w="6798" w:type="dxa"/>
          </w:tcPr>
          <w:p w14:paraId="5E8285C9" w14:textId="0D6D12E4" w:rsidR="00C94A5E" w:rsidRPr="00C94A5E" w:rsidRDefault="00C94A5E" w:rsidP="00C94A5E">
            <w:pPr>
              <w:rPr>
                <w:rFonts w:ascii="Arial" w:hAnsi="Arial" w:cs="Arial"/>
                <w:color w:val="000000"/>
              </w:rPr>
            </w:pPr>
            <w:r w:rsidRPr="00C94A5E">
              <w:rPr>
                <w:rFonts w:ascii="Arial" w:hAnsi="Arial" w:cs="Arial"/>
                <w:color w:val="000000"/>
              </w:rPr>
              <w:t xml:space="preserve">Actividad sobre esta dinámica grupal  </w:t>
            </w:r>
          </w:p>
        </w:tc>
      </w:tr>
    </w:tbl>
    <w:p w14:paraId="59380CED" w14:textId="77777777" w:rsidR="00786093" w:rsidRPr="007F3F87" w:rsidRDefault="00786093" w:rsidP="007F3F87">
      <w:pPr>
        <w:rPr>
          <w:rFonts w:ascii="Arial" w:hAnsi="Arial" w:cs="Arial"/>
          <w:lang w:val="es-ES"/>
        </w:rPr>
      </w:pPr>
    </w:p>
    <w:tbl>
      <w:tblPr>
        <w:tblStyle w:val="Tablaconcuadrcula"/>
        <w:tblW w:w="0" w:type="auto"/>
        <w:tblInd w:w="-113" w:type="dxa"/>
        <w:tblLook w:val="04A0" w:firstRow="1" w:lastRow="0" w:firstColumn="1" w:lastColumn="0" w:noHBand="0" w:noVBand="1"/>
      </w:tblPr>
      <w:tblGrid>
        <w:gridCol w:w="2235"/>
        <w:gridCol w:w="6798"/>
      </w:tblGrid>
      <w:tr w:rsidR="00C94A5E" w:rsidRPr="00C94A5E" w14:paraId="79579BA5" w14:textId="77777777" w:rsidTr="006F06F4">
        <w:tc>
          <w:tcPr>
            <w:tcW w:w="9033" w:type="dxa"/>
            <w:gridSpan w:val="2"/>
            <w:shd w:val="clear" w:color="auto" w:fill="000000" w:themeFill="text1"/>
          </w:tcPr>
          <w:p w14:paraId="120588A3" w14:textId="77777777" w:rsidR="00C94A5E" w:rsidRPr="00C94A5E" w:rsidRDefault="00C94A5E" w:rsidP="006F06F4">
            <w:pPr>
              <w:spacing w:after="160"/>
              <w:rPr>
                <w:rFonts w:ascii="Arial" w:hAnsi="Arial" w:cs="Arial"/>
                <w:b/>
                <w:lang w:val="es-ES_tradnl"/>
              </w:rPr>
            </w:pPr>
            <w:r w:rsidRPr="00C94A5E">
              <w:rPr>
                <w:rFonts w:ascii="Arial" w:hAnsi="Arial" w:cs="Arial"/>
                <w:b/>
                <w:lang w:val="es-ES_tradnl"/>
              </w:rPr>
              <w:t>Practica (recurso de ejercitación)</w:t>
            </w:r>
          </w:p>
        </w:tc>
      </w:tr>
      <w:tr w:rsidR="00C94A5E" w:rsidRPr="00C94A5E" w14:paraId="4FFE523A" w14:textId="77777777" w:rsidTr="006F06F4">
        <w:tc>
          <w:tcPr>
            <w:tcW w:w="2235" w:type="dxa"/>
          </w:tcPr>
          <w:p w14:paraId="30FAFF41" w14:textId="77777777" w:rsidR="00C94A5E" w:rsidRPr="00C94A5E" w:rsidRDefault="00C94A5E" w:rsidP="006F06F4">
            <w:pPr>
              <w:spacing w:after="160"/>
              <w:rPr>
                <w:rFonts w:ascii="Arial" w:hAnsi="Arial" w:cs="Arial"/>
                <w:b/>
                <w:lang w:val="es-ES_tradnl"/>
              </w:rPr>
            </w:pPr>
            <w:r w:rsidRPr="00C94A5E">
              <w:rPr>
                <w:rFonts w:ascii="Arial" w:hAnsi="Arial" w:cs="Arial"/>
                <w:b/>
                <w:lang w:val="es-ES_tradnl"/>
              </w:rPr>
              <w:t>Código</w:t>
            </w:r>
          </w:p>
        </w:tc>
        <w:tc>
          <w:tcPr>
            <w:tcW w:w="6798" w:type="dxa"/>
          </w:tcPr>
          <w:p w14:paraId="281F3343" w14:textId="79E87B91" w:rsidR="00C94A5E" w:rsidRPr="00C94A5E" w:rsidRDefault="00C94A5E" w:rsidP="006F06F4">
            <w:pPr>
              <w:spacing w:after="160"/>
              <w:rPr>
                <w:rFonts w:ascii="Arial" w:hAnsi="Arial" w:cs="Arial"/>
                <w:b/>
                <w:lang w:val="es-ES_tradnl"/>
              </w:rPr>
            </w:pPr>
            <w:r w:rsidRPr="00C94A5E">
              <w:rPr>
                <w:rFonts w:ascii="Arial" w:hAnsi="Arial" w:cs="Arial"/>
                <w:lang w:val="es-ES_tradnl"/>
              </w:rPr>
              <w:t>LE_07_08_REC300</w:t>
            </w:r>
          </w:p>
        </w:tc>
      </w:tr>
      <w:tr w:rsidR="00C94A5E" w:rsidRPr="00C94A5E" w14:paraId="5E86EFFA" w14:textId="77777777" w:rsidTr="006F06F4">
        <w:tc>
          <w:tcPr>
            <w:tcW w:w="2235" w:type="dxa"/>
          </w:tcPr>
          <w:p w14:paraId="6AA56072" w14:textId="77777777" w:rsidR="00C94A5E" w:rsidRPr="00C94A5E" w:rsidRDefault="00C94A5E" w:rsidP="006F06F4">
            <w:pPr>
              <w:spacing w:after="160"/>
              <w:rPr>
                <w:rFonts w:ascii="Arial" w:hAnsi="Arial" w:cs="Arial"/>
                <w:lang w:val="es-ES_tradnl"/>
              </w:rPr>
            </w:pPr>
            <w:r w:rsidRPr="00C94A5E">
              <w:rPr>
                <w:rFonts w:ascii="Arial" w:hAnsi="Arial" w:cs="Arial"/>
                <w:b/>
                <w:lang w:val="es-ES_tradnl"/>
              </w:rPr>
              <w:t>Título</w:t>
            </w:r>
          </w:p>
        </w:tc>
        <w:tc>
          <w:tcPr>
            <w:tcW w:w="6798" w:type="dxa"/>
          </w:tcPr>
          <w:p w14:paraId="6571EC66" w14:textId="314174D0" w:rsidR="00C94A5E" w:rsidRPr="00C94A5E" w:rsidRDefault="00C94A5E" w:rsidP="006F06F4">
            <w:pPr>
              <w:rPr>
                <w:rFonts w:ascii="Arial" w:hAnsi="Arial" w:cs="Arial"/>
                <w:color w:val="000000"/>
              </w:rPr>
            </w:pPr>
            <w:r w:rsidRPr="00C94A5E">
              <w:rPr>
                <w:rFonts w:ascii="Arial" w:hAnsi="Arial" w:cs="Arial"/>
                <w:color w:val="000000"/>
              </w:rPr>
              <w:t>Los recursos de las caricaturas</w:t>
            </w:r>
          </w:p>
        </w:tc>
      </w:tr>
      <w:tr w:rsidR="00C94A5E" w:rsidRPr="00C94A5E" w14:paraId="6FA8EC60" w14:textId="77777777" w:rsidTr="006F06F4">
        <w:tc>
          <w:tcPr>
            <w:tcW w:w="2235" w:type="dxa"/>
          </w:tcPr>
          <w:p w14:paraId="79B12B60" w14:textId="77777777" w:rsidR="00C94A5E" w:rsidRPr="00C94A5E" w:rsidRDefault="00C94A5E" w:rsidP="006F06F4">
            <w:pPr>
              <w:spacing w:after="160"/>
              <w:rPr>
                <w:rFonts w:ascii="Arial" w:hAnsi="Arial" w:cs="Arial"/>
                <w:lang w:val="es-ES_tradnl"/>
              </w:rPr>
            </w:pPr>
            <w:r w:rsidRPr="00C94A5E">
              <w:rPr>
                <w:rFonts w:ascii="Arial" w:hAnsi="Arial" w:cs="Arial"/>
                <w:b/>
                <w:lang w:val="es-ES_tradnl"/>
              </w:rPr>
              <w:t>Descripción</w:t>
            </w:r>
          </w:p>
        </w:tc>
        <w:tc>
          <w:tcPr>
            <w:tcW w:w="6798" w:type="dxa"/>
          </w:tcPr>
          <w:p w14:paraId="1CD9EEC0" w14:textId="2D53D4FB" w:rsidR="00C94A5E" w:rsidRPr="00C94A5E" w:rsidRDefault="00C94A5E" w:rsidP="006F06F4">
            <w:pPr>
              <w:rPr>
                <w:rFonts w:ascii="Arial" w:hAnsi="Arial" w:cs="Arial"/>
                <w:color w:val="000000"/>
              </w:rPr>
            </w:pPr>
            <w:r w:rsidRPr="00C94A5E">
              <w:rPr>
                <w:rFonts w:ascii="Arial" w:hAnsi="Arial" w:cs="Arial"/>
                <w:color w:val="000000"/>
              </w:rPr>
              <w:t>Actividad lúdica sobre las estrategias caricaturescas</w:t>
            </w:r>
          </w:p>
        </w:tc>
      </w:tr>
    </w:tbl>
    <w:p w14:paraId="5654CD31" w14:textId="77777777" w:rsidR="00786093" w:rsidRDefault="00786093" w:rsidP="007F3F87">
      <w:pPr>
        <w:rPr>
          <w:rFonts w:ascii="Arial" w:hAnsi="Arial" w:cs="Arial"/>
          <w:lang w:val="es-ES"/>
        </w:rPr>
      </w:pPr>
    </w:p>
    <w:p w14:paraId="3D2570FA" w14:textId="77777777" w:rsidR="00C94A5E" w:rsidRPr="00C94A5E" w:rsidRDefault="00C94A5E" w:rsidP="00C94A5E">
      <w:pPr>
        <w:widowControl w:val="0"/>
        <w:tabs>
          <w:tab w:val="left" w:pos="709"/>
        </w:tabs>
        <w:suppressAutoHyphens/>
        <w:rPr>
          <w:rFonts w:ascii="Arial" w:eastAsia="Arial" w:hAnsi="Arial" w:cs="Arial"/>
          <w:b/>
          <w:bCs/>
          <w:lang w:eastAsia="es-ES" w:bidi="es-ES"/>
        </w:rPr>
      </w:pPr>
      <w:r w:rsidRPr="00C94A5E">
        <w:rPr>
          <w:rFonts w:ascii="Arial" w:eastAsia="Arial" w:hAnsi="Arial" w:cs="Arial"/>
          <w:b/>
          <w:shd w:val="clear" w:color="auto" w:fill="FFFF00"/>
          <w:lang w:eastAsia="es-ES" w:bidi="es-ES"/>
        </w:rPr>
        <w:t>[SECCIÓN 1</w:t>
      </w:r>
      <w:r w:rsidRPr="00C94A5E">
        <w:rPr>
          <w:rFonts w:ascii="Arial" w:eastAsia="Arial" w:hAnsi="Arial" w:cs="Arial"/>
          <w:b/>
          <w:lang w:eastAsia="es-ES" w:bidi="es-ES"/>
        </w:rPr>
        <w:t>]</w:t>
      </w:r>
      <w:r w:rsidRPr="00C94A5E">
        <w:rPr>
          <w:rFonts w:ascii="Arial" w:eastAsia="Arial" w:hAnsi="Arial" w:cs="Arial"/>
          <w:lang w:eastAsia="es-ES" w:bidi="es-ES"/>
        </w:rPr>
        <w:t xml:space="preserve"> </w:t>
      </w:r>
      <w:r w:rsidRPr="00C94A5E">
        <w:rPr>
          <w:rFonts w:ascii="Arial" w:eastAsia="Arial" w:hAnsi="Arial" w:cs="Arial"/>
          <w:b/>
          <w:bCs/>
          <w:lang w:eastAsia="es-ES" w:bidi="es-ES"/>
        </w:rPr>
        <w:t>Fin de tema</w:t>
      </w:r>
    </w:p>
    <w:p w14:paraId="606BF8F1" w14:textId="77777777" w:rsidR="00C94A5E" w:rsidRPr="00C94A5E" w:rsidRDefault="00C94A5E" w:rsidP="00C94A5E">
      <w:pPr>
        <w:widowControl w:val="0"/>
        <w:tabs>
          <w:tab w:val="left" w:pos="709"/>
        </w:tabs>
        <w:suppressAutoHyphens/>
        <w:rPr>
          <w:rFonts w:ascii="Arial" w:eastAsia="Arial" w:hAnsi="Arial" w:cs="Arial"/>
          <w:b/>
          <w:bCs/>
          <w:lang w:eastAsia="es-ES" w:bidi="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C94A5E" w:rsidRPr="00C94A5E" w14:paraId="33E03BD4" w14:textId="77777777" w:rsidTr="006F06F4">
        <w:tc>
          <w:tcPr>
            <w:tcW w:w="9033" w:type="dxa"/>
            <w:gridSpan w:val="2"/>
            <w:shd w:val="clear" w:color="auto" w:fill="000000"/>
          </w:tcPr>
          <w:p w14:paraId="293A1263" w14:textId="77777777" w:rsidR="00C94A5E" w:rsidRPr="00C94A5E" w:rsidRDefault="00C94A5E" w:rsidP="00C94A5E">
            <w:pPr>
              <w:jc w:val="center"/>
              <w:rPr>
                <w:rFonts w:ascii="Arial" w:eastAsiaTheme="minorEastAsia" w:hAnsi="Arial" w:cs="Arial"/>
                <w:b/>
                <w:color w:val="FFFFFF"/>
                <w:lang w:eastAsia="es-ES"/>
              </w:rPr>
            </w:pPr>
            <w:r w:rsidRPr="00C94A5E">
              <w:rPr>
                <w:rFonts w:ascii="Arial" w:eastAsiaTheme="minorEastAsia" w:hAnsi="Arial" w:cs="Arial"/>
                <w:b/>
                <w:color w:val="FFFFFF"/>
                <w:lang w:eastAsia="es-ES"/>
              </w:rPr>
              <w:t>Mapa conceptual</w:t>
            </w:r>
          </w:p>
        </w:tc>
      </w:tr>
      <w:tr w:rsidR="00C94A5E" w:rsidRPr="00C94A5E" w14:paraId="2C8DC21A" w14:textId="77777777" w:rsidTr="006F06F4">
        <w:tc>
          <w:tcPr>
            <w:tcW w:w="2518" w:type="dxa"/>
          </w:tcPr>
          <w:p w14:paraId="3C640204" w14:textId="77777777" w:rsidR="00C94A5E" w:rsidRPr="00C94A5E" w:rsidRDefault="00C94A5E" w:rsidP="00C94A5E">
            <w:pPr>
              <w:rPr>
                <w:rFonts w:ascii="Arial" w:eastAsiaTheme="minorEastAsia" w:hAnsi="Arial" w:cs="Arial"/>
                <w:b/>
                <w:color w:val="000000"/>
                <w:lang w:eastAsia="es-ES"/>
              </w:rPr>
            </w:pPr>
            <w:r w:rsidRPr="00C94A5E">
              <w:rPr>
                <w:rFonts w:ascii="Arial" w:eastAsiaTheme="minorEastAsia" w:hAnsi="Arial" w:cs="Arial"/>
                <w:b/>
                <w:color w:val="000000"/>
                <w:lang w:eastAsia="es-ES"/>
              </w:rPr>
              <w:t>Código</w:t>
            </w:r>
          </w:p>
        </w:tc>
        <w:tc>
          <w:tcPr>
            <w:tcW w:w="6515" w:type="dxa"/>
          </w:tcPr>
          <w:p w14:paraId="63AE30A9" w14:textId="0239147B" w:rsidR="00C94A5E" w:rsidRPr="00C94A5E" w:rsidRDefault="00C94A5E" w:rsidP="00C94A5E">
            <w:pPr>
              <w:rPr>
                <w:rFonts w:ascii="Arial" w:eastAsiaTheme="minorEastAsia" w:hAnsi="Arial" w:cs="Arial"/>
                <w:b/>
                <w:color w:val="000000"/>
                <w:lang w:eastAsia="es-ES"/>
              </w:rPr>
            </w:pPr>
            <w:r>
              <w:rPr>
                <w:rFonts w:ascii="Arial" w:eastAsiaTheme="minorEastAsia" w:hAnsi="Arial" w:cs="Arial"/>
                <w:color w:val="000000"/>
                <w:lang w:eastAsia="es-ES"/>
              </w:rPr>
              <w:t>LE_07_08_REC310</w:t>
            </w:r>
          </w:p>
        </w:tc>
      </w:tr>
      <w:tr w:rsidR="00C94A5E" w:rsidRPr="00C94A5E" w14:paraId="16E65189" w14:textId="77777777" w:rsidTr="006F06F4">
        <w:tc>
          <w:tcPr>
            <w:tcW w:w="2518" w:type="dxa"/>
          </w:tcPr>
          <w:p w14:paraId="555C18D7" w14:textId="77777777" w:rsidR="00C94A5E" w:rsidRPr="00C94A5E" w:rsidRDefault="00C94A5E" w:rsidP="00C94A5E">
            <w:pPr>
              <w:rPr>
                <w:rFonts w:ascii="Arial" w:eastAsiaTheme="minorEastAsia" w:hAnsi="Arial" w:cs="Arial"/>
                <w:color w:val="000000"/>
                <w:lang w:eastAsia="es-ES"/>
              </w:rPr>
            </w:pPr>
            <w:r w:rsidRPr="00C94A5E">
              <w:rPr>
                <w:rFonts w:ascii="Arial" w:eastAsiaTheme="minorEastAsia" w:hAnsi="Arial" w:cs="Arial"/>
                <w:b/>
                <w:color w:val="000000"/>
                <w:lang w:eastAsia="es-ES"/>
              </w:rPr>
              <w:t>Título</w:t>
            </w:r>
          </w:p>
        </w:tc>
        <w:tc>
          <w:tcPr>
            <w:tcW w:w="6515" w:type="dxa"/>
          </w:tcPr>
          <w:p w14:paraId="4931CF30" w14:textId="77777777" w:rsidR="00C94A5E" w:rsidRPr="00C94A5E" w:rsidRDefault="00C94A5E" w:rsidP="00C94A5E">
            <w:pPr>
              <w:rPr>
                <w:rFonts w:ascii="Arial" w:eastAsiaTheme="minorEastAsia" w:hAnsi="Arial" w:cs="Arial"/>
                <w:color w:val="000000"/>
                <w:lang w:eastAsia="es-ES"/>
              </w:rPr>
            </w:pPr>
            <w:r w:rsidRPr="00C94A5E">
              <w:rPr>
                <w:rFonts w:ascii="Arial" w:eastAsiaTheme="minorEastAsia" w:hAnsi="Arial" w:cs="Arial"/>
                <w:color w:val="000000"/>
                <w:lang w:eastAsia="es-ES"/>
              </w:rPr>
              <w:t>Mapa conceptual</w:t>
            </w:r>
          </w:p>
        </w:tc>
      </w:tr>
      <w:tr w:rsidR="00C94A5E" w:rsidRPr="00C94A5E" w14:paraId="21756F1A" w14:textId="77777777" w:rsidTr="006F06F4">
        <w:tc>
          <w:tcPr>
            <w:tcW w:w="2518" w:type="dxa"/>
          </w:tcPr>
          <w:p w14:paraId="1CD2BA3B" w14:textId="77777777" w:rsidR="00C94A5E" w:rsidRPr="00C94A5E" w:rsidRDefault="00C94A5E" w:rsidP="00C94A5E">
            <w:pPr>
              <w:rPr>
                <w:rFonts w:ascii="Arial" w:eastAsiaTheme="minorEastAsia" w:hAnsi="Arial" w:cs="Arial"/>
                <w:color w:val="000000"/>
                <w:lang w:eastAsia="es-ES"/>
              </w:rPr>
            </w:pPr>
            <w:r w:rsidRPr="00C94A5E">
              <w:rPr>
                <w:rFonts w:ascii="Arial" w:eastAsiaTheme="minorEastAsia" w:hAnsi="Arial" w:cs="Arial"/>
                <w:b/>
                <w:color w:val="000000"/>
                <w:lang w:eastAsia="es-ES"/>
              </w:rPr>
              <w:t>Descripción</w:t>
            </w:r>
          </w:p>
        </w:tc>
        <w:tc>
          <w:tcPr>
            <w:tcW w:w="6515" w:type="dxa"/>
          </w:tcPr>
          <w:p w14:paraId="5B3F2B85" w14:textId="7C4D61B3" w:rsidR="00C94A5E" w:rsidRPr="00C94A5E" w:rsidRDefault="00C94A5E" w:rsidP="00C94A5E">
            <w:pPr>
              <w:rPr>
                <w:rFonts w:ascii="Arial" w:eastAsiaTheme="minorEastAsia" w:hAnsi="Arial" w:cs="Arial"/>
                <w:color w:val="000000"/>
                <w:lang w:eastAsia="es-ES"/>
              </w:rPr>
            </w:pPr>
            <w:r w:rsidRPr="00C94A5E">
              <w:rPr>
                <w:rFonts w:ascii="Arial" w:eastAsiaTheme="minorEastAsia" w:hAnsi="Arial" w:cs="Arial"/>
                <w:color w:val="000000"/>
                <w:lang w:eastAsia="es-ES"/>
              </w:rPr>
              <w:t xml:space="preserve">Mapa conceptual del tema </w:t>
            </w:r>
            <w:r>
              <w:rPr>
                <w:rFonts w:ascii="Arial" w:eastAsiaTheme="minorEastAsia" w:hAnsi="Arial" w:cs="Arial"/>
                <w:color w:val="000000"/>
                <w:lang w:eastAsia="es-ES"/>
              </w:rPr>
              <w:t>La novela gótica</w:t>
            </w:r>
          </w:p>
        </w:tc>
      </w:tr>
    </w:tbl>
    <w:p w14:paraId="3133ED7F" w14:textId="77777777" w:rsidR="00C94A5E" w:rsidRPr="00C94A5E" w:rsidRDefault="00C94A5E" w:rsidP="00C94A5E">
      <w:pPr>
        <w:widowControl w:val="0"/>
        <w:tabs>
          <w:tab w:val="left" w:pos="709"/>
        </w:tabs>
        <w:suppressAutoHyphens/>
        <w:rPr>
          <w:rFonts w:ascii="Arial" w:eastAsia="Arial" w:hAnsi="Arial" w:cs="Arial"/>
          <w:b/>
          <w:bCs/>
          <w:lang w:eastAsia="es-ES" w:bidi="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C94A5E" w:rsidRPr="00C94A5E" w14:paraId="79A0B4DF" w14:textId="77777777" w:rsidTr="006F06F4">
        <w:tc>
          <w:tcPr>
            <w:tcW w:w="9033" w:type="dxa"/>
            <w:gridSpan w:val="2"/>
            <w:shd w:val="clear" w:color="auto" w:fill="000000"/>
          </w:tcPr>
          <w:p w14:paraId="302AEBB1" w14:textId="77777777" w:rsidR="00C94A5E" w:rsidRPr="00C94A5E" w:rsidRDefault="00C94A5E" w:rsidP="00C94A5E">
            <w:pPr>
              <w:jc w:val="center"/>
              <w:rPr>
                <w:rFonts w:ascii="Arial" w:eastAsiaTheme="minorEastAsia" w:hAnsi="Arial" w:cs="Arial"/>
                <w:b/>
                <w:color w:val="FFFFFF"/>
                <w:lang w:eastAsia="es-ES"/>
              </w:rPr>
            </w:pPr>
            <w:r w:rsidRPr="00C94A5E">
              <w:rPr>
                <w:rFonts w:ascii="Arial" w:eastAsiaTheme="minorEastAsia" w:hAnsi="Arial" w:cs="Arial"/>
                <w:b/>
                <w:color w:val="FFFFFF"/>
                <w:lang w:eastAsia="es-ES"/>
              </w:rPr>
              <w:t>Evaluación: recurso nuevo</w:t>
            </w:r>
          </w:p>
        </w:tc>
      </w:tr>
      <w:tr w:rsidR="00C94A5E" w:rsidRPr="00C94A5E" w14:paraId="427D0B65" w14:textId="77777777" w:rsidTr="006F06F4">
        <w:tc>
          <w:tcPr>
            <w:tcW w:w="2518" w:type="dxa"/>
          </w:tcPr>
          <w:p w14:paraId="2547CB78" w14:textId="77777777" w:rsidR="00C94A5E" w:rsidRPr="00C94A5E" w:rsidRDefault="00C94A5E" w:rsidP="00C94A5E">
            <w:pPr>
              <w:rPr>
                <w:rFonts w:ascii="Arial" w:eastAsiaTheme="minorEastAsia" w:hAnsi="Arial" w:cs="Arial"/>
                <w:b/>
                <w:color w:val="000000"/>
                <w:lang w:eastAsia="es-ES"/>
              </w:rPr>
            </w:pPr>
            <w:r w:rsidRPr="00C94A5E">
              <w:rPr>
                <w:rFonts w:ascii="Arial" w:eastAsiaTheme="minorEastAsia" w:hAnsi="Arial" w:cs="Arial"/>
                <w:b/>
                <w:color w:val="000000"/>
                <w:lang w:eastAsia="es-ES"/>
              </w:rPr>
              <w:t>Código</w:t>
            </w:r>
          </w:p>
        </w:tc>
        <w:tc>
          <w:tcPr>
            <w:tcW w:w="6515" w:type="dxa"/>
          </w:tcPr>
          <w:p w14:paraId="4E558931" w14:textId="65F13D92" w:rsidR="00C94A5E" w:rsidRPr="00C94A5E" w:rsidRDefault="00C94A5E" w:rsidP="00C94A5E">
            <w:pPr>
              <w:rPr>
                <w:rFonts w:ascii="Arial" w:eastAsiaTheme="minorEastAsia" w:hAnsi="Arial" w:cs="Arial"/>
                <w:b/>
                <w:color w:val="000000"/>
                <w:lang w:eastAsia="es-ES"/>
              </w:rPr>
            </w:pPr>
            <w:r>
              <w:rPr>
                <w:rFonts w:ascii="Arial" w:eastAsiaTheme="minorEastAsia" w:hAnsi="Arial" w:cs="Arial"/>
                <w:color w:val="000000"/>
                <w:lang w:eastAsia="es-ES"/>
              </w:rPr>
              <w:t>LE_07_08</w:t>
            </w:r>
            <w:r w:rsidRPr="00C94A5E">
              <w:rPr>
                <w:rFonts w:ascii="Arial" w:eastAsiaTheme="minorEastAsia" w:hAnsi="Arial" w:cs="Arial"/>
                <w:color w:val="000000"/>
                <w:lang w:eastAsia="es-ES"/>
              </w:rPr>
              <w:t>_REC</w:t>
            </w:r>
            <w:r>
              <w:rPr>
                <w:rFonts w:ascii="Arial" w:eastAsiaTheme="minorEastAsia" w:hAnsi="Arial" w:cs="Arial"/>
                <w:color w:val="000000"/>
                <w:lang w:eastAsia="es-ES"/>
              </w:rPr>
              <w:t>320</w:t>
            </w:r>
          </w:p>
        </w:tc>
      </w:tr>
      <w:tr w:rsidR="00C94A5E" w:rsidRPr="00C94A5E" w14:paraId="4E0CF4F8" w14:textId="77777777" w:rsidTr="006F06F4">
        <w:tc>
          <w:tcPr>
            <w:tcW w:w="2518" w:type="dxa"/>
          </w:tcPr>
          <w:p w14:paraId="522AFF6D" w14:textId="77777777" w:rsidR="00C94A5E" w:rsidRPr="00C94A5E" w:rsidRDefault="00C94A5E" w:rsidP="00C94A5E">
            <w:pPr>
              <w:rPr>
                <w:rFonts w:ascii="Arial" w:eastAsiaTheme="minorEastAsia" w:hAnsi="Arial" w:cs="Arial"/>
                <w:color w:val="000000"/>
                <w:lang w:eastAsia="es-ES"/>
              </w:rPr>
            </w:pPr>
            <w:r w:rsidRPr="00C94A5E">
              <w:rPr>
                <w:rFonts w:ascii="Arial" w:eastAsiaTheme="minorEastAsia" w:hAnsi="Arial" w:cs="Arial"/>
                <w:b/>
                <w:color w:val="000000"/>
                <w:lang w:eastAsia="es-ES"/>
              </w:rPr>
              <w:t>Título</w:t>
            </w:r>
          </w:p>
        </w:tc>
        <w:tc>
          <w:tcPr>
            <w:tcW w:w="6515" w:type="dxa"/>
          </w:tcPr>
          <w:p w14:paraId="5695DB5A" w14:textId="77777777" w:rsidR="00C94A5E" w:rsidRPr="00C94A5E" w:rsidRDefault="00C94A5E" w:rsidP="00C94A5E">
            <w:pPr>
              <w:rPr>
                <w:rFonts w:ascii="Arial" w:eastAsiaTheme="minorEastAsia" w:hAnsi="Arial" w:cs="Arial"/>
                <w:color w:val="000000"/>
                <w:lang w:eastAsia="es-ES"/>
              </w:rPr>
            </w:pPr>
            <w:r w:rsidRPr="00C94A5E">
              <w:rPr>
                <w:rFonts w:ascii="Arial" w:eastAsiaTheme="minorEastAsia" w:hAnsi="Arial" w:cs="Arial"/>
                <w:color w:val="000000"/>
                <w:lang w:eastAsia="es-ES"/>
              </w:rPr>
              <w:t>Evaluación</w:t>
            </w:r>
          </w:p>
        </w:tc>
      </w:tr>
      <w:tr w:rsidR="00C94A5E" w:rsidRPr="00C94A5E" w14:paraId="3314490C" w14:textId="77777777" w:rsidTr="006F06F4">
        <w:tc>
          <w:tcPr>
            <w:tcW w:w="2518" w:type="dxa"/>
          </w:tcPr>
          <w:p w14:paraId="621EAFCC" w14:textId="77777777" w:rsidR="00C94A5E" w:rsidRPr="00C94A5E" w:rsidRDefault="00C94A5E" w:rsidP="00C94A5E">
            <w:pPr>
              <w:rPr>
                <w:rFonts w:ascii="Arial" w:eastAsiaTheme="minorEastAsia" w:hAnsi="Arial" w:cs="Arial"/>
                <w:color w:val="000000"/>
                <w:lang w:eastAsia="es-ES"/>
              </w:rPr>
            </w:pPr>
            <w:r w:rsidRPr="00C94A5E">
              <w:rPr>
                <w:rFonts w:ascii="Arial" w:eastAsiaTheme="minorEastAsia" w:hAnsi="Arial" w:cs="Arial"/>
                <w:b/>
                <w:color w:val="000000"/>
                <w:lang w:eastAsia="es-ES"/>
              </w:rPr>
              <w:t>Descripción</w:t>
            </w:r>
          </w:p>
        </w:tc>
        <w:tc>
          <w:tcPr>
            <w:tcW w:w="6515" w:type="dxa"/>
          </w:tcPr>
          <w:p w14:paraId="4E4B1FEB" w14:textId="720E2B9B" w:rsidR="00C94A5E" w:rsidRPr="00C94A5E" w:rsidRDefault="00C94A5E" w:rsidP="00C94A5E">
            <w:pPr>
              <w:rPr>
                <w:rFonts w:ascii="Arial" w:eastAsiaTheme="minorEastAsia" w:hAnsi="Arial" w:cs="Arial"/>
                <w:color w:val="000000"/>
                <w:lang w:eastAsia="es-ES"/>
              </w:rPr>
            </w:pPr>
            <w:r w:rsidRPr="00C94A5E">
              <w:rPr>
                <w:rFonts w:ascii="Arial" w:eastAsiaTheme="minorEastAsia" w:hAnsi="Arial" w:cs="Arial"/>
                <w:color w:val="000000"/>
                <w:lang w:eastAsia="es-ES"/>
              </w:rPr>
              <w:t xml:space="preserve">Evalúa tus conocimientos sobre el tema </w:t>
            </w:r>
            <w:r>
              <w:rPr>
                <w:rFonts w:ascii="Arial" w:eastAsiaTheme="minorEastAsia" w:hAnsi="Arial" w:cs="Arial"/>
                <w:color w:val="000000"/>
                <w:lang w:eastAsia="es-ES"/>
              </w:rPr>
              <w:t xml:space="preserve">La novela gótica </w:t>
            </w:r>
          </w:p>
        </w:tc>
      </w:tr>
    </w:tbl>
    <w:p w14:paraId="2C43208F" w14:textId="77777777" w:rsidR="00C94A5E" w:rsidRPr="00C94A5E" w:rsidRDefault="00C94A5E" w:rsidP="00C94A5E">
      <w:pPr>
        <w:widowControl w:val="0"/>
        <w:tabs>
          <w:tab w:val="left" w:pos="709"/>
        </w:tabs>
        <w:suppressAutoHyphens/>
        <w:rPr>
          <w:rFonts w:ascii="Arial" w:eastAsia="Arial" w:hAnsi="Arial" w:cs="Arial"/>
          <w:b/>
          <w:bCs/>
          <w:lang w:eastAsia="es-ES" w:bidi="es-ES"/>
        </w:rPr>
      </w:pP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9"/>
        <w:gridCol w:w="2127"/>
        <w:gridCol w:w="6662"/>
      </w:tblGrid>
      <w:tr w:rsidR="00C94A5E" w:rsidRPr="00C94A5E" w14:paraId="3C746271" w14:textId="77777777" w:rsidTr="006F06F4">
        <w:tc>
          <w:tcPr>
            <w:tcW w:w="9918" w:type="dxa"/>
            <w:gridSpan w:val="3"/>
            <w:shd w:val="clear" w:color="auto" w:fill="000000"/>
          </w:tcPr>
          <w:p w14:paraId="2644E791" w14:textId="77777777" w:rsidR="00C94A5E" w:rsidRPr="00C94A5E" w:rsidRDefault="00C94A5E" w:rsidP="00C94A5E">
            <w:pPr>
              <w:jc w:val="center"/>
              <w:rPr>
                <w:rFonts w:ascii="Arial" w:eastAsiaTheme="minorEastAsia" w:hAnsi="Arial" w:cs="Arial"/>
                <w:b/>
                <w:color w:val="FFFFFF"/>
                <w:lang w:eastAsia="es-ES"/>
              </w:rPr>
            </w:pPr>
            <w:r w:rsidRPr="00C94A5E">
              <w:rPr>
                <w:rFonts w:ascii="Arial" w:eastAsiaTheme="minorEastAsia" w:hAnsi="Arial" w:cs="Arial"/>
                <w:b/>
                <w:color w:val="FFFFFF"/>
                <w:lang w:eastAsia="es-ES"/>
              </w:rPr>
              <w:t>Webs de referencia</w:t>
            </w:r>
          </w:p>
        </w:tc>
      </w:tr>
      <w:tr w:rsidR="00C94A5E" w:rsidRPr="00C94A5E" w14:paraId="52354A81" w14:textId="77777777" w:rsidTr="006F06F4">
        <w:tc>
          <w:tcPr>
            <w:tcW w:w="1129" w:type="dxa"/>
          </w:tcPr>
          <w:p w14:paraId="57F16ECD" w14:textId="77777777" w:rsidR="00C94A5E" w:rsidRPr="00C94A5E" w:rsidRDefault="00C94A5E" w:rsidP="00C94A5E">
            <w:pPr>
              <w:rPr>
                <w:rFonts w:ascii="Arial" w:eastAsiaTheme="minorEastAsia" w:hAnsi="Arial" w:cs="Arial"/>
                <w:b/>
                <w:color w:val="000000"/>
                <w:lang w:eastAsia="es-ES"/>
              </w:rPr>
            </w:pPr>
            <w:r w:rsidRPr="00C94A5E">
              <w:rPr>
                <w:rFonts w:ascii="Arial" w:eastAsiaTheme="minorEastAsia" w:hAnsi="Arial" w:cs="Arial"/>
                <w:b/>
                <w:color w:val="000000"/>
                <w:lang w:eastAsia="es-ES"/>
              </w:rPr>
              <w:t>Código</w:t>
            </w:r>
          </w:p>
        </w:tc>
        <w:tc>
          <w:tcPr>
            <w:tcW w:w="8789" w:type="dxa"/>
            <w:gridSpan w:val="2"/>
          </w:tcPr>
          <w:p w14:paraId="6434A1EF" w14:textId="52C6748B" w:rsidR="00C94A5E" w:rsidRPr="00C94A5E" w:rsidRDefault="00C94A5E" w:rsidP="00C94A5E">
            <w:pPr>
              <w:rPr>
                <w:rFonts w:ascii="Arial" w:eastAsiaTheme="minorEastAsia" w:hAnsi="Arial" w:cs="Arial"/>
                <w:b/>
                <w:color w:val="000000"/>
                <w:lang w:eastAsia="es-ES"/>
              </w:rPr>
            </w:pPr>
            <w:r>
              <w:rPr>
                <w:rFonts w:ascii="Arial" w:eastAsia="Batang" w:hAnsi="Arial" w:cs="Arial"/>
                <w:color w:val="000000"/>
                <w:lang w:eastAsia="es-ES"/>
              </w:rPr>
              <w:t>LE_07_08_REC330</w:t>
            </w:r>
          </w:p>
        </w:tc>
      </w:tr>
      <w:tr w:rsidR="00C94A5E" w:rsidRPr="00C94A5E" w14:paraId="65164911" w14:textId="77777777" w:rsidTr="006F06F4">
        <w:trPr>
          <w:trHeight w:val="275"/>
        </w:trPr>
        <w:tc>
          <w:tcPr>
            <w:tcW w:w="1129" w:type="dxa"/>
          </w:tcPr>
          <w:p w14:paraId="61781A4B" w14:textId="77777777" w:rsidR="00C94A5E" w:rsidRPr="00C94A5E" w:rsidRDefault="00C94A5E" w:rsidP="00C94A5E">
            <w:pPr>
              <w:rPr>
                <w:rFonts w:ascii="Arial" w:eastAsiaTheme="minorEastAsia" w:hAnsi="Arial" w:cs="Arial"/>
                <w:color w:val="000000"/>
                <w:lang w:eastAsia="es-ES"/>
              </w:rPr>
            </w:pPr>
            <w:r w:rsidRPr="00C94A5E">
              <w:rPr>
                <w:rFonts w:ascii="Arial" w:eastAsiaTheme="minorEastAsia" w:hAnsi="Arial" w:cs="Arial"/>
                <w:b/>
                <w:color w:val="000000"/>
                <w:lang w:eastAsia="es-ES"/>
              </w:rPr>
              <w:t>Web 01</w:t>
            </w:r>
          </w:p>
        </w:tc>
        <w:tc>
          <w:tcPr>
            <w:tcW w:w="2127" w:type="dxa"/>
          </w:tcPr>
          <w:p w14:paraId="57958A82" w14:textId="1951B93A" w:rsidR="00C94A5E" w:rsidRPr="00C94A5E" w:rsidRDefault="006B5597" w:rsidP="006B5597">
            <w:pPr>
              <w:pBdr>
                <w:top w:val="single" w:sz="6" w:space="0" w:color="FFFFFF"/>
                <w:bottom w:val="dashed" w:sz="6" w:space="4" w:color="AE66A9"/>
              </w:pBdr>
              <w:shd w:val="clear" w:color="auto" w:fill="FFFFFF"/>
              <w:rPr>
                <w:rFonts w:ascii="Arial" w:hAnsi="Arial" w:cs="Arial"/>
              </w:rPr>
            </w:pPr>
            <w:r>
              <w:rPr>
                <w:rFonts w:ascii="Arial" w:hAnsi="Arial" w:cs="Arial"/>
                <w:lang w:val="es-ES"/>
              </w:rPr>
              <w:t xml:space="preserve">Consulta la novela </w:t>
            </w:r>
            <w:r w:rsidRPr="006B5597">
              <w:rPr>
                <w:rFonts w:ascii="Arial" w:hAnsi="Arial" w:cs="Arial"/>
                <w:i/>
                <w:lang w:val="es-ES"/>
              </w:rPr>
              <w:t>Drácula</w:t>
            </w:r>
            <w:r>
              <w:rPr>
                <w:rFonts w:ascii="Arial" w:hAnsi="Arial" w:cs="Arial"/>
                <w:lang w:val="es-ES"/>
              </w:rPr>
              <w:t xml:space="preserve"> en el enlace.</w:t>
            </w:r>
          </w:p>
        </w:tc>
        <w:tc>
          <w:tcPr>
            <w:tcW w:w="6662" w:type="dxa"/>
          </w:tcPr>
          <w:p w14:paraId="1EEF8036" w14:textId="2DB1C2AE" w:rsidR="00C94A5E" w:rsidRPr="00C94A5E" w:rsidRDefault="006B5597" w:rsidP="00C94A5E">
            <w:pPr>
              <w:rPr>
                <w:rFonts w:ascii="Arial" w:eastAsiaTheme="minorEastAsia" w:hAnsi="Arial" w:cs="Arial"/>
                <w:lang w:eastAsia="es-ES"/>
              </w:rPr>
            </w:pPr>
            <w:r w:rsidRPr="006B5597">
              <w:rPr>
                <w:rFonts w:ascii="Arial" w:eastAsiaTheme="minorEastAsia" w:hAnsi="Arial" w:cs="Arial"/>
                <w:lang w:eastAsia="es-ES"/>
              </w:rPr>
              <w:t>http://www.esociales.fcs.ucr.ac.cr/biblioteca/esociales/BramStoker-DRACULA.pdf</w:t>
            </w:r>
          </w:p>
        </w:tc>
      </w:tr>
      <w:tr w:rsidR="00C94A5E" w:rsidRPr="00C94A5E" w14:paraId="1BC78E55" w14:textId="77777777" w:rsidTr="006F06F4">
        <w:trPr>
          <w:trHeight w:val="275"/>
        </w:trPr>
        <w:tc>
          <w:tcPr>
            <w:tcW w:w="1129" w:type="dxa"/>
          </w:tcPr>
          <w:p w14:paraId="22FE0CE2" w14:textId="77777777" w:rsidR="00C94A5E" w:rsidRPr="00C94A5E" w:rsidRDefault="00C94A5E" w:rsidP="00C94A5E">
            <w:pPr>
              <w:rPr>
                <w:rFonts w:ascii="Arial" w:eastAsiaTheme="minorEastAsia" w:hAnsi="Arial" w:cs="Arial"/>
                <w:b/>
                <w:color w:val="000000"/>
                <w:lang w:eastAsia="es-ES"/>
              </w:rPr>
            </w:pPr>
            <w:r w:rsidRPr="00C94A5E">
              <w:rPr>
                <w:rFonts w:ascii="Arial" w:eastAsiaTheme="minorEastAsia" w:hAnsi="Arial" w:cs="Arial"/>
                <w:b/>
                <w:color w:val="000000"/>
                <w:lang w:eastAsia="es-ES"/>
              </w:rPr>
              <w:t>Web 02</w:t>
            </w:r>
          </w:p>
        </w:tc>
        <w:tc>
          <w:tcPr>
            <w:tcW w:w="2127" w:type="dxa"/>
          </w:tcPr>
          <w:p w14:paraId="07410FAC" w14:textId="5C8C5DDA" w:rsidR="00C94A5E" w:rsidRPr="00C94A5E" w:rsidRDefault="006B5597" w:rsidP="00C94A5E">
            <w:pPr>
              <w:rPr>
                <w:rFonts w:ascii="Arial" w:eastAsiaTheme="minorEastAsia" w:hAnsi="Arial" w:cs="Arial"/>
                <w:lang w:eastAsia="es-ES"/>
              </w:rPr>
            </w:pPr>
            <w:r>
              <w:rPr>
                <w:rFonts w:ascii="Arial" w:eastAsiaTheme="minorEastAsia" w:hAnsi="Arial" w:cs="Arial"/>
                <w:lang w:eastAsia="es-ES"/>
              </w:rPr>
              <w:t xml:space="preserve">Aprende sobre la obra de María </w:t>
            </w:r>
            <w:r>
              <w:rPr>
                <w:rFonts w:ascii="Arial" w:eastAsiaTheme="minorEastAsia" w:hAnsi="Arial" w:cs="Arial"/>
                <w:lang w:eastAsia="es-ES"/>
              </w:rPr>
              <w:lastRenderedPageBreak/>
              <w:t xml:space="preserve">Moliner. </w:t>
            </w:r>
          </w:p>
        </w:tc>
        <w:tc>
          <w:tcPr>
            <w:tcW w:w="6662" w:type="dxa"/>
          </w:tcPr>
          <w:p w14:paraId="6602FD98" w14:textId="3F9D27AF" w:rsidR="00C94A5E" w:rsidRPr="00C94A5E" w:rsidRDefault="006B5597" w:rsidP="00C94A5E">
            <w:pPr>
              <w:rPr>
                <w:rFonts w:ascii="Arial" w:eastAsiaTheme="minorEastAsia" w:hAnsi="Arial" w:cs="Arial"/>
                <w:lang w:eastAsia="es-ES"/>
              </w:rPr>
            </w:pPr>
            <w:r w:rsidRPr="006B5597">
              <w:rPr>
                <w:rFonts w:ascii="Arial" w:eastAsiaTheme="minorEastAsia" w:hAnsi="Arial" w:cs="Arial"/>
                <w:lang w:eastAsia="es-ES"/>
              </w:rPr>
              <w:lastRenderedPageBreak/>
              <w:t>http://cvc.cervantes.es/lengua/mmoliner/default.htm</w:t>
            </w:r>
          </w:p>
        </w:tc>
      </w:tr>
      <w:tr w:rsidR="00C94A5E" w:rsidRPr="00C94A5E" w14:paraId="41F801FA" w14:textId="77777777" w:rsidTr="006F06F4">
        <w:trPr>
          <w:trHeight w:val="1255"/>
        </w:trPr>
        <w:tc>
          <w:tcPr>
            <w:tcW w:w="1129" w:type="dxa"/>
            <w:tcBorders>
              <w:bottom w:val="single" w:sz="4" w:space="0" w:color="auto"/>
            </w:tcBorders>
          </w:tcPr>
          <w:p w14:paraId="51AC0BC0" w14:textId="77777777" w:rsidR="00C94A5E" w:rsidRPr="00C94A5E" w:rsidRDefault="00C94A5E" w:rsidP="00C94A5E">
            <w:pPr>
              <w:rPr>
                <w:rFonts w:ascii="Arial" w:eastAsiaTheme="minorEastAsia" w:hAnsi="Arial" w:cs="Arial"/>
                <w:b/>
                <w:color w:val="000000"/>
                <w:lang w:eastAsia="es-ES"/>
              </w:rPr>
            </w:pPr>
            <w:r w:rsidRPr="00C94A5E">
              <w:rPr>
                <w:rFonts w:ascii="Arial" w:eastAsiaTheme="minorEastAsia" w:hAnsi="Arial" w:cs="Arial"/>
                <w:b/>
                <w:color w:val="000000"/>
                <w:lang w:eastAsia="es-ES"/>
              </w:rPr>
              <w:lastRenderedPageBreak/>
              <w:t>Web 03</w:t>
            </w:r>
          </w:p>
        </w:tc>
        <w:tc>
          <w:tcPr>
            <w:tcW w:w="2127" w:type="dxa"/>
            <w:tcBorders>
              <w:bottom w:val="single" w:sz="4" w:space="0" w:color="auto"/>
            </w:tcBorders>
          </w:tcPr>
          <w:p w14:paraId="504B996B" w14:textId="708C01CA" w:rsidR="00C94A5E" w:rsidRPr="00C94A5E" w:rsidRDefault="006B5597" w:rsidP="00C94A5E">
            <w:pPr>
              <w:rPr>
                <w:rFonts w:ascii="Arial" w:eastAsiaTheme="minorEastAsia" w:hAnsi="Arial" w:cs="Arial"/>
                <w:lang w:eastAsia="es-ES"/>
              </w:rPr>
            </w:pPr>
            <w:r>
              <w:rPr>
                <w:rFonts w:ascii="Arial" w:eastAsiaTheme="minorEastAsia" w:hAnsi="Arial" w:cs="Arial"/>
                <w:lang w:eastAsia="es-ES"/>
              </w:rPr>
              <w:t xml:space="preserve">Conoce la historia de la caricatura en Colombia. </w:t>
            </w:r>
          </w:p>
        </w:tc>
        <w:tc>
          <w:tcPr>
            <w:tcW w:w="6662" w:type="dxa"/>
            <w:tcBorders>
              <w:bottom w:val="single" w:sz="4" w:space="0" w:color="auto"/>
            </w:tcBorders>
          </w:tcPr>
          <w:p w14:paraId="7F498172" w14:textId="52DCB8FF" w:rsidR="00C94A5E" w:rsidRPr="00C94A5E" w:rsidRDefault="006B5597" w:rsidP="00C94A5E">
            <w:pPr>
              <w:rPr>
                <w:rFonts w:ascii="Arial" w:eastAsiaTheme="minorEastAsia" w:hAnsi="Arial" w:cs="Arial"/>
                <w:lang w:eastAsia="es-ES"/>
              </w:rPr>
            </w:pPr>
            <w:r w:rsidRPr="006B5597">
              <w:rPr>
                <w:rFonts w:ascii="Arial" w:eastAsiaTheme="minorEastAsia" w:hAnsi="Arial" w:cs="Arial"/>
                <w:lang w:eastAsia="es-ES"/>
              </w:rPr>
              <w:t>http://www.lablaa.org/blaavirtual/exhibiciones/la-caricatura-en-colombia/texto01.html</w:t>
            </w:r>
          </w:p>
        </w:tc>
      </w:tr>
      <w:tr w:rsidR="00C94A5E" w:rsidRPr="00C94A5E" w14:paraId="7FEB6A55" w14:textId="77777777" w:rsidTr="006F06F4">
        <w:trPr>
          <w:trHeight w:val="1272"/>
        </w:trPr>
        <w:tc>
          <w:tcPr>
            <w:tcW w:w="1129" w:type="dxa"/>
            <w:tcBorders>
              <w:top w:val="single" w:sz="4" w:space="0" w:color="auto"/>
            </w:tcBorders>
          </w:tcPr>
          <w:p w14:paraId="6270AE8F" w14:textId="77777777" w:rsidR="00C94A5E" w:rsidRPr="00C94A5E" w:rsidRDefault="00C94A5E" w:rsidP="00C94A5E">
            <w:pPr>
              <w:rPr>
                <w:rFonts w:ascii="Arial" w:eastAsiaTheme="minorEastAsia" w:hAnsi="Arial" w:cs="Arial"/>
                <w:b/>
                <w:color w:val="000000"/>
                <w:lang w:eastAsia="es-ES"/>
              </w:rPr>
            </w:pPr>
            <w:r w:rsidRPr="00C94A5E">
              <w:rPr>
                <w:rFonts w:ascii="Arial" w:eastAsiaTheme="minorEastAsia" w:hAnsi="Arial" w:cs="Arial"/>
                <w:b/>
                <w:color w:val="000000"/>
                <w:lang w:eastAsia="es-ES"/>
              </w:rPr>
              <w:t>Web 04</w:t>
            </w:r>
          </w:p>
        </w:tc>
        <w:tc>
          <w:tcPr>
            <w:tcW w:w="2127" w:type="dxa"/>
            <w:tcBorders>
              <w:top w:val="single" w:sz="4" w:space="0" w:color="auto"/>
            </w:tcBorders>
          </w:tcPr>
          <w:p w14:paraId="17E57C84" w14:textId="4085BA3C" w:rsidR="00C94A5E" w:rsidRPr="00C94A5E" w:rsidRDefault="006B5597" w:rsidP="00C94A5E">
            <w:pPr>
              <w:rPr>
                <w:rFonts w:ascii="Arial" w:eastAsiaTheme="minorEastAsia" w:hAnsi="Arial" w:cs="Arial"/>
                <w:lang w:eastAsia="es-ES"/>
              </w:rPr>
            </w:pPr>
            <w:r>
              <w:rPr>
                <w:rFonts w:ascii="Arial" w:eastAsiaTheme="minorEastAsia" w:hAnsi="Arial" w:cs="Arial"/>
                <w:lang w:eastAsia="es-ES"/>
              </w:rPr>
              <w:t xml:space="preserve">Escucha el discurso que pronunció Gabriel García Márquez cuando recibió el Premio Nobel de Literatura en 1982. </w:t>
            </w:r>
          </w:p>
        </w:tc>
        <w:tc>
          <w:tcPr>
            <w:tcW w:w="6662" w:type="dxa"/>
            <w:tcBorders>
              <w:top w:val="single" w:sz="4" w:space="0" w:color="auto"/>
            </w:tcBorders>
          </w:tcPr>
          <w:p w14:paraId="59E6A240" w14:textId="40BBAF6D" w:rsidR="00C94A5E" w:rsidRPr="00C94A5E" w:rsidRDefault="006B5597" w:rsidP="00C94A5E">
            <w:pPr>
              <w:rPr>
                <w:rFonts w:ascii="Arial" w:eastAsiaTheme="minorEastAsia" w:hAnsi="Arial" w:cs="Arial"/>
                <w:lang w:eastAsia="es-ES"/>
              </w:rPr>
            </w:pPr>
            <w:r w:rsidRPr="006B5597">
              <w:rPr>
                <w:rFonts w:ascii="Arial" w:eastAsiaTheme="minorEastAsia" w:hAnsi="Arial" w:cs="Arial"/>
                <w:lang w:eastAsia="es-ES"/>
              </w:rPr>
              <w:t>http://prodavinci.com/2016/02/15/artes/texto-audio-el-discurso-de-gabriel-garcia-marquez-en-la-recepcion-del-premio-nobel-de-literatura-en-1982-2/</w:t>
            </w:r>
          </w:p>
        </w:tc>
      </w:tr>
    </w:tbl>
    <w:p w14:paraId="055B2D1A" w14:textId="77777777" w:rsidR="00C94A5E" w:rsidRPr="00C94A5E" w:rsidRDefault="00C94A5E" w:rsidP="00C94A5E">
      <w:pPr>
        <w:widowControl w:val="0"/>
        <w:tabs>
          <w:tab w:val="left" w:pos="709"/>
        </w:tabs>
        <w:suppressAutoHyphens/>
        <w:rPr>
          <w:rFonts w:ascii="Arial" w:eastAsia="Arial" w:hAnsi="Arial" w:cs="Arial"/>
          <w:lang w:eastAsia="es-ES" w:bidi="es-ES"/>
        </w:rPr>
      </w:pPr>
    </w:p>
    <w:p w14:paraId="15DDF96B" w14:textId="77777777" w:rsidR="00C94A5E" w:rsidRPr="00C94A5E" w:rsidRDefault="00C94A5E" w:rsidP="00C94A5E">
      <w:pPr>
        <w:widowControl w:val="0"/>
        <w:tabs>
          <w:tab w:val="left" w:pos="709"/>
        </w:tabs>
        <w:suppressAutoHyphens/>
        <w:rPr>
          <w:rFonts w:ascii="Arial" w:eastAsia="Arial" w:hAnsi="Arial" w:cs="Arial"/>
          <w:lang w:eastAsia="es-ES" w:bidi="es-ES"/>
        </w:rPr>
      </w:pPr>
    </w:p>
    <w:p w14:paraId="7FB62F78" w14:textId="77777777" w:rsidR="00C94A5E" w:rsidRPr="00C94A5E" w:rsidRDefault="00C94A5E" w:rsidP="00C94A5E">
      <w:pPr>
        <w:widowControl w:val="0"/>
        <w:tabs>
          <w:tab w:val="left" w:pos="709"/>
        </w:tabs>
        <w:suppressAutoHyphens/>
        <w:rPr>
          <w:rFonts w:ascii="Arial" w:eastAsia="Arial" w:hAnsi="Arial" w:cs="Arial"/>
          <w:lang w:eastAsia="es-ES" w:bidi="es-ES"/>
        </w:rPr>
      </w:pPr>
    </w:p>
    <w:p w14:paraId="0B48183E" w14:textId="77777777" w:rsidR="00C94A5E" w:rsidRPr="00C94A5E" w:rsidRDefault="00C94A5E" w:rsidP="00C94A5E">
      <w:pPr>
        <w:rPr>
          <w:rFonts w:ascii="Arial" w:eastAsiaTheme="minorEastAsia" w:hAnsi="Arial" w:cs="Arial"/>
          <w:lang w:eastAsia="es-ES"/>
        </w:rPr>
      </w:pPr>
    </w:p>
    <w:p w14:paraId="67D6A98F" w14:textId="77777777" w:rsidR="00C94A5E" w:rsidRPr="00C94A5E" w:rsidRDefault="00C94A5E" w:rsidP="00C94A5E">
      <w:pPr>
        <w:rPr>
          <w:rFonts w:ascii="Arial" w:eastAsiaTheme="minorEastAsia" w:hAnsi="Arial" w:cs="Arial"/>
          <w:lang w:eastAsia="es-ES"/>
        </w:rPr>
      </w:pPr>
    </w:p>
    <w:p w14:paraId="3133C524" w14:textId="77777777" w:rsidR="00C94A5E" w:rsidRPr="00C94A5E" w:rsidRDefault="00C94A5E" w:rsidP="00C94A5E">
      <w:pPr>
        <w:rPr>
          <w:rFonts w:ascii="Arial" w:eastAsiaTheme="minorEastAsia" w:hAnsi="Arial" w:cs="Arial"/>
          <w:lang w:eastAsia="es-ES"/>
        </w:rPr>
      </w:pPr>
    </w:p>
    <w:p w14:paraId="656E756A" w14:textId="77777777" w:rsidR="00C94A5E" w:rsidRDefault="00C94A5E" w:rsidP="007F3F87">
      <w:pPr>
        <w:rPr>
          <w:rFonts w:ascii="Arial" w:hAnsi="Arial" w:cs="Arial"/>
          <w:lang w:val="es-ES"/>
        </w:rPr>
      </w:pPr>
    </w:p>
    <w:p w14:paraId="155BC532" w14:textId="77777777" w:rsidR="00C94A5E" w:rsidRPr="007F3F87" w:rsidRDefault="00C94A5E" w:rsidP="007F3F87">
      <w:pPr>
        <w:rPr>
          <w:rFonts w:ascii="Arial" w:hAnsi="Arial" w:cs="Arial"/>
          <w:lang w:val="es-ES"/>
        </w:rPr>
      </w:pPr>
    </w:p>
    <w:p w14:paraId="4A610836" w14:textId="71546FB5" w:rsidR="007F2954" w:rsidRPr="007F2954" w:rsidRDefault="00E26001" w:rsidP="00035116">
      <w:pPr>
        <w:rPr>
          <w:rFonts w:ascii="Arial" w:hAnsi="Arial" w:cs="Arial"/>
          <w:lang w:val="es-ES"/>
        </w:rPr>
      </w:pPr>
      <w:r w:rsidRPr="00786093">
        <w:rPr>
          <w:rFonts w:ascii="Arial" w:hAnsi="Arial" w:cs="Arial"/>
          <w:lang w:val="es-ES"/>
        </w:rPr>
        <w:t xml:space="preserve"> </w:t>
      </w:r>
    </w:p>
    <w:p w14:paraId="0784E167" w14:textId="77777777" w:rsidR="009D6A64" w:rsidRPr="007F3F87" w:rsidRDefault="009D6A64" w:rsidP="007F3F87">
      <w:pPr>
        <w:rPr>
          <w:rFonts w:ascii="Arial" w:hAnsi="Arial" w:cs="Arial"/>
        </w:rPr>
      </w:pPr>
    </w:p>
    <w:sectPr w:rsidR="009D6A64" w:rsidRPr="007F3F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Segoe UI">
    <w:charset w:val="00"/>
    <w:family w:val="swiss"/>
    <w:pitch w:val="variable"/>
    <w:sig w:usb0="E4002EFF" w:usb1="C000E47F" w:usb2="00000009" w:usb3="00000000" w:csb0="000001FF" w:csb1="00000000"/>
  </w:font>
  <w:font w:name="Batang">
    <w:altName w:val="바탕"/>
    <w:panose1 w:val="00000000000000000000"/>
    <w:charset w:val="81"/>
    <w:family w:val="auto"/>
    <w:notTrueType/>
    <w:pitch w:val="fixed"/>
    <w:sig w:usb0="00000001" w:usb1="09060000" w:usb2="00000010" w:usb3="00000000" w:csb0="00080000" w:csb1="00000000"/>
  </w:font>
  <w:font w:name="TimesNewRomanPSMT">
    <w:charset w:val="00"/>
    <w:family w:val="auto"/>
    <w:pitch w:val="variable"/>
    <w:sig w:usb0="E0002AFF" w:usb1="C0007841" w:usb2="00000009" w:usb3="00000000" w:csb0="000001FF" w:csb1="00000000"/>
  </w:font>
  <w:font w:name="Tinos">
    <w:altName w:val="Times New Roman"/>
    <w:panose1 w:val="00000000000000000000"/>
    <w:charset w:val="00"/>
    <w:family w:val="roman"/>
    <w:notTrueType/>
    <w:pitch w:val="default"/>
  </w:font>
  <w:font w:name="Arial Unicode MS">
    <w:panose1 w:val="020B0604020202020204"/>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CBA6B49"/>
    <w:multiLevelType w:val="hybridMultilevel"/>
    <w:tmpl w:val="1A5EE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B97841"/>
    <w:multiLevelType w:val="hybridMultilevel"/>
    <w:tmpl w:val="B7107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300604"/>
    <w:multiLevelType w:val="hybridMultilevel"/>
    <w:tmpl w:val="31A4E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82401B"/>
    <w:multiLevelType w:val="hybridMultilevel"/>
    <w:tmpl w:val="10CE1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EE09AD"/>
    <w:multiLevelType w:val="hybridMultilevel"/>
    <w:tmpl w:val="3A7AD294"/>
    <w:lvl w:ilvl="0" w:tplc="C15209BE">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3"/>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C34"/>
    <w:rsid w:val="00004A56"/>
    <w:rsid w:val="00005895"/>
    <w:rsid w:val="00017A9C"/>
    <w:rsid w:val="00035116"/>
    <w:rsid w:val="00050A0F"/>
    <w:rsid w:val="000A2A33"/>
    <w:rsid w:val="000E02A6"/>
    <w:rsid w:val="0013288E"/>
    <w:rsid w:val="00135643"/>
    <w:rsid w:val="00191B6F"/>
    <w:rsid w:val="001954C0"/>
    <w:rsid w:val="0020256B"/>
    <w:rsid w:val="00211CDC"/>
    <w:rsid w:val="002E221F"/>
    <w:rsid w:val="002F2F6F"/>
    <w:rsid w:val="00304E18"/>
    <w:rsid w:val="00462B73"/>
    <w:rsid w:val="004E5190"/>
    <w:rsid w:val="004E54CD"/>
    <w:rsid w:val="004F72F6"/>
    <w:rsid w:val="005471B5"/>
    <w:rsid w:val="00553E3B"/>
    <w:rsid w:val="005C33A7"/>
    <w:rsid w:val="005F461A"/>
    <w:rsid w:val="005F7AFB"/>
    <w:rsid w:val="0064205E"/>
    <w:rsid w:val="00653E64"/>
    <w:rsid w:val="00670313"/>
    <w:rsid w:val="00671C27"/>
    <w:rsid w:val="006B5597"/>
    <w:rsid w:val="006F3B69"/>
    <w:rsid w:val="00743B82"/>
    <w:rsid w:val="00750774"/>
    <w:rsid w:val="00786093"/>
    <w:rsid w:val="007F2954"/>
    <w:rsid w:val="007F3F87"/>
    <w:rsid w:val="007F5550"/>
    <w:rsid w:val="0083028F"/>
    <w:rsid w:val="008A7A4B"/>
    <w:rsid w:val="008B6C34"/>
    <w:rsid w:val="0090200D"/>
    <w:rsid w:val="009A054E"/>
    <w:rsid w:val="009A1E4D"/>
    <w:rsid w:val="009C3626"/>
    <w:rsid w:val="009D6A64"/>
    <w:rsid w:val="009F7403"/>
    <w:rsid w:val="00A24342"/>
    <w:rsid w:val="00A90544"/>
    <w:rsid w:val="00AA3275"/>
    <w:rsid w:val="00B10142"/>
    <w:rsid w:val="00B542A6"/>
    <w:rsid w:val="00B63AFA"/>
    <w:rsid w:val="00B649A6"/>
    <w:rsid w:val="00B6670A"/>
    <w:rsid w:val="00B7482A"/>
    <w:rsid w:val="00B90C43"/>
    <w:rsid w:val="00BD3C66"/>
    <w:rsid w:val="00BD4C86"/>
    <w:rsid w:val="00BE6B9E"/>
    <w:rsid w:val="00C62694"/>
    <w:rsid w:val="00C718B3"/>
    <w:rsid w:val="00C8367C"/>
    <w:rsid w:val="00C94A5E"/>
    <w:rsid w:val="00D21AE9"/>
    <w:rsid w:val="00D279B6"/>
    <w:rsid w:val="00D6234E"/>
    <w:rsid w:val="00D90BAD"/>
    <w:rsid w:val="00D96CBD"/>
    <w:rsid w:val="00DB691C"/>
    <w:rsid w:val="00DD4C19"/>
    <w:rsid w:val="00DE4BD8"/>
    <w:rsid w:val="00DF677B"/>
    <w:rsid w:val="00E26001"/>
    <w:rsid w:val="00EB069D"/>
    <w:rsid w:val="00EB0DBD"/>
    <w:rsid w:val="00F00904"/>
    <w:rsid w:val="00F34242"/>
    <w:rsid w:val="00F62C09"/>
    <w:rsid w:val="00FB13E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298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A5E"/>
    <w:pPr>
      <w:spacing w:after="0" w:line="240" w:lineRule="auto"/>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mage-id">
    <w:name w:val="image-id"/>
    <w:basedOn w:val="Fuentedeprrafopredeter"/>
    <w:rsid w:val="008B6C34"/>
  </w:style>
  <w:style w:type="table" w:styleId="Tablaconcuadrcula">
    <w:name w:val="Table Grid"/>
    <w:basedOn w:val="Tablanormal"/>
    <w:rsid w:val="008B6C34"/>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Fuentedeprrafopredeter"/>
    <w:rsid w:val="008B6C34"/>
  </w:style>
  <w:style w:type="character" w:styleId="Hipervnculo">
    <w:name w:val="Hyperlink"/>
    <w:basedOn w:val="Fuentedeprrafopredeter"/>
    <w:uiPriority w:val="99"/>
    <w:unhideWhenUsed/>
    <w:rsid w:val="008B6C34"/>
    <w:rPr>
      <w:color w:val="0000FF"/>
      <w:u w:val="single"/>
    </w:rPr>
  </w:style>
  <w:style w:type="paragraph" w:styleId="Prrafodelista">
    <w:name w:val="List Paragraph"/>
    <w:basedOn w:val="Normal"/>
    <w:uiPriority w:val="34"/>
    <w:qFormat/>
    <w:rsid w:val="009F7403"/>
    <w:pPr>
      <w:spacing w:after="160" w:line="256" w:lineRule="auto"/>
      <w:ind w:left="720"/>
      <w:contextualSpacing/>
    </w:pPr>
    <w:rPr>
      <w:rFonts w:asciiTheme="minorHAnsi" w:eastAsiaTheme="minorHAnsi" w:hAnsiTheme="minorHAnsi" w:cstheme="minorBidi"/>
      <w:sz w:val="22"/>
      <w:szCs w:val="22"/>
      <w:lang w:eastAsia="en-US"/>
    </w:rPr>
  </w:style>
  <w:style w:type="character" w:customStyle="1" w:styleId="spec-name">
    <w:name w:val="spec-name"/>
    <w:basedOn w:val="Fuentedeprrafopredeter"/>
    <w:rsid w:val="00017A9C"/>
  </w:style>
  <w:style w:type="paragraph" w:customStyle="1" w:styleId="Contenidodelatabla">
    <w:name w:val="Contenido de la tabla"/>
    <w:basedOn w:val="Normal"/>
    <w:rsid w:val="00786093"/>
    <w:pPr>
      <w:widowControl w:val="0"/>
      <w:suppressLineNumbers/>
      <w:tabs>
        <w:tab w:val="left" w:pos="709"/>
      </w:tabs>
      <w:suppressAutoHyphens/>
      <w:spacing w:line="200" w:lineRule="atLeast"/>
    </w:pPr>
    <w:rPr>
      <w:rFonts w:eastAsia="Arial" w:cs="Tahoma"/>
      <w:lang w:eastAsia="es-ES" w:bidi="es-ES"/>
    </w:rPr>
  </w:style>
  <w:style w:type="character" w:styleId="Textoennegrita">
    <w:name w:val="Strong"/>
    <w:basedOn w:val="Fuentedeprrafopredeter"/>
    <w:uiPriority w:val="22"/>
    <w:qFormat/>
    <w:rsid w:val="00DD4C19"/>
    <w:rPr>
      <w:b/>
      <w:bCs/>
    </w:rPr>
  </w:style>
  <w:style w:type="character" w:styleId="Hipervnculovisitado">
    <w:name w:val="FollowedHyperlink"/>
    <w:basedOn w:val="Fuentedeprrafopredeter"/>
    <w:uiPriority w:val="99"/>
    <w:semiHidden/>
    <w:unhideWhenUsed/>
    <w:rsid w:val="005F7AFB"/>
    <w:rPr>
      <w:color w:val="954F72" w:themeColor="followedHyperlink"/>
      <w:u w:val="single"/>
    </w:rPr>
  </w:style>
  <w:style w:type="paragraph" w:styleId="NormalWeb">
    <w:name w:val="Normal (Web)"/>
    <w:basedOn w:val="Normal"/>
    <w:uiPriority w:val="99"/>
    <w:unhideWhenUsed/>
    <w:rsid w:val="007F3F87"/>
    <w:pPr>
      <w:spacing w:before="100" w:beforeAutospacing="1" w:after="100" w:afterAutospacing="1"/>
    </w:pPr>
    <w:rPr>
      <w:rFonts w:eastAsiaTheme="minorEastAsia"/>
      <w:lang w:val="en-CA" w:eastAsia="en-US"/>
    </w:rPr>
  </w:style>
  <w:style w:type="paragraph" w:customStyle="1" w:styleId="n2">
    <w:name w:val="n2"/>
    <w:basedOn w:val="Normal"/>
    <w:rsid w:val="001954C0"/>
    <w:pPr>
      <w:spacing w:before="100" w:beforeAutospacing="1" w:after="100" w:afterAutospacing="1"/>
    </w:pPr>
  </w:style>
  <w:style w:type="character" w:styleId="Enfasis">
    <w:name w:val="Emphasis"/>
    <w:basedOn w:val="Fuentedeprrafopredeter"/>
    <w:uiPriority w:val="20"/>
    <w:qFormat/>
    <w:rsid w:val="001954C0"/>
    <w:rPr>
      <w:i/>
      <w:iCs/>
    </w:rPr>
  </w:style>
  <w:style w:type="paragraph" w:styleId="Textocomentario">
    <w:name w:val="annotation text"/>
    <w:basedOn w:val="Normal"/>
    <w:link w:val="TextocomentarioCar"/>
    <w:uiPriority w:val="99"/>
    <w:semiHidden/>
    <w:unhideWhenUsed/>
    <w:rsid w:val="00DB691C"/>
    <w:pPr>
      <w:spacing w:after="160"/>
    </w:pPr>
    <w:rPr>
      <w:rFonts w:asciiTheme="minorHAnsi" w:eastAsiaTheme="minorHAnsi" w:hAnsiTheme="minorHAnsi" w:cstheme="minorBidi"/>
      <w:sz w:val="20"/>
      <w:szCs w:val="20"/>
      <w:lang w:eastAsia="en-US"/>
    </w:rPr>
  </w:style>
  <w:style w:type="character" w:customStyle="1" w:styleId="TextocomentarioCar">
    <w:name w:val="Texto comentario Car"/>
    <w:basedOn w:val="Fuentedeprrafopredeter"/>
    <w:link w:val="Textocomentario"/>
    <w:uiPriority w:val="99"/>
    <w:semiHidden/>
    <w:rsid w:val="00DB691C"/>
    <w:rPr>
      <w:sz w:val="20"/>
      <w:szCs w:val="20"/>
    </w:rPr>
  </w:style>
  <w:style w:type="character" w:styleId="Refdecomentario">
    <w:name w:val="annotation reference"/>
    <w:basedOn w:val="Fuentedeprrafopredeter"/>
    <w:uiPriority w:val="99"/>
    <w:semiHidden/>
    <w:unhideWhenUsed/>
    <w:rsid w:val="00DB691C"/>
    <w:rPr>
      <w:sz w:val="18"/>
      <w:szCs w:val="18"/>
    </w:rPr>
  </w:style>
  <w:style w:type="paragraph" w:styleId="Textodeglobo">
    <w:name w:val="Balloon Text"/>
    <w:basedOn w:val="Normal"/>
    <w:link w:val="TextodegloboCar"/>
    <w:uiPriority w:val="99"/>
    <w:semiHidden/>
    <w:unhideWhenUsed/>
    <w:rsid w:val="0083028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3028F"/>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A5E"/>
    <w:pPr>
      <w:spacing w:after="0" w:line="240" w:lineRule="auto"/>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mage-id">
    <w:name w:val="image-id"/>
    <w:basedOn w:val="Fuentedeprrafopredeter"/>
    <w:rsid w:val="008B6C34"/>
  </w:style>
  <w:style w:type="table" w:styleId="Tablaconcuadrcula">
    <w:name w:val="Table Grid"/>
    <w:basedOn w:val="Tablanormal"/>
    <w:rsid w:val="008B6C34"/>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Fuentedeprrafopredeter"/>
    <w:rsid w:val="008B6C34"/>
  </w:style>
  <w:style w:type="character" w:styleId="Hipervnculo">
    <w:name w:val="Hyperlink"/>
    <w:basedOn w:val="Fuentedeprrafopredeter"/>
    <w:uiPriority w:val="99"/>
    <w:unhideWhenUsed/>
    <w:rsid w:val="008B6C34"/>
    <w:rPr>
      <w:color w:val="0000FF"/>
      <w:u w:val="single"/>
    </w:rPr>
  </w:style>
  <w:style w:type="paragraph" w:styleId="Prrafodelista">
    <w:name w:val="List Paragraph"/>
    <w:basedOn w:val="Normal"/>
    <w:uiPriority w:val="34"/>
    <w:qFormat/>
    <w:rsid w:val="009F7403"/>
    <w:pPr>
      <w:spacing w:after="160" w:line="256" w:lineRule="auto"/>
      <w:ind w:left="720"/>
      <w:contextualSpacing/>
    </w:pPr>
    <w:rPr>
      <w:rFonts w:asciiTheme="minorHAnsi" w:eastAsiaTheme="minorHAnsi" w:hAnsiTheme="minorHAnsi" w:cstheme="minorBidi"/>
      <w:sz w:val="22"/>
      <w:szCs w:val="22"/>
      <w:lang w:eastAsia="en-US"/>
    </w:rPr>
  </w:style>
  <w:style w:type="character" w:customStyle="1" w:styleId="spec-name">
    <w:name w:val="spec-name"/>
    <w:basedOn w:val="Fuentedeprrafopredeter"/>
    <w:rsid w:val="00017A9C"/>
  </w:style>
  <w:style w:type="paragraph" w:customStyle="1" w:styleId="Contenidodelatabla">
    <w:name w:val="Contenido de la tabla"/>
    <w:basedOn w:val="Normal"/>
    <w:rsid w:val="00786093"/>
    <w:pPr>
      <w:widowControl w:val="0"/>
      <w:suppressLineNumbers/>
      <w:tabs>
        <w:tab w:val="left" w:pos="709"/>
      </w:tabs>
      <w:suppressAutoHyphens/>
      <w:spacing w:line="200" w:lineRule="atLeast"/>
    </w:pPr>
    <w:rPr>
      <w:rFonts w:eastAsia="Arial" w:cs="Tahoma"/>
      <w:lang w:eastAsia="es-ES" w:bidi="es-ES"/>
    </w:rPr>
  </w:style>
  <w:style w:type="character" w:styleId="Textoennegrita">
    <w:name w:val="Strong"/>
    <w:basedOn w:val="Fuentedeprrafopredeter"/>
    <w:uiPriority w:val="22"/>
    <w:qFormat/>
    <w:rsid w:val="00DD4C19"/>
    <w:rPr>
      <w:b/>
      <w:bCs/>
    </w:rPr>
  </w:style>
  <w:style w:type="character" w:styleId="Hipervnculovisitado">
    <w:name w:val="FollowedHyperlink"/>
    <w:basedOn w:val="Fuentedeprrafopredeter"/>
    <w:uiPriority w:val="99"/>
    <w:semiHidden/>
    <w:unhideWhenUsed/>
    <w:rsid w:val="005F7AFB"/>
    <w:rPr>
      <w:color w:val="954F72" w:themeColor="followedHyperlink"/>
      <w:u w:val="single"/>
    </w:rPr>
  </w:style>
  <w:style w:type="paragraph" w:styleId="NormalWeb">
    <w:name w:val="Normal (Web)"/>
    <w:basedOn w:val="Normal"/>
    <w:uiPriority w:val="99"/>
    <w:unhideWhenUsed/>
    <w:rsid w:val="007F3F87"/>
    <w:pPr>
      <w:spacing w:before="100" w:beforeAutospacing="1" w:after="100" w:afterAutospacing="1"/>
    </w:pPr>
    <w:rPr>
      <w:rFonts w:eastAsiaTheme="minorEastAsia"/>
      <w:lang w:val="en-CA" w:eastAsia="en-US"/>
    </w:rPr>
  </w:style>
  <w:style w:type="paragraph" w:customStyle="1" w:styleId="n2">
    <w:name w:val="n2"/>
    <w:basedOn w:val="Normal"/>
    <w:rsid w:val="001954C0"/>
    <w:pPr>
      <w:spacing w:before="100" w:beforeAutospacing="1" w:after="100" w:afterAutospacing="1"/>
    </w:pPr>
  </w:style>
  <w:style w:type="character" w:styleId="Enfasis">
    <w:name w:val="Emphasis"/>
    <w:basedOn w:val="Fuentedeprrafopredeter"/>
    <w:uiPriority w:val="20"/>
    <w:qFormat/>
    <w:rsid w:val="001954C0"/>
    <w:rPr>
      <w:i/>
      <w:iCs/>
    </w:rPr>
  </w:style>
  <w:style w:type="paragraph" w:styleId="Textocomentario">
    <w:name w:val="annotation text"/>
    <w:basedOn w:val="Normal"/>
    <w:link w:val="TextocomentarioCar"/>
    <w:uiPriority w:val="99"/>
    <w:semiHidden/>
    <w:unhideWhenUsed/>
    <w:rsid w:val="00DB691C"/>
    <w:pPr>
      <w:spacing w:after="160"/>
    </w:pPr>
    <w:rPr>
      <w:rFonts w:asciiTheme="minorHAnsi" w:eastAsiaTheme="minorHAnsi" w:hAnsiTheme="minorHAnsi" w:cstheme="minorBidi"/>
      <w:sz w:val="20"/>
      <w:szCs w:val="20"/>
      <w:lang w:eastAsia="en-US"/>
    </w:rPr>
  </w:style>
  <w:style w:type="character" w:customStyle="1" w:styleId="TextocomentarioCar">
    <w:name w:val="Texto comentario Car"/>
    <w:basedOn w:val="Fuentedeprrafopredeter"/>
    <w:link w:val="Textocomentario"/>
    <w:uiPriority w:val="99"/>
    <w:semiHidden/>
    <w:rsid w:val="00DB691C"/>
    <w:rPr>
      <w:sz w:val="20"/>
      <w:szCs w:val="20"/>
    </w:rPr>
  </w:style>
  <w:style w:type="character" w:styleId="Refdecomentario">
    <w:name w:val="annotation reference"/>
    <w:basedOn w:val="Fuentedeprrafopredeter"/>
    <w:uiPriority w:val="99"/>
    <w:semiHidden/>
    <w:unhideWhenUsed/>
    <w:rsid w:val="00DB691C"/>
    <w:rPr>
      <w:sz w:val="18"/>
      <w:szCs w:val="18"/>
    </w:rPr>
  </w:style>
  <w:style w:type="paragraph" w:styleId="Textodeglobo">
    <w:name w:val="Balloon Text"/>
    <w:basedOn w:val="Normal"/>
    <w:link w:val="TextodegloboCar"/>
    <w:uiPriority w:val="99"/>
    <w:semiHidden/>
    <w:unhideWhenUsed/>
    <w:rsid w:val="0083028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302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3273">
      <w:bodyDiv w:val="1"/>
      <w:marLeft w:val="0"/>
      <w:marRight w:val="0"/>
      <w:marTop w:val="0"/>
      <w:marBottom w:val="0"/>
      <w:divBdr>
        <w:top w:val="none" w:sz="0" w:space="0" w:color="auto"/>
        <w:left w:val="none" w:sz="0" w:space="0" w:color="auto"/>
        <w:bottom w:val="none" w:sz="0" w:space="0" w:color="auto"/>
        <w:right w:val="none" w:sz="0" w:space="0" w:color="auto"/>
      </w:divBdr>
    </w:div>
    <w:div w:id="79301230">
      <w:bodyDiv w:val="1"/>
      <w:marLeft w:val="0"/>
      <w:marRight w:val="0"/>
      <w:marTop w:val="0"/>
      <w:marBottom w:val="0"/>
      <w:divBdr>
        <w:top w:val="none" w:sz="0" w:space="0" w:color="auto"/>
        <w:left w:val="none" w:sz="0" w:space="0" w:color="auto"/>
        <w:bottom w:val="none" w:sz="0" w:space="0" w:color="auto"/>
        <w:right w:val="none" w:sz="0" w:space="0" w:color="auto"/>
      </w:divBdr>
    </w:div>
    <w:div w:id="81414733">
      <w:bodyDiv w:val="1"/>
      <w:marLeft w:val="0"/>
      <w:marRight w:val="0"/>
      <w:marTop w:val="0"/>
      <w:marBottom w:val="0"/>
      <w:divBdr>
        <w:top w:val="none" w:sz="0" w:space="0" w:color="auto"/>
        <w:left w:val="none" w:sz="0" w:space="0" w:color="auto"/>
        <w:bottom w:val="none" w:sz="0" w:space="0" w:color="auto"/>
        <w:right w:val="none" w:sz="0" w:space="0" w:color="auto"/>
      </w:divBdr>
    </w:div>
    <w:div w:id="116460394">
      <w:bodyDiv w:val="1"/>
      <w:marLeft w:val="0"/>
      <w:marRight w:val="0"/>
      <w:marTop w:val="0"/>
      <w:marBottom w:val="0"/>
      <w:divBdr>
        <w:top w:val="none" w:sz="0" w:space="0" w:color="auto"/>
        <w:left w:val="none" w:sz="0" w:space="0" w:color="auto"/>
        <w:bottom w:val="none" w:sz="0" w:space="0" w:color="auto"/>
        <w:right w:val="none" w:sz="0" w:space="0" w:color="auto"/>
      </w:divBdr>
    </w:div>
    <w:div w:id="181629365">
      <w:bodyDiv w:val="1"/>
      <w:marLeft w:val="0"/>
      <w:marRight w:val="0"/>
      <w:marTop w:val="0"/>
      <w:marBottom w:val="0"/>
      <w:divBdr>
        <w:top w:val="none" w:sz="0" w:space="0" w:color="auto"/>
        <w:left w:val="none" w:sz="0" w:space="0" w:color="auto"/>
        <w:bottom w:val="none" w:sz="0" w:space="0" w:color="auto"/>
        <w:right w:val="none" w:sz="0" w:space="0" w:color="auto"/>
      </w:divBdr>
    </w:div>
    <w:div w:id="185605361">
      <w:bodyDiv w:val="1"/>
      <w:marLeft w:val="0"/>
      <w:marRight w:val="0"/>
      <w:marTop w:val="0"/>
      <w:marBottom w:val="0"/>
      <w:divBdr>
        <w:top w:val="none" w:sz="0" w:space="0" w:color="auto"/>
        <w:left w:val="none" w:sz="0" w:space="0" w:color="auto"/>
        <w:bottom w:val="none" w:sz="0" w:space="0" w:color="auto"/>
        <w:right w:val="none" w:sz="0" w:space="0" w:color="auto"/>
      </w:divBdr>
    </w:div>
    <w:div w:id="209927045">
      <w:bodyDiv w:val="1"/>
      <w:marLeft w:val="0"/>
      <w:marRight w:val="0"/>
      <w:marTop w:val="0"/>
      <w:marBottom w:val="0"/>
      <w:divBdr>
        <w:top w:val="none" w:sz="0" w:space="0" w:color="auto"/>
        <w:left w:val="none" w:sz="0" w:space="0" w:color="auto"/>
        <w:bottom w:val="none" w:sz="0" w:space="0" w:color="auto"/>
        <w:right w:val="none" w:sz="0" w:space="0" w:color="auto"/>
      </w:divBdr>
      <w:divsChild>
        <w:div w:id="42027967">
          <w:marLeft w:val="0"/>
          <w:marRight w:val="0"/>
          <w:marTop w:val="0"/>
          <w:marBottom w:val="240"/>
          <w:divBdr>
            <w:top w:val="none" w:sz="0" w:space="0" w:color="auto"/>
            <w:left w:val="none" w:sz="0" w:space="0" w:color="auto"/>
            <w:bottom w:val="none" w:sz="0" w:space="0" w:color="auto"/>
            <w:right w:val="none" w:sz="0" w:space="0" w:color="auto"/>
          </w:divBdr>
        </w:div>
      </w:divsChild>
    </w:div>
    <w:div w:id="224269413">
      <w:bodyDiv w:val="1"/>
      <w:marLeft w:val="0"/>
      <w:marRight w:val="0"/>
      <w:marTop w:val="0"/>
      <w:marBottom w:val="0"/>
      <w:divBdr>
        <w:top w:val="none" w:sz="0" w:space="0" w:color="auto"/>
        <w:left w:val="none" w:sz="0" w:space="0" w:color="auto"/>
        <w:bottom w:val="none" w:sz="0" w:space="0" w:color="auto"/>
        <w:right w:val="none" w:sz="0" w:space="0" w:color="auto"/>
      </w:divBdr>
      <w:divsChild>
        <w:div w:id="1984432949">
          <w:marLeft w:val="0"/>
          <w:marRight w:val="0"/>
          <w:marTop w:val="0"/>
          <w:marBottom w:val="240"/>
          <w:divBdr>
            <w:top w:val="none" w:sz="0" w:space="0" w:color="auto"/>
            <w:left w:val="none" w:sz="0" w:space="0" w:color="auto"/>
            <w:bottom w:val="none" w:sz="0" w:space="0" w:color="auto"/>
            <w:right w:val="none" w:sz="0" w:space="0" w:color="auto"/>
          </w:divBdr>
        </w:div>
      </w:divsChild>
    </w:div>
    <w:div w:id="247158940">
      <w:bodyDiv w:val="1"/>
      <w:marLeft w:val="0"/>
      <w:marRight w:val="0"/>
      <w:marTop w:val="0"/>
      <w:marBottom w:val="0"/>
      <w:divBdr>
        <w:top w:val="none" w:sz="0" w:space="0" w:color="auto"/>
        <w:left w:val="none" w:sz="0" w:space="0" w:color="auto"/>
        <w:bottom w:val="none" w:sz="0" w:space="0" w:color="auto"/>
        <w:right w:val="none" w:sz="0" w:space="0" w:color="auto"/>
      </w:divBdr>
      <w:divsChild>
        <w:div w:id="697395384">
          <w:marLeft w:val="0"/>
          <w:marRight w:val="0"/>
          <w:marTop w:val="0"/>
          <w:marBottom w:val="240"/>
          <w:divBdr>
            <w:top w:val="none" w:sz="0" w:space="0" w:color="auto"/>
            <w:left w:val="none" w:sz="0" w:space="0" w:color="auto"/>
            <w:bottom w:val="none" w:sz="0" w:space="0" w:color="auto"/>
            <w:right w:val="none" w:sz="0" w:space="0" w:color="auto"/>
          </w:divBdr>
        </w:div>
      </w:divsChild>
    </w:div>
    <w:div w:id="247810985">
      <w:bodyDiv w:val="1"/>
      <w:marLeft w:val="0"/>
      <w:marRight w:val="0"/>
      <w:marTop w:val="0"/>
      <w:marBottom w:val="0"/>
      <w:divBdr>
        <w:top w:val="none" w:sz="0" w:space="0" w:color="auto"/>
        <w:left w:val="none" w:sz="0" w:space="0" w:color="auto"/>
        <w:bottom w:val="none" w:sz="0" w:space="0" w:color="auto"/>
        <w:right w:val="none" w:sz="0" w:space="0" w:color="auto"/>
      </w:divBdr>
    </w:div>
    <w:div w:id="271282029">
      <w:bodyDiv w:val="1"/>
      <w:marLeft w:val="0"/>
      <w:marRight w:val="0"/>
      <w:marTop w:val="0"/>
      <w:marBottom w:val="0"/>
      <w:divBdr>
        <w:top w:val="none" w:sz="0" w:space="0" w:color="auto"/>
        <w:left w:val="none" w:sz="0" w:space="0" w:color="auto"/>
        <w:bottom w:val="none" w:sz="0" w:space="0" w:color="auto"/>
        <w:right w:val="none" w:sz="0" w:space="0" w:color="auto"/>
      </w:divBdr>
      <w:divsChild>
        <w:div w:id="1852137906">
          <w:marLeft w:val="0"/>
          <w:marRight w:val="0"/>
          <w:marTop w:val="0"/>
          <w:marBottom w:val="240"/>
          <w:divBdr>
            <w:top w:val="none" w:sz="0" w:space="0" w:color="auto"/>
            <w:left w:val="none" w:sz="0" w:space="0" w:color="auto"/>
            <w:bottom w:val="none" w:sz="0" w:space="0" w:color="auto"/>
            <w:right w:val="none" w:sz="0" w:space="0" w:color="auto"/>
          </w:divBdr>
        </w:div>
      </w:divsChild>
    </w:div>
    <w:div w:id="288241993">
      <w:bodyDiv w:val="1"/>
      <w:marLeft w:val="0"/>
      <w:marRight w:val="0"/>
      <w:marTop w:val="0"/>
      <w:marBottom w:val="0"/>
      <w:divBdr>
        <w:top w:val="none" w:sz="0" w:space="0" w:color="auto"/>
        <w:left w:val="none" w:sz="0" w:space="0" w:color="auto"/>
        <w:bottom w:val="none" w:sz="0" w:space="0" w:color="auto"/>
        <w:right w:val="none" w:sz="0" w:space="0" w:color="auto"/>
      </w:divBdr>
    </w:div>
    <w:div w:id="297760034">
      <w:bodyDiv w:val="1"/>
      <w:marLeft w:val="0"/>
      <w:marRight w:val="0"/>
      <w:marTop w:val="0"/>
      <w:marBottom w:val="0"/>
      <w:divBdr>
        <w:top w:val="none" w:sz="0" w:space="0" w:color="auto"/>
        <w:left w:val="none" w:sz="0" w:space="0" w:color="auto"/>
        <w:bottom w:val="none" w:sz="0" w:space="0" w:color="auto"/>
        <w:right w:val="none" w:sz="0" w:space="0" w:color="auto"/>
      </w:divBdr>
    </w:div>
    <w:div w:id="409231796">
      <w:bodyDiv w:val="1"/>
      <w:marLeft w:val="0"/>
      <w:marRight w:val="0"/>
      <w:marTop w:val="0"/>
      <w:marBottom w:val="0"/>
      <w:divBdr>
        <w:top w:val="none" w:sz="0" w:space="0" w:color="auto"/>
        <w:left w:val="none" w:sz="0" w:space="0" w:color="auto"/>
        <w:bottom w:val="none" w:sz="0" w:space="0" w:color="auto"/>
        <w:right w:val="none" w:sz="0" w:space="0" w:color="auto"/>
      </w:divBdr>
    </w:div>
    <w:div w:id="469902180">
      <w:bodyDiv w:val="1"/>
      <w:marLeft w:val="0"/>
      <w:marRight w:val="0"/>
      <w:marTop w:val="0"/>
      <w:marBottom w:val="0"/>
      <w:divBdr>
        <w:top w:val="none" w:sz="0" w:space="0" w:color="auto"/>
        <w:left w:val="none" w:sz="0" w:space="0" w:color="auto"/>
        <w:bottom w:val="none" w:sz="0" w:space="0" w:color="auto"/>
        <w:right w:val="none" w:sz="0" w:space="0" w:color="auto"/>
      </w:divBdr>
    </w:div>
    <w:div w:id="476074572">
      <w:bodyDiv w:val="1"/>
      <w:marLeft w:val="0"/>
      <w:marRight w:val="0"/>
      <w:marTop w:val="0"/>
      <w:marBottom w:val="0"/>
      <w:divBdr>
        <w:top w:val="none" w:sz="0" w:space="0" w:color="auto"/>
        <w:left w:val="none" w:sz="0" w:space="0" w:color="auto"/>
        <w:bottom w:val="none" w:sz="0" w:space="0" w:color="auto"/>
        <w:right w:val="none" w:sz="0" w:space="0" w:color="auto"/>
      </w:divBdr>
    </w:div>
    <w:div w:id="484129711">
      <w:bodyDiv w:val="1"/>
      <w:marLeft w:val="0"/>
      <w:marRight w:val="0"/>
      <w:marTop w:val="0"/>
      <w:marBottom w:val="0"/>
      <w:divBdr>
        <w:top w:val="none" w:sz="0" w:space="0" w:color="auto"/>
        <w:left w:val="none" w:sz="0" w:space="0" w:color="auto"/>
        <w:bottom w:val="none" w:sz="0" w:space="0" w:color="auto"/>
        <w:right w:val="none" w:sz="0" w:space="0" w:color="auto"/>
      </w:divBdr>
    </w:div>
    <w:div w:id="654720598">
      <w:bodyDiv w:val="1"/>
      <w:marLeft w:val="0"/>
      <w:marRight w:val="0"/>
      <w:marTop w:val="0"/>
      <w:marBottom w:val="0"/>
      <w:divBdr>
        <w:top w:val="none" w:sz="0" w:space="0" w:color="auto"/>
        <w:left w:val="none" w:sz="0" w:space="0" w:color="auto"/>
        <w:bottom w:val="none" w:sz="0" w:space="0" w:color="auto"/>
        <w:right w:val="none" w:sz="0" w:space="0" w:color="auto"/>
      </w:divBdr>
    </w:div>
    <w:div w:id="687760131">
      <w:bodyDiv w:val="1"/>
      <w:marLeft w:val="0"/>
      <w:marRight w:val="0"/>
      <w:marTop w:val="0"/>
      <w:marBottom w:val="0"/>
      <w:divBdr>
        <w:top w:val="none" w:sz="0" w:space="0" w:color="auto"/>
        <w:left w:val="none" w:sz="0" w:space="0" w:color="auto"/>
        <w:bottom w:val="none" w:sz="0" w:space="0" w:color="auto"/>
        <w:right w:val="none" w:sz="0" w:space="0" w:color="auto"/>
      </w:divBdr>
    </w:div>
    <w:div w:id="739013838">
      <w:bodyDiv w:val="1"/>
      <w:marLeft w:val="0"/>
      <w:marRight w:val="0"/>
      <w:marTop w:val="0"/>
      <w:marBottom w:val="0"/>
      <w:divBdr>
        <w:top w:val="none" w:sz="0" w:space="0" w:color="auto"/>
        <w:left w:val="none" w:sz="0" w:space="0" w:color="auto"/>
        <w:bottom w:val="none" w:sz="0" w:space="0" w:color="auto"/>
        <w:right w:val="none" w:sz="0" w:space="0" w:color="auto"/>
      </w:divBdr>
    </w:div>
    <w:div w:id="908536014">
      <w:bodyDiv w:val="1"/>
      <w:marLeft w:val="0"/>
      <w:marRight w:val="0"/>
      <w:marTop w:val="0"/>
      <w:marBottom w:val="0"/>
      <w:divBdr>
        <w:top w:val="none" w:sz="0" w:space="0" w:color="auto"/>
        <w:left w:val="none" w:sz="0" w:space="0" w:color="auto"/>
        <w:bottom w:val="none" w:sz="0" w:space="0" w:color="auto"/>
        <w:right w:val="none" w:sz="0" w:space="0" w:color="auto"/>
      </w:divBdr>
      <w:divsChild>
        <w:div w:id="613094993">
          <w:marLeft w:val="0"/>
          <w:marRight w:val="0"/>
          <w:marTop w:val="0"/>
          <w:marBottom w:val="240"/>
          <w:divBdr>
            <w:top w:val="none" w:sz="0" w:space="0" w:color="auto"/>
            <w:left w:val="none" w:sz="0" w:space="0" w:color="auto"/>
            <w:bottom w:val="none" w:sz="0" w:space="0" w:color="auto"/>
            <w:right w:val="none" w:sz="0" w:space="0" w:color="auto"/>
          </w:divBdr>
        </w:div>
      </w:divsChild>
    </w:div>
    <w:div w:id="943003892">
      <w:bodyDiv w:val="1"/>
      <w:marLeft w:val="0"/>
      <w:marRight w:val="0"/>
      <w:marTop w:val="0"/>
      <w:marBottom w:val="0"/>
      <w:divBdr>
        <w:top w:val="none" w:sz="0" w:space="0" w:color="auto"/>
        <w:left w:val="none" w:sz="0" w:space="0" w:color="auto"/>
        <w:bottom w:val="none" w:sz="0" w:space="0" w:color="auto"/>
        <w:right w:val="none" w:sz="0" w:space="0" w:color="auto"/>
      </w:divBdr>
    </w:div>
    <w:div w:id="983510339">
      <w:bodyDiv w:val="1"/>
      <w:marLeft w:val="0"/>
      <w:marRight w:val="0"/>
      <w:marTop w:val="0"/>
      <w:marBottom w:val="0"/>
      <w:divBdr>
        <w:top w:val="none" w:sz="0" w:space="0" w:color="auto"/>
        <w:left w:val="none" w:sz="0" w:space="0" w:color="auto"/>
        <w:bottom w:val="none" w:sz="0" w:space="0" w:color="auto"/>
        <w:right w:val="none" w:sz="0" w:space="0" w:color="auto"/>
      </w:divBdr>
    </w:div>
    <w:div w:id="1261597891">
      <w:bodyDiv w:val="1"/>
      <w:marLeft w:val="0"/>
      <w:marRight w:val="0"/>
      <w:marTop w:val="0"/>
      <w:marBottom w:val="0"/>
      <w:divBdr>
        <w:top w:val="none" w:sz="0" w:space="0" w:color="auto"/>
        <w:left w:val="none" w:sz="0" w:space="0" w:color="auto"/>
        <w:bottom w:val="none" w:sz="0" w:space="0" w:color="auto"/>
        <w:right w:val="none" w:sz="0" w:space="0" w:color="auto"/>
      </w:divBdr>
    </w:div>
    <w:div w:id="1279070223">
      <w:bodyDiv w:val="1"/>
      <w:marLeft w:val="0"/>
      <w:marRight w:val="0"/>
      <w:marTop w:val="0"/>
      <w:marBottom w:val="0"/>
      <w:divBdr>
        <w:top w:val="none" w:sz="0" w:space="0" w:color="auto"/>
        <w:left w:val="none" w:sz="0" w:space="0" w:color="auto"/>
        <w:bottom w:val="none" w:sz="0" w:space="0" w:color="auto"/>
        <w:right w:val="none" w:sz="0" w:space="0" w:color="auto"/>
      </w:divBdr>
    </w:div>
    <w:div w:id="1328636712">
      <w:bodyDiv w:val="1"/>
      <w:marLeft w:val="0"/>
      <w:marRight w:val="0"/>
      <w:marTop w:val="0"/>
      <w:marBottom w:val="0"/>
      <w:divBdr>
        <w:top w:val="none" w:sz="0" w:space="0" w:color="auto"/>
        <w:left w:val="none" w:sz="0" w:space="0" w:color="auto"/>
        <w:bottom w:val="none" w:sz="0" w:space="0" w:color="auto"/>
        <w:right w:val="none" w:sz="0" w:space="0" w:color="auto"/>
      </w:divBdr>
    </w:div>
    <w:div w:id="1349797335">
      <w:bodyDiv w:val="1"/>
      <w:marLeft w:val="0"/>
      <w:marRight w:val="0"/>
      <w:marTop w:val="0"/>
      <w:marBottom w:val="0"/>
      <w:divBdr>
        <w:top w:val="none" w:sz="0" w:space="0" w:color="auto"/>
        <w:left w:val="none" w:sz="0" w:space="0" w:color="auto"/>
        <w:bottom w:val="none" w:sz="0" w:space="0" w:color="auto"/>
        <w:right w:val="none" w:sz="0" w:space="0" w:color="auto"/>
      </w:divBdr>
    </w:div>
    <w:div w:id="1363673097">
      <w:bodyDiv w:val="1"/>
      <w:marLeft w:val="0"/>
      <w:marRight w:val="0"/>
      <w:marTop w:val="0"/>
      <w:marBottom w:val="0"/>
      <w:divBdr>
        <w:top w:val="none" w:sz="0" w:space="0" w:color="auto"/>
        <w:left w:val="none" w:sz="0" w:space="0" w:color="auto"/>
        <w:bottom w:val="none" w:sz="0" w:space="0" w:color="auto"/>
        <w:right w:val="none" w:sz="0" w:space="0" w:color="auto"/>
      </w:divBdr>
    </w:div>
    <w:div w:id="1365129436">
      <w:bodyDiv w:val="1"/>
      <w:marLeft w:val="0"/>
      <w:marRight w:val="0"/>
      <w:marTop w:val="0"/>
      <w:marBottom w:val="0"/>
      <w:divBdr>
        <w:top w:val="none" w:sz="0" w:space="0" w:color="auto"/>
        <w:left w:val="none" w:sz="0" w:space="0" w:color="auto"/>
        <w:bottom w:val="none" w:sz="0" w:space="0" w:color="auto"/>
        <w:right w:val="none" w:sz="0" w:space="0" w:color="auto"/>
      </w:divBdr>
    </w:div>
    <w:div w:id="1371757776">
      <w:bodyDiv w:val="1"/>
      <w:marLeft w:val="0"/>
      <w:marRight w:val="0"/>
      <w:marTop w:val="0"/>
      <w:marBottom w:val="0"/>
      <w:divBdr>
        <w:top w:val="none" w:sz="0" w:space="0" w:color="auto"/>
        <w:left w:val="none" w:sz="0" w:space="0" w:color="auto"/>
        <w:bottom w:val="none" w:sz="0" w:space="0" w:color="auto"/>
        <w:right w:val="none" w:sz="0" w:space="0" w:color="auto"/>
      </w:divBdr>
    </w:div>
    <w:div w:id="1385594395">
      <w:bodyDiv w:val="1"/>
      <w:marLeft w:val="0"/>
      <w:marRight w:val="0"/>
      <w:marTop w:val="0"/>
      <w:marBottom w:val="0"/>
      <w:divBdr>
        <w:top w:val="none" w:sz="0" w:space="0" w:color="auto"/>
        <w:left w:val="none" w:sz="0" w:space="0" w:color="auto"/>
        <w:bottom w:val="none" w:sz="0" w:space="0" w:color="auto"/>
        <w:right w:val="none" w:sz="0" w:space="0" w:color="auto"/>
      </w:divBdr>
    </w:div>
    <w:div w:id="1422222304">
      <w:bodyDiv w:val="1"/>
      <w:marLeft w:val="0"/>
      <w:marRight w:val="0"/>
      <w:marTop w:val="0"/>
      <w:marBottom w:val="0"/>
      <w:divBdr>
        <w:top w:val="none" w:sz="0" w:space="0" w:color="auto"/>
        <w:left w:val="none" w:sz="0" w:space="0" w:color="auto"/>
        <w:bottom w:val="none" w:sz="0" w:space="0" w:color="auto"/>
        <w:right w:val="none" w:sz="0" w:space="0" w:color="auto"/>
      </w:divBdr>
    </w:div>
    <w:div w:id="1439519776">
      <w:bodyDiv w:val="1"/>
      <w:marLeft w:val="0"/>
      <w:marRight w:val="0"/>
      <w:marTop w:val="0"/>
      <w:marBottom w:val="0"/>
      <w:divBdr>
        <w:top w:val="none" w:sz="0" w:space="0" w:color="auto"/>
        <w:left w:val="none" w:sz="0" w:space="0" w:color="auto"/>
        <w:bottom w:val="none" w:sz="0" w:space="0" w:color="auto"/>
        <w:right w:val="none" w:sz="0" w:space="0" w:color="auto"/>
      </w:divBdr>
    </w:div>
    <w:div w:id="1640262575">
      <w:bodyDiv w:val="1"/>
      <w:marLeft w:val="0"/>
      <w:marRight w:val="0"/>
      <w:marTop w:val="0"/>
      <w:marBottom w:val="0"/>
      <w:divBdr>
        <w:top w:val="none" w:sz="0" w:space="0" w:color="auto"/>
        <w:left w:val="none" w:sz="0" w:space="0" w:color="auto"/>
        <w:bottom w:val="none" w:sz="0" w:space="0" w:color="auto"/>
        <w:right w:val="none" w:sz="0" w:space="0" w:color="auto"/>
      </w:divBdr>
    </w:div>
    <w:div w:id="1759792641">
      <w:bodyDiv w:val="1"/>
      <w:marLeft w:val="0"/>
      <w:marRight w:val="0"/>
      <w:marTop w:val="0"/>
      <w:marBottom w:val="0"/>
      <w:divBdr>
        <w:top w:val="none" w:sz="0" w:space="0" w:color="auto"/>
        <w:left w:val="none" w:sz="0" w:space="0" w:color="auto"/>
        <w:bottom w:val="none" w:sz="0" w:space="0" w:color="auto"/>
        <w:right w:val="none" w:sz="0" w:space="0" w:color="auto"/>
      </w:divBdr>
    </w:div>
    <w:div w:id="1814058832">
      <w:bodyDiv w:val="1"/>
      <w:marLeft w:val="0"/>
      <w:marRight w:val="0"/>
      <w:marTop w:val="0"/>
      <w:marBottom w:val="0"/>
      <w:divBdr>
        <w:top w:val="none" w:sz="0" w:space="0" w:color="auto"/>
        <w:left w:val="none" w:sz="0" w:space="0" w:color="auto"/>
        <w:bottom w:val="none" w:sz="0" w:space="0" w:color="auto"/>
        <w:right w:val="none" w:sz="0" w:space="0" w:color="auto"/>
      </w:divBdr>
    </w:div>
    <w:div w:id="1916357474">
      <w:bodyDiv w:val="1"/>
      <w:marLeft w:val="0"/>
      <w:marRight w:val="0"/>
      <w:marTop w:val="0"/>
      <w:marBottom w:val="0"/>
      <w:divBdr>
        <w:top w:val="none" w:sz="0" w:space="0" w:color="auto"/>
        <w:left w:val="none" w:sz="0" w:space="0" w:color="auto"/>
        <w:bottom w:val="none" w:sz="0" w:space="0" w:color="auto"/>
        <w:right w:val="none" w:sz="0" w:space="0" w:color="auto"/>
      </w:divBdr>
      <w:divsChild>
        <w:div w:id="1238050605">
          <w:marLeft w:val="0"/>
          <w:marRight w:val="0"/>
          <w:marTop w:val="0"/>
          <w:marBottom w:val="15"/>
          <w:divBdr>
            <w:top w:val="none" w:sz="0" w:space="0" w:color="auto"/>
            <w:left w:val="none" w:sz="0" w:space="0" w:color="auto"/>
            <w:bottom w:val="none" w:sz="0" w:space="0" w:color="auto"/>
            <w:right w:val="none" w:sz="0" w:space="0" w:color="auto"/>
          </w:divBdr>
        </w:div>
      </w:divsChild>
    </w:div>
    <w:div w:id="2110733944">
      <w:bodyDiv w:val="1"/>
      <w:marLeft w:val="0"/>
      <w:marRight w:val="0"/>
      <w:marTop w:val="0"/>
      <w:marBottom w:val="0"/>
      <w:divBdr>
        <w:top w:val="none" w:sz="0" w:space="0" w:color="auto"/>
        <w:left w:val="none" w:sz="0" w:space="0" w:color="auto"/>
        <w:bottom w:val="none" w:sz="0" w:space="0" w:color="auto"/>
        <w:right w:val="none" w:sz="0" w:space="0" w:color="auto"/>
      </w:divBdr>
    </w:div>
    <w:div w:id="213459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hutterstock.com/pic-297003296/stock-photo-woman-talking-with-alphabet-letters-coming-out-of-her-mouth-communication-information.html?src=pjy9wVX9UOWqsW6UvgKMkg-1-4" TargetMode="External"/><Relationship Id="rId12" Type="http://schemas.openxmlformats.org/officeDocument/2006/relationships/hyperlink" Target="http://www.shutterstock.com/pic-275614298/stock-photo-cute-funny-boy-and-girl-with-painted-faces-acting-as-a-couple-with-communication-problems-during-a.html?src=7jxTpb_DGBDBOZUDTUSqDQ-3-24" TargetMode="External"/><Relationship Id="rId13" Type="http://schemas.openxmlformats.org/officeDocument/2006/relationships/hyperlink" Target="http://www.shutterstock.com/pic-93264805/stock-photo-shouting-angry-asian-kid-on-red-background.html?src=aDtLAjfVjQZEdd8t8n-Erg-3-19" TargetMode="External"/><Relationship Id="rId14" Type="http://schemas.openxmlformats.org/officeDocument/2006/relationships/hyperlink" Target="http://www.shutterstock.com/pic-96359768/stock-photo-cartoon-sketch-caricature-illustration-of-young-man.html?src=pp-photo-85674688-fuGA1Wu442H_AZCwh5KVkw-5" TargetMode="External"/><Relationship Id="rId15" Type="http://schemas.openxmlformats.org/officeDocument/2006/relationships/hyperlink" Target="http://www.shutterstock.com/pic-295706165/stock-vector-clock-complain-businessman-working-time-is-limited-vector.html?src=pp-photo-303024242-EJ9o-8F7pmsJaTfmSZU1zw-1" TargetMode="External"/><Relationship Id="rId16" Type="http://schemas.openxmlformats.org/officeDocument/2006/relationships/hyperlink" Target="http://www.shutterstock.com/pic-284804657/stock-photo-a-politician-speaks-to-the-public-with-a-set-of-masks.html?src=TdXttSoRkW9KXBde4wIsqw-1-0" TargetMode="External"/><Relationship Id="rId17" Type="http://schemas.openxmlformats.org/officeDocument/2006/relationships/hyperlink" Target="http://www.shutterstock.com/pic-302042153/stock-vector-kids-talking-flat-character-design-vector-illustration.html?src=V_V49fo89EmNTCeRuR8d7w-9-51"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shutterstock.com/pic-304725476/stock-photo-ancient-statue-overlooks-bran-castle-also-known-as-dracula-s-castle.html?src=QQgtiKmFhGXaOLwf4yJyVA-2-98" TargetMode="External"/><Relationship Id="rId8" Type="http://schemas.openxmlformats.org/officeDocument/2006/relationships/hyperlink" Target="http://www.shutterstock.com/pic-215686414/stock-photo-magic-castle-silhouette-over-full-moon-at-mysterious-night-fantasy-background-with-pine-tree.html?src=5KqdRmExE_OzBpCBhnYytA-1-29" TargetMode="External"/><Relationship Id="rId9" Type="http://schemas.openxmlformats.org/officeDocument/2006/relationships/hyperlink" Target="http://www.shutterstock.com/pic-106552529/stock-photo-famous-dragon-bridge-zmajski-most-symbol-of-ljubljana-capital-of-slovenia-europe.html?src=-xJvXLvLWL5HTfQ8oCQLig-1-70" TargetMode="External"/><Relationship Id="rId10" Type="http://schemas.openxmlformats.org/officeDocument/2006/relationships/hyperlink" Target="http://www.shutterstock.com/pic-272443739/stock-photo-young-mixed-race-woman-smiling-while-standing-in-the-door-of-her-cafe-with-her-arms-folded-proud-to.html?src=m6DD23T3tKZPoFv57n4t6Q-1-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5B98F-6C6A-FD49-8289-D0EA63208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24</Pages>
  <Words>6933</Words>
  <Characters>38136</Characters>
  <Application>Microsoft Macintosh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Csepulveda</dc:creator>
  <cp:keywords/>
  <dc:description/>
  <cp:lastModifiedBy>Luis Felipe Pertuz Urrego</cp:lastModifiedBy>
  <cp:revision>131</cp:revision>
  <dcterms:created xsi:type="dcterms:W3CDTF">2016-03-30T20:53:00Z</dcterms:created>
  <dcterms:modified xsi:type="dcterms:W3CDTF">2016-04-01T02:05:00Z</dcterms:modified>
</cp:coreProperties>
</file>